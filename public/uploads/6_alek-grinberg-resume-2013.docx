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52129" w14:textId="77777777" w:rsidR="006F6DC9" w:rsidRPr="002109A8" w:rsidRDefault="006F6DC9" w:rsidP="006F6DC9">
      <w:pPr>
        <w:pBdr>
          <w:bottom w:val="thickThinSmallGap" w:sz="24" w:space="1" w:color="622423"/>
        </w:pBdr>
        <w:tabs>
          <w:tab w:val="center" w:pos="4320"/>
          <w:tab w:val="right" w:pos="8640"/>
        </w:tabs>
        <w:spacing w:after="0" w:line="240" w:lineRule="auto"/>
        <w:rPr>
          <w:rFonts w:ascii="Cambria" w:hAnsi="Cambria"/>
          <w:b/>
          <w:color w:val="auto"/>
          <w:sz w:val="20"/>
          <w:szCs w:val="20"/>
          <w:lang w:val="en-IE"/>
        </w:rPr>
      </w:pPr>
      <w:r w:rsidRPr="002109A8">
        <w:rPr>
          <w:rFonts w:ascii="Cambria" w:hAnsi="Cambria"/>
          <w:b/>
          <w:color w:val="auto"/>
          <w:szCs w:val="20"/>
          <w:lang w:val="en-IE"/>
        </w:rPr>
        <w:t>Alek Grinberg</w:t>
      </w:r>
      <w:r w:rsidRPr="002109A8">
        <w:rPr>
          <w:rFonts w:ascii="Cambria" w:hAnsi="Cambria"/>
          <w:b/>
          <w:color w:val="auto"/>
          <w:sz w:val="20"/>
          <w:szCs w:val="20"/>
          <w:lang w:val="en-IE"/>
        </w:rPr>
        <w:tab/>
      </w:r>
    </w:p>
    <w:p w14:paraId="5015E315" w14:textId="77777777" w:rsidR="000A2458" w:rsidRPr="002109A8" w:rsidRDefault="00E86836" w:rsidP="006F6DC9">
      <w:pPr>
        <w:tabs>
          <w:tab w:val="center" w:pos="4320"/>
          <w:tab w:val="right" w:pos="8640"/>
        </w:tabs>
        <w:spacing w:after="0" w:line="240" w:lineRule="auto"/>
        <w:rPr>
          <w:rFonts w:ascii="Cambria" w:hAnsi="Cambria"/>
          <w:color w:val="auto"/>
          <w:sz w:val="24"/>
        </w:rPr>
      </w:pPr>
      <w:r w:rsidRPr="002109A8">
        <w:rPr>
          <w:rFonts w:ascii="Calibri Bold" w:hAnsi="Calibri Bold"/>
          <w:color w:val="auto"/>
          <w:sz w:val="20"/>
        </w:rPr>
        <w:t>151 Norfolk St. Apt 1B, New York, NY 10002</w:t>
      </w:r>
    </w:p>
    <w:p w14:paraId="72B57784" w14:textId="77777777" w:rsidR="000A2458" w:rsidRPr="002109A8" w:rsidRDefault="00FC103B">
      <w:pPr>
        <w:pStyle w:val="PlainText1"/>
        <w:rPr>
          <w:rFonts w:ascii="Calibri Bold" w:hAnsi="Calibri Bold"/>
          <w:color w:val="auto"/>
          <w:sz w:val="20"/>
        </w:rPr>
      </w:pPr>
      <w:r w:rsidRPr="002109A8">
        <w:rPr>
          <w:rFonts w:ascii="Calibri Bold" w:hAnsi="Calibri Bold"/>
          <w:color w:val="auto"/>
          <w:sz w:val="20"/>
        </w:rPr>
        <w:t>Cell</w:t>
      </w:r>
      <w:r w:rsidR="000A2458" w:rsidRPr="002109A8">
        <w:rPr>
          <w:rFonts w:ascii="Calibri Bold" w:hAnsi="Calibri Bold"/>
          <w:color w:val="auto"/>
          <w:sz w:val="20"/>
        </w:rPr>
        <w:t>: 917-499-4289</w:t>
      </w:r>
      <w:r w:rsidR="000A2458" w:rsidRPr="002109A8">
        <w:rPr>
          <w:rFonts w:ascii="Calibri Bold" w:hAnsi="Calibri Bold"/>
          <w:color w:val="auto"/>
          <w:sz w:val="20"/>
        </w:rPr>
        <w:tab/>
      </w:r>
    </w:p>
    <w:p w14:paraId="36B6E975" w14:textId="77777777" w:rsidR="000A2458" w:rsidRPr="002109A8" w:rsidRDefault="000A2458">
      <w:pPr>
        <w:pStyle w:val="PlainText1"/>
        <w:rPr>
          <w:rFonts w:ascii="Calibri Bold" w:hAnsi="Calibri Bold"/>
          <w:color w:val="auto"/>
          <w:sz w:val="20"/>
        </w:rPr>
      </w:pPr>
      <w:r w:rsidRPr="002109A8">
        <w:rPr>
          <w:rFonts w:ascii="Calibri Bold" w:hAnsi="Calibri Bold"/>
          <w:color w:val="auto"/>
          <w:sz w:val="20"/>
        </w:rPr>
        <w:t xml:space="preserve">Email: </w:t>
      </w:r>
      <w:hyperlink r:id="rId9" w:history="1">
        <w:r w:rsidRPr="002109A8">
          <w:rPr>
            <w:rFonts w:ascii="Calibri Bold" w:hAnsi="Calibri Bold"/>
            <w:color w:val="auto"/>
            <w:sz w:val="20"/>
          </w:rPr>
          <w:t>alek.grinberg@gmail.com</w:t>
        </w:r>
      </w:hyperlink>
    </w:p>
    <w:p w14:paraId="2226F390" w14:textId="77777777" w:rsidR="000A2458" w:rsidRPr="002109A8" w:rsidRDefault="000A2458" w:rsidP="00327168">
      <w:pPr>
        <w:pStyle w:val="PlainText1"/>
        <w:rPr>
          <w:rFonts w:ascii="Calibri Bold" w:hAnsi="Calibri Bold"/>
          <w:color w:val="auto"/>
          <w:sz w:val="20"/>
        </w:rPr>
      </w:pPr>
      <w:r w:rsidRPr="002109A8">
        <w:rPr>
          <w:rFonts w:ascii="Calibri Bold" w:hAnsi="Calibri Bold"/>
          <w:color w:val="auto"/>
          <w:sz w:val="20"/>
        </w:rPr>
        <w:t xml:space="preserve">LinkedIn: </w:t>
      </w:r>
      <w:hyperlink r:id="rId10" w:history="1">
        <w:r w:rsidRPr="002109A8">
          <w:rPr>
            <w:rFonts w:ascii="Calibri Bold" w:hAnsi="Calibri Bold"/>
            <w:color w:val="auto"/>
            <w:sz w:val="20"/>
          </w:rPr>
          <w:t>www.linkedin.com/in/agrinberg</w:t>
        </w:r>
      </w:hyperlink>
    </w:p>
    <w:p w14:paraId="4B5AAEC8" w14:textId="77777777" w:rsidR="00FC103B" w:rsidRPr="002109A8" w:rsidRDefault="00FC103B">
      <w:pPr>
        <w:spacing w:after="0" w:line="120" w:lineRule="auto"/>
        <w:rPr>
          <w:color w:val="auto"/>
          <w:sz w:val="20"/>
        </w:rPr>
      </w:pPr>
    </w:p>
    <w:p w14:paraId="70F015D4" w14:textId="77777777" w:rsidR="00FC103B" w:rsidRPr="002109A8" w:rsidRDefault="008501AB" w:rsidP="00FC103B">
      <w:pPr>
        <w:spacing w:after="0" w:line="240" w:lineRule="auto"/>
        <w:rPr>
          <w:rFonts w:cs="Calibri"/>
          <w:color w:val="auto"/>
          <w:sz w:val="20"/>
          <w:szCs w:val="20"/>
        </w:rPr>
      </w:pPr>
      <w:r>
        <w:rPr>
          <w:rFonts w:cs="Calibri"/>
          <w:color w:val="auto"/>
          <w:sz w:val="20"/>
          <w:szCs w:val="20"/>
        </w:rPr>
        <w:pict w14:anchorId="621D2420">
          <v:rect id="_x0000_i1025" style="width:0;height:1.5pt" o:hralign="center" o:hrstd="t" o:hr="t" fillcolor="gray" stroked="f"/>
        </w:pict>
      </w:r>
    </w:p>
    <w:p w14:paraId="45826ACA" w14:textId="77777777" w:rsidR="000A2458" w:rsidRPr="002109A8" w:rsidRDefault="000A2458">
      <w:pPr>
        <w:spacing w:after="0" w:line="240" w:lineRule="auto"/>
        <w:rPr>
          <w:rFonts w:ascii="Calibri Bold" w:hAnsi="Calibri Bold"/>
          <w:color w:val="auto"/>
          <w:sz w:val="20"/>
        </w:rPr>
      </w:pPr>
      <w:r w:rsidRPr="002109A8">
        <w:rPr>
          <w:rFonts w:ascii="Calibri Bold" w:hAnsi="Calibri Bold"/>
          <w:color w:val="auto"/>
          <w:sz w:val="20"/>
        </w:rPr>
        <w:t>SUMMARY</w:t>
      </w:r>
    </w:p>
    <w:p w14:paraId="5220F368" w14:textId="77777777" w:rsidR="000C43ED" w:rsidRPr="002109A8" w:rsidRDefault="000C43ED" w:rsidP="000C43ED">
      <w:pPr>
        <w:spacing w:after="0" w:line="120" w:lineRule="auto"/>
        <w:rPr>
          <w:color w:val="auto"/>
          <w:sz w:val="20"/>
        </w:rPr>
      </w:pPr>
    </w:p>
    <w:p w14:paraId="513D622C" w14:textId="27145F56" w:rsidR="00270957" w:rsidRPr="002109A8" w:rsidRDefault="000C43ED" w:rsidP="000C43ED">
      <w:pPr>
        <w:spacing w:after="0" w:line="240" w:lineRule="auto"/>
        <w:rPr>
          <w:b/>
          <w:color w:val="auto"/>
          <w:spacing w:val="-5"/>
          <w:sz w:val="20"/>
        </w:rPr>
      </w:pPr>
      <w:r>
        <w:rPr>
          <w:rFonts w:ascii="Calibri Bold" w:hAnsi="Calibri Bold"/>
          <w:color w:val="auto"/>
          <w:sz w:val="20"/>
        </w:rPr>
        <w:t>Sr. Marketing Manager</w:t>
      </w:r>
      <w:r w:rsidR="00C93850">
        <w:rPr>
          <w:rFonts w:ascii="Calibri Bold" w:hAnsi="Calibri Bold"/>
          <w:color w:val="auto"/>
          <w:sz w:val="20"/>
        </w:rPr>
        <w:t xml:space="preserve"> / Business Development</w:t>
      </w:r>
    </w:p>
    <w:p w14:paraId="0C25D536" w14:textId="0FE7103C" w:rsidR="00204459" w:rsidRDefault="0048566C" w:rsidP="005A696F">
      <w:pPr>
        <w:spacing w:after="0" w:line="240" w:lineRule="auto"/>
        <w:rPr>
          <w:color w:val="auto"/>
          <w:sz w:val="20"/>
          <w:szCs w:val="20"/>
        </w:rPr>
      </w:pPr>
      <w:r>
        <w:rPr>
          <w:color w:val="auto"/>
          <w:sz w:val="20"/>
          <w:szCs w:val="20"/>
        </w:rPr>
        <w:t xml:space="preserve">- Have 8 </w:t>
      </w:r>
      <w:r w:rsidR="00204459">
        <w:rPr>
          <w:color w:val="auto"/>
          <w:sz w:val="20"/>
          <w:szCs w:val="20"/>
        </w:rPr>
        <w:t xml:space="preserve">years’ experience in </w:t>
      </w:r>
      <w:r w:rsidR="009F26FB">
        <w:rPr>
          <w:color w:val="auto"/>
          <w:sz w:val="20"/>
          <w:szCs w:val="20"/>
        </w:rPr>
        <w:t xml:space="preserve">lead generation, </w:t>
      </w:r>
      <w:r w:rsidR="00204459">
        <w:rPr>
          <w:color w:val="auto"/>
          <w:sz w:val="20"/>
          <w:szCs w:val="20"/>
        </w:rPr>
        <w:t>digital campaign optimization and yield optimization</w:t>
      </w:r>
    </w:p>
    <w:p w14:paraId="72FA20A7" w14:textId="54B450F1" w:rsidR="009F26FB" w:rsidRDefault="009F26FB" w:rsidP="005A696F">
      <w:pPr>
        <w:spacing w:after="0" w:line="240" w:lineRule="auto"/>
        <w:rPr>
          <w:color w:val="auto"/>
          <w:sz w:val="20"/>
          <w:szCs w:val="20"/>
        </w:rPr>
      </w:pPr>
      <w:r w:rsidRPr="005A696F">
        <w:rPr>
          <w:color w:val="auto"/>
          <w:spacing w:val="-5"/>
          <w:sz w:val="20"/>
        </w:rPr>
        <w:t xml:space="preserve">- </w:t>
      </w:r>
      <w:r w:rsidR="0048566C">
        <w:rPr>
          <w:color w:val="auto"/>
          <w:sz w:val="20"/>
          <w:szCs w:val="20"/>
        </w:rPr>
        <w:t xml:space="preserve">Have 8 </w:t>
      </w:r>
      <w:r w:rsidRPr="005A696F">
        <w:rPr>
          <w:color w:val="auto"/>
          <w:sz w:val="20"/>
          <w:szCs w:val="20"/>
        </w:rPr>
        <w:t xml:space="preserve">years’ </w:t>
      </w:r>
      <w:r>
        <w:rPr>
          <w:color w:val="auto"/>
          <w:sz w:val="20"/>
          <w:szCs w:val="20"/>
        </w:rPr>
        <w:t>experience in leading business growth through account management and business development</w:t>
      </w:r>
    </w:p>
    <w:p w14:paraId="6D09F934" w14:textId="71986D9D" w:rsidR="00793C42" w:rsidRPr="007F4E85" w:rsidRDefault="00793C42" w:rsidP="005A696F">
      <w:pPr>
        <w:spacing w:after="0" w:line="240" w:lineRule="auto"/>
        <w:rPr>
          <w:color w:val="auto"/>
          <w:sz w:val="20"/>
          <w:szCs w:val="20"/>
        </w:rPr>
      </w:pPr>
      <w:r w:rsidRPr="005A696F">
        <w:rPr>
          <w:color w:val="auto"/>
          <w:sz w:val="20"/>
        </w:rPr>
        <w:t xml:space="preserve">- </w:t>
      </w:r>
      <w:r>
        <w:rPr>
          <w:color w:val="auto"/>
          <w:sz w:val="20"/>
          <w:szCs w:val="20"/>
        </w:rPr>
        <w:t>Exp</w:t>
      </w:r>
      <w:r w:rsidR="006B238A">
        <w:rPr>
          <w:color w:val="auto"/>
          <w:sz w:val="20"/>
          <w:szCs w:val="20"/>
        </w:rPr>
        <w:t>ertise in digital channels including</w:t>
      </w:r>
      <w:r>
        <w:rPr>
          <w:color w:val="auto"/>
          <w:sz w:val="20"/>
          <w:szCs w:val="20"/>
        </w:rPr>
        <w:t xml:space="preserve"> SEM, SEO, Email Marketing, Affiliate, Mobile and Display</w:t>
      </w:r>
    </w:p>
    <w:p w14:paraId="01B0A5FD" w14:textId="05ADAD39" w:rsidR="00D2518C" w:rsidRPr="005A696F" w:rsidRDefault="00D2518C" w:rsidP="005A696F">
      <w:pPr>
        <w:spacing w:after="0" w:line="240" w:lineRule="auto"/>
        <w:rPr>
          <w:color w:val="auto"/>
          <w:sz w:val="20"/>
          <w:szCs w:val="20"/>
        </w:rPr>
      </w:pPr>
      <w:r w:rsidRPr="005A696F">
        <w:rPr>
          <w:color w:val="auto"/>
          <w:sz w:val="20"/>
        </w:rPr>
        <w:t xml:space="preserve">- </w:t>
      </w:r>
      <w:r>
        <w:rPr>
          <w:color w:val="auto"/>
          <w:sz w:val="20"/>
          <w:szCs w:val="20"/>
        </w:rPr>
        <w:t>Strong written and verbal communication and</w:t>
      </w:r>
      <w:r w:rsidRPr="005A696F">
        <w:rPr>
          <w:color w:val="auto"/>
          <w:sz w:val="20"/>
          <w:szCs w:val="20"/>
        </w:rPr>
        <w:t xml:space="preserve"> client-facing skills</w:t>
      </w:r>
    </w:p>
    <w:p w14:paraId="41EA0C75" w14:textId="33CD9802" w:rsidR="005A696F" w:rsidRPr="005A696F" w:rsidRDefault="005A696F" w:rsidP="005A696F">
      <w:pPr>
        <w:spacing w:after="0" w:line="240" w:lineRule="auto"/>
        <w:rPr>
          <w:color w:val="auto"/>
          <w:sz w:val="20"/>
          <w:szCs w:val="20"/>
        </w:rPr>
      </w:pPr>
      <w:r w:rsidRPr="005A696F">
        <w:rPr>
          <w:color w:val="auto"/>
          <w:sz w:val="20"/>
        </w:rPr>
        <w:t xml:space="preserve">- </w:t>
      </w:r>
      <w:r w:rsidRPr="005A696F">
        <w:rPr>
          <w:color w:val="auto"/>
          <w:sz w:val="20"/>
          <w:szCs w:val="20"/>
        </w:rPr>
        <w:t>To date hav</w:t>
      </w:r>
      <w:r w:rsidR="00217B15">
        <w:rPr>
          <w:color w:val="auto"/>
          <w:sz w:val="20"/>
          <w:szCs w:val="20"/>
        </w:rPr>
        <w:t xml:space="preserve">e led/trained ~10-15 </w:t>
      </w:r>
      <w:r w:rsidRPr="005A696F">
        <w:rPr>
          <w:color w:val="auto"/>
          <w:sz w:val="20"/>
          <w:szCs w:val="20"/>
        </w:rPr>
        <w:t>marketing, t</w:t>
      </w:r>
      <w:r w:rsidR="00F43531">
        <w:rPr>
          <w:color w:val="auto"/>
          <w:sz w:val="20"/>
          <w:szCs w:val="20"/>
        </w:rPr>
        <w:t>echnology and creative resource teams</w:t>
      </w:r>
    </w:p>
    <w:p w14:paraId="1D9AF971" w14:textId="54CCB589" w:rsidR="0005779F" w:rsidRDefault="005A696F" w:rsidP="005A696F">
      <w:pPr>
        <w:spacing w:after="0" w:line="240" w:lineRule="auto"/>
        <w:rPr>
          <w:color w:val="auto"/>
          <w:sz w:val="20"/>
          <w:szCs w:val="20"/>
        </w:rPr>
      </w:pPr>
      <w:r w:rsidRPr="005A696F">
        <w:rPr>
          <w:color w:val="auto"/>
          <w:sz w:val="20"/>
        </w:rPr>
        <w:t xml:space="preserve">- </w:t>
      </w:r>
      <w:r>
        <w:rPr>
          <w:color w:val="auto"/>
          <w:sz w:val="20"/>
          <w:szCs w:val="20"/>
        </w:rPr>
        <w:t>Google Certified</w:t>
      </w:r>
      <w:r w:rsidR="007411F0">
        <w:rPr>
          <w:color w:val="auto"/>
          <w:sz w:val="20"/>
          <w:szCs w:val="20"/>
        </w:rPr>
        <w:t xml:space="preserve"> Professional</w:t>
      </w:r>
      <w:r w:rsidR="006B238A">
        <w:rPr>
          <w:color w:val="auto"/>
          <w:sz w:val="20"/>
          <w:szCs w:val="20"/>
        </w:rPr>
        <w:t xml:space="preserve"> – Google </w:t>
      </w:r>
      <w:r w:rsidR="008F2694">
        <w:rPr>
          <w:color w:val="auto"/>
          <w:sz w:val="20"/>
          <w:szCs w:val="20"/>
        </w:rPr>
        <w:t>Analytics</w:t>
      </w:r>
      <w:r w:rsidR="006B238A">
        <w:rPr>
          <w:color w:val="auto"/>
          <w:sz w:val="20"/>
          <w:szCs w:val="20"/>
        </w:rPr>
        <w:t xml:space="preserve"> (2013), </w:t>
      </w:r>
      <w:r w:rsidR="008F2694">
        <w:rPr>
          <w:color w:val="auto"/>
          <w:sz w:val="20"/>
          <w:szCs w:val="20"/>
        </w:rPr>
        <w:t>Advanced</w:t>
      </w:r>
      <w:r>
        <w:rPr>
          <w:color w:val="auto"/>
          <w:sz w:val="20"/>
          <w:szCs w:val="20"/>
        </w:rPr>
        <w:t xml:space="preserve"> Search (2013)</w:t>
      </w:r>
    </w:p>
    <w:p w14:paraId="4EE5B480" w14:textId="0EA79339" w:rsidR="0005779F" w:rsidRPr="0005779F" w:rsidRDefault="0005779F" w:rsidP="005A696F">
      <w:pPr>
        <w:spacing w:after="0" w:line="240" w:lineRule="auto"/>
        <w:rPr>
          <w:color w:val="auto"/>
          <w:sz w:val="20"/>
          <w:szCs w:val="20"/>
        </w:rPr>
      </w:pPr>
      <w:r>
        <w:rPr>
          <w:color w:val="auto"/>
          <w:sz w:val="20"/>
          <w:szCs w:val="20"/>
        </w:rPr>
        <w:t>-</w:t>
      </w:r>
      <w:r w:rsidR="006B238A">
        <w:rPr>
          <w:color w:val="auto"/>
          <w:sz w:val="20"/>
          <w:szCs w:val="20"/>
        </w:rPr>
        <w:t xml:space="preserve"> </w:t>
      </w:r>
      <w:r>
        <w:rPr>
          <w:color w:val="auto"/>
          <w:sz w:val="20"/>
          <w:szCs w:val="20"/>
        </w:rPr>
        <w:t xml:space="preserve">Recent coursework </w:t>
      </w:r>
      <w:r w:rsidR="006B238A">
        <w:rPr>
          <w:color w:val="auto"/>
          <w:sz w:val="20"/>
          <w:szCs w:val="20"/>
        </w:rPr>
        <w:t>–</w:t>
      </w:r>
      <w:r>
        <w:rPr>
          <w:color w:val="auto"/>
          <w:sz w:val="20"/>
          <w:szCs w:val="20"/>
        </w:rPr>
        <w:t xml:space="preserve"> </w:t>
      </w:r>
      <w:r w:rsidR="006B238A">
        <w:rPr>
          <w:color w:val="auto"/>
          <w:sz w:val="20"/>
          <w:szCs w:val="20"/>
        </w:rPr>
        <w:t>Project Management for Information Systems, Database Desi</w:t>
      </w:r>
      <w:r w:rsidR="0034234A">
        <w:rPr>
          <w:color w:val="auto"/>
          <w:sz w:val="20"/>
          <w:szCs w:val="20"/>
        </w:rPr>
        <w:t>gn and Development (NYU SC</w:t>
      </w:r>
      <w:r w:rsidR="006B238A">
        <w:rPr>
          <w:color w:val="auto"/>
          <w:sz w:val="20"/>
          <w:szCs w:val="20"/>
        </w:rPr>
        <w:t>P</w:t>
      </w:r>
      <w:r w:rsidR="0034234A">
        <w:rPr>
          <w:color w:val="auto"/>
          <w:sz w:val="20"/>
          <w:szCs w:val="20"/>
        </w:rPr>
        <w:t>S</w:t>
      </w:r>
      <w:r w:rsidR="00DC6673">
        <w:rPr>
          <w:color w:val="auto"/>
          <w:sz w:val="20"/>
          <w:szCs w:val="20"/>
        </w:rPr>
        <w:t>, 2013</w:t>
      </w:r>
      <w:r w:rsidR="006B238A">
        <w:rPr>
          <w:color w:val="auto"/>
          <w:sz w:val="20"/>
          <w:szCs w:val="20"/>
        </w:rPr>
        <w:t>)</w:t>
      </w:r>
    </w:p>
    <w:p w14:paraId="26CFE0D1" w14:textId="77777777" w:rsidR="00FC103B" w:rsidRPr="002109A8" w:rsidRDefault="00FC103B" w:rsidP="00270957">
      <w:pPr>
        <w:pStyle w:val="Achievement"/>
        <w:spacing w:line="120" w:lineRule="auto"/>
        <w:ind w:left="0"/>
        <w:rPr>
          <w:color w:val="auto"/>
        </w:rPr>
      </w:pPr>
    </w:p>
    <w:p w14:paraId="0FF06F12" w14:textId="77777777" w:rsidR="00FC103B" w:rsidRPr="002109A8" w:rsidRDefault="008501AB" w:rsidP="00FC103B">
      <w:pPr>
        <w:spacing w:after="0" w:line="240" w:lineRule="auto"/>
        <w:rPr>
          <w:rFonts w:cs="Calibri"/>
          <w:color w:val="auto"/>
          <w:sz w:val="20"/>
          <w:szCs w:val="20"/>
        </w:rPr>
      </w:pPr>
      <w:r>
        <w:rPr>
          <w:rFonts w:cs="Calibri"/>
          <w:color w:val="auto"/>
          <w:sz w:val="20"/>
          <w:szCs w:val="20"/>
        </w:rPr>
        <w:pict w14:anchorId="12FFC861">
          <v:rect id="_x0000_i1026" style="width:0;height:1.5pt" o:hralign="center" o:hrstd="t" o:hr="t" fillcolor="gray" stroked="f"/>
        </w:pict>
      </w:r>
    </w:p>
    <w:p w14:paraId="15E1C169" w14:textId="77777777" w:rsidR="000A2458" w:rsidRPr="002109A8" w:rsidRDefault="000A2458">
      <w:pPr>
        <w:spacing w:after="0" w:line="240" w:lineRule="auto"/>
        <w:rPr>
          <w:rFonts w:ascii="Calibri Bold" w:hAnsi="Calibri Bold"/>
          <w:color w:val="auto"/>
          <w:sz w:val="20"/>
        </w:rPr>
      </w:pPr>
      <w:r w:rsidRPr="002109A8">
        <w:rPr>
          <w:rFonts w:ascii="Calibri Bold" w:hAnsi="Calibri Bold"/>
          <w:color w:val="auto"/>
          <w:sz w:val="20"/>
        </w:rPr>
        <w:t xml:space="preserve">CORE DELIVERABLES </w:t>
      </w:r>
    </w:p>
    <w:p w14:paraId="10C591A5" w14:textId="77777777" w:rsidR="00B12DA3" w:rsidRPr="002109A8" w:rsidRDefault="00B12DA3" w:rsidP="00B12DA3">
      <w:pPr>
        <w:spacing w:after="0" w:line="120" w:lineRule="auto"/>
        <w:jc w:val="both"/>
        <w:rPr>
          <w:rFonts w:ascii="Calibri Bold" w:hAnsi="Calibri Bold"/>
          <w:color w:val="auto"/>
          <w:sz w:val="20"/>
        </w:rPr>
      </w:pPr>
    </w:p>
    <w:p w14:paraId="3BD00F64" w14:textId="05983304" w:rsidR="005F4672" w:rsidRPr="002109A8" w:rsidRDefault="00A4639B" w:rsidP="00424BC9">
      <w:pPr>
        <w:spacing w:after="0" w:line="240" w:lineRule="auto"/>
        <w:jc w:val="both"/>
        <w:rPr>
          <w:color w:val="auto"/>
          <w:sz w:val="20"/>
        </w:rPr>
      </w:pPr>
      <w:r w:rsidRPr="002109A8">
        <w:rPr>
          <w:rFonts w:ascii="Calibri Bold" w:hAnsi="Calibri Bold"/>
          <w:color w:val="auto"/>
          <w:sz w:val="20"/>
        </w:rPr>
        <w:t>Digital Strategy</w:t>
      </w:r>
      <w:r w:rsidR="00FC103B" w:rsidRPr="002109A8">
        <w:rPr>
          <w:rFonts w:ascii="Calibri Bold" w:hAnsi="Calibri Bold"/>
          <w:color w:val="auto"/>
          <w:sz w:val="20"/>
        </w:rPr>
        <w:t xml:space="preserve">: </w:t>
      </w:r>
      <w:r w:rsidR="00FC103B" w:rsidRPr="002109A8">
        <w:rPr>
          <w:color w:val="auto"/>
          <w:sz w:val="20"/>
        </w:rPr>
        <w:t xml:space="preserve">Content Marketing </w:t>
      </w:r>
      <w:r w:rsidR="00424BC9" w:rsidRPr="002109A8">
        <w:rPr>
          <w:color w:val="auto"/>
          <w:sz w:val="18"/>
        </w:rPr>
        <w:t>•</w:t>
      </w:r>
      <w:r w:rsidR="00424BC9" w:rsidRPr="002109A8">
        <w:rPr>
          <w:color w:val="auto"/>
          <w:sz w:val="20"/>
        </w:rPr>
        <w:t xml:space="preserve"> </w:t>
      </w:r>
      <w:r w:rsidR="00FC103B" w:rsidRPr="002109A8">
        <w:rPr>
          <w:color w:val="auto"/>
          <w:sz w:val="20"/>
        </w:rPr>
        <w:t xml:space="preserve">Display Marketing </w:t>
      </w:r>
      <w:r w:rsidR="00FC103B" w:rsidRPr="002109A8">
        <w:rPr>
          <w:rFonts w:ascii="Calibri Bold" w:hAnsi="Calibri Bold"/>
          <w:color w:val="auto"/>
          <w:sz w:val="18"/>
        </w:rPr>
        <w:t>•</w:t>
      </w:r>
      <w:r w:rsidR="00FC103B" w:rsidRPr="002109A8">
        <w:rPr>
          <w:rFonts w:ascii="Calibri Bold" w:hAnsi="Calibri Bold"/>
          <w:color w:val="auto"/>
          <w:sz w:val="20"/>
        </w:rPr>
        <w:t xml:space="preserve"> </w:t>
      </w:r>
      <w:r w:rsidR="004D65E1">
        <w:rPr>
          <w:color w:val="auto"/>
          <w:sz w:val="20"/>
        </w:rPr>
        <w:t>Email Marketing</w:t>
      </w:r>
      <w:r w:rsidR="00FC103B" w:rsidRPr="002109A8">
        <w:rPr>
          <w:color w:val="auto"/>
          <w:sz w:val="20"/>
        </w:rPr>
        <w:t xml:space="preserve"> </w:t>
      </w:r>
      <w:r w:rsidR="00FC103B" w:rsidRPr="002109A8">
        <w:rPr>
          <w:rFonts w:ascii="Calibri Bold" w:hAnsi="Calibri Bold"/>
          <w:color w:val="auto"/>
          <w:sz w:val="18"/>
        </w:rPr>
        <w:t>•</w:t>
      </w:r>
      <w:r w:rsidR="00FC103B" w:rsidRPr="002109A8">
        <w:rPr>
          <w:rFonts w:ascii="Calibri Bold" w:hAnsi="Calibri Bold"/>
          <w:color w:val="auto"/>
          <w:sz w:val="20"/>
        </w:rPr>
        <w:t xml:space="preserve"> </w:t>
      </w:r>
      <w:r w:rsidR="00424BC9" w:rsidRPr="002109A8">
        <w:rPr>
          <w:rFonts w:cs="Arial"/>
          <w:color w:val="auto"/>
          <w:sz w:val="20"/>
          <w:szCs w:val="20"/>
        </w:rPr>
        <w:t xml:space="preserve">Landing Page Optimization </w:t>
      </w:r>
      <w:r w:rsidR="00424BC9" w:rsidRPr="002109A8">
        <w:rPr>
          <w:color w:val="auto"/>
          <w:sz w:val="18"/>
        </w:rPr>
        <w:t>•</w:t>
      </w:r>
      <w:r w:rsidR="00424BC9" w:rsidRPr="002109A8">
        <w:rPr>
          <w:color w:val="auto"/>
          <w:sz w:val="20"/>
        </w:rPr>
        <w:t xml:space="preserve"> </w:t>
      </w:r>
      <w:r w:rsidR="00FC103B" w:rsidRPr="002109A8">
        <w:rPr>
          <w:color w:val="auto"/>
          <w:sz w:val="20"/>
        </w:rPr>
        <w:t xml:space="preserve">Lead Generation </w:t>
      </w:r>
      <w:r w:rsidR="005F4672" w:rsidRPr="002109A8">
        <w:rPr>
          <w:color w:val="auto"/>
          <w:sz w:val="18"/>
        </w:rPr>
        <w:t>•</w:t>
      </w:r>
      <w:r w:rsidR="005F4672" w:rsidRPr="002109A8">
        <w:rPr>
          <w:color w:val="auto"/>
          <w:sz w:val="20"/>
        </w:rPr>
        <w:t xml:space="preserve"> Mobile Marketing • Organic Search • Paid Search •</w:t>
      </w:r>
      <w:r w:rsidR="005F4672" w:rsidRPr="002109A8">
        <w:rPr>
          <w:rFonts w:cs="Arial"/>
          <w:color w:val="auto"/>
          <w:sz w:val="20"/>
          <w:szCs w:val="20"/>
        </w:rPr>
        <w:t xml:space="preserve"> </w:t>
      </w:r>
      <w:r w:rsidR="00FC103B" w:rsidRPr="002109A8">
        <w:rPr>
          <w:color w:val="auto"/>
          <w:sz w:val="20"/>
        </w:rPr>
        <w:t xml:space="preserve">Pricing Strategies </w:t>
      </w:r>
      <w:r w:rsidR="00B76B3C" w:rsidRPr="002109A8">
        <w:rPr>
          <w:rFonts w:ascii="Calibri Bold" w:hAnsi="Calibri Bold"/>
          <w:color w:val="auto"/>
          <w:sz w:val="18"/>
        </w:rPr>
        <w:t>•</w:t>
      </w:r>
      <w:r w:rsidR="00B76B3C" w:rsidRPr="002109A8">
        <w:rPr>
          <w:rFonts w:cs="Arial"/>
          <w:color w:val="auto"/>
          <w:sz w:val="20"/>
          <w:szCs w:val="20"/>
        </w:rPr>
        <w:t xml:space="preserve"> </w:t>
      </w:r>
      <w:r w:rsidR="00FC103B" w:rsidRPr="002109A8">
        <w:rPr>
          <w:color w:val="auto"/>
          <w:sz w:val="20"/>
        </w:rPr>
        <w:t>Social Media</w:t>
      </w:r>
      <w:r w:rsidR="00C13C54" w:rsidRPr="002109A8">
        <w:rPr>
          <w:color w:val="auto"/>
          <w:sz w:val="20"/>
        </w:rPr>
        <w:t xml:space="preserve"> </w:t>
      </w:r>
      <w:r w:rsidR="005F4672" w:rsidRPr="002109A8">
        <w:rPr>
          <w:color w:val="auto"/>
          <w:sz w:val="20"/>
        </w:rPr>
        <w:t xml:space="preserve">• </w:t>
      </w:r>
      <w:r w:rsidR="00C13C54" w:rsidRPr="002109A8">
        <w:rPr>
          <w:color w:val="auto"/>
          <w:sz w:val="20"/>
        </w:rPr>
        <w:t xml:space="preserve">Yield Optimization </w:t>
      </w:r>
    </w:p>
    <w:p w14:paraId="37EB304B" w14:textId="576CB144" w:rsidR="00424BC9" w:rsidRPr="002109A8" w:rsidRDefault="00424BC9" w:rsidP="00424BC9">
      <w:pPr>
        <w:spacing w:after="0" w:line="240" w:lineRule="auto"/>
        <w:jc w:val="both"/>
        <w:rPr>
          <w:color w:val="auto"/>
          <w:sz w:val="20"/>
        </w:rPr>
      </w:pPr>
      <w:r w:rsidRPr="002109A8">
        <w:rPr>
          <w:b/>
          <w:color w:val="auto"/>
          <w:sz w:val="20"/>
        </w:rPr>
        <w:t>Analytics:</w:t>
      </w:r>
      <w:r w:rsidRPr="002109A8">
        <w:rPr>
          <w:color w:val="auto"/>
          <w:sz w:val="20"/>
        </w:rPr>
        <w:t xml:space="preserve"> </w:t>
      </w:r>
      <w:r w:rsidR="00C13C54" w:rsidRPr="002109A8">
        <w:rPr>
          <w:color w:val="auto"/>
          <w:sz w:val="20"/>
        </w:rPr>
        <w:t xml:space="preserve">Campaign Analytics </w:t>
      </w:r>
      <w:r w:rsidR="00C13C54" w:rsidRPr="002109A8">
        <w:rPr>
          <w:color w:val="auto"/>
          <w:sz w:val="18"/>
        </w:rPr>
        <w:t>•</w:t>
      </w:r>
      <w:r w:rsidR="004D65E1">
        <w:rPr>
          <w:color w:val="auto"/>
          <w:sz w:val="18"/>
        </w:rPr>
        <w:t xml:space="preserve"> </w:t>
      </w:r>
      <w:r w:rsidRPr="002109A8">
        <w:rPr>
          <w:color w:val="auto"/>
          <w:sz w:val="20"/>
        </w:rPr>
        <w:t xml:space="preserve">Customer Analytics </w:t>
      </w:r>
      <w:r w:rsidR="00555DE2" w:rsidRPr="002109A8">
        <w:rPr>
          <w:rFonts w:ascii="Calibri Bold" w:hAnsi="Calibri Bold"/>
          <w:color w:val="auto"/>
          <w:sz w:val="18"/>
        </w:rPr>
        <w:t>•</w:t>
      </w:r>
      <w:r w:rsidR="00555DE2" w:rsidRPr="002109A8">
        <w:rPr>
          <w:color w:val="auto"/>
          <w:sz w:val="20"/>
        </w:rPr>
        <w:t xml:space="preserve"> </w:t>
      </w:r>
      <w:r w:rsidR="00CC7CD1" w:rsidRPr="002109A8">
        <w:rPr>
          <w:rFonts w:cs="Arial"/>
          <w:color w:val="auto"/>
          <w:sz w:val="20"/>
          <w:szCs w:val="20"/>
        </w:rPr>
        <w:t xml:space="preserve">Data Analytics • </w:t>
      </w:r>
      <w:r w:rsidR="00555DE2" w:rsidRPr="002109A8">
        <w:rPr>
          <w:color w:val="auto"/>
          <w:sz w:val="20"/>
        </w:rPr>
        <w:t xml:space="preserve">Email Metrics </w:t>
      </w:r>
      <w:r w:rsidRPr="002109A8">
        <w:rPr>
          <w:rFonts w:ascii="Calibri Bold" w:hAnsi="Calibri Bold"/>
          <w:color w:val="auto"/>
          <w:sz w:val="18"/>
        </w:rPr>
        <w:t>•</w:t>
      </w:r>
      <w:r w:rsidRPr="002109A8">
        <w:rPr>
          <w:color w:val="auto"/>
          <w:sz w:val="20"/>
        </w:rPr>
        <w:t xml:space="preserve"> Google Analytics </w:t>
      </w:r>
      <w:r w:rsidR="00CC7CD1" w:rsidRPr="002109A8">
        <w:rPr>
          <w:rFonts w:ascii="Calibri Bold" w:hAnsi="Calibri Bold"/>
          <w:color w:val="auto"/>
          <w:sz w:val="18"/>
        </w:rPr>
        <w:t>•</w:t>
      </w:r>
      <w:r w:rsidR="00CC7CD1" w:rsidRPr="002109A8">
        <w:rPr>
          <w:rFonts w:ascii="Calibri Bold" w:hAnsi="Calibri Bold"/>
          <w:color w:val="auto"/>
          <w:sz w:val="20"/>
        </w:rPr>
        <w:t xml:space="preserve"> </w:t>
      </w:r>
      <w:r w:rsidRPr="002109A8">
        <w:rPr>
          <w:color w:val="auto"/>
          <w:sz w:val="20"/>
        </w:rPr>
        <w:t xml:space="preserve">ROI Analytics </w:t>
      </w:r>
    </w:p>
    <w:p w14:paraId="34F50421" w14:textId="54D0C4B6" w:rsidR="009473D9" w:rsidRDefault="00A4639B" w:rsidP="00327168">
      <w:pPr>
        <w:spacing w:after="0" w:line="240" w:lineRule="auto"/>
        <w:jc w:val="both"/>
        <w:rPr>
          <w:color w:val="auto"/>
          <w:sz w:val="20"/>
        </w:rPr>
      </w:pPr>
      <w:r w:rsidRPr="00085224">
        <w:rPr>
          <w:b/>
          <w:color w:val="auto"/>
          <w:sz w:val="20"/>
        </w:rPr>
        <w:t>Account Management</w:t>
      </w:r>
      <w:r w:rsidR="00912782">
        <w:rPr>
          <w:b/>
          <w:color w:val="auto"/>
          <w:sz w:val="20"/>
        </w:rPr>
        <w:t>/Business Development</w:t>
      </w:r>
      <w:r w:rsidR="00085224" w:rsidRPr="00085224">
        <w:rPr>
          <w:b/>
          <w:color w:val="auto"/>
          <w:sz w:val="20"/>
        </w:rPr>
        <w:t>:</w:t>
      </w:r>
      <w:r w:rsidRPr="002109A8">
        <w:rPr>
          <w:color w:val="auto"/>
          <w:sz w:val="20"/>
        </w:rPr>
        <w:t xml:space="preserve"> </w:t>
      </w:r>
      <w:r w:rsidR="00FC103B" w:rsidRPr="002109A8">
        <w:rPr>
          <w:color w:val="auto"/>
          <w:sz w:val="20"/>
        </w:rPr>
        <w:t xml:space="preserve">Client Relationship Management </w:t>
      </w:r>
      <w:r w:rsidR="00FC103B" w:rsidRPr="002109A8">
        <w:rPr>
          <w:color w:val="auto"/>
          <w:sz w:val="18"/>
        </w:rPr>
        <w:t>•</w:t>
      </w:r>
      <w:r w:rsidR="00FC103B" w:rsidRPr="002109A8">
        <w:rPr>
          <w:color w:val="auto"/>
          <w:sz w:val="20"/>
        </w:rPr>
        <w:t xml:space="preserve"> </w:t>
      </w:r>
      <w:r w:rsidR="0046476F" w:rsidRPr="002109A8">
        <w:rPr>
          <w:color w:val="auto"/>
          <w:sz w:val="20"/>
        </w:rPr>
        <w:t xml:space="preserve">Lead Generation </w:t>
      </w:r>
      <w:r w:rsidR="00E5556E" w:rsidRPr="002109A8">
        <w:rPr>
          <w:rFonts w:ascii="Calibri Bold" w:hAnsi="Calibri Bold"/>
          <w:color w:val="auto"/>
          <w:sz w:val="18"/>
        </w:rPr>
        <w:t>•</w:t>
      </w:r>
      <w:r w:rsidR="00113D61" w:rsidRPr="002109A8">
        <w:rPr>
          <w:rFonts w:ascii="Calibri Bold" w:hAnsi="Calibri Bold"/>
          <w:color w:val="auto"/>
          <w:sz w:val="20"/>
        </w:rPr>
        <w:t xml:space="preserve"> </w:t>
      </w:r>
      <w:r w:rsidR="0046476F" w:rsidRPr="002109A8">
        <w:rPr>
          <w:color w:val="auto"/>
          <w:sz w:val="20"/>
        </w:rPr>
        <w:t xml:space="preserve">Metrics/KPI Management </w:t>
      </w:r>
      <w:r w:rsidR="00E5556E" w:rsidRPr="002109A8">
        <w:rPr>
          <w:color w:val="auto"/>
          <w:sz w:val="18"/>
        </w:rPr>
        <w:t>•</w:t>
      </w:r>
      <w:r w:rsidR="0046476F" w:rsidRPr="002109A8">
        <w:rPr>
          <w:color w:val="auto"/>
          <w:sz w:val="20"/>
        </w:rPr>
        <w:t xml:space="preserve"> </w:t>
      </w:r>
      <w:r w:rsidR="00FC103B" w:rsidRPr="002109A8">
        <w:rPr>
          <w:color w:val="auto"/>
          <w:sz w:val="20"/>
        </w:rPr>
        <w:t xml:space="preserve">Pitch Presentations (In Person &amp; Remote) </w:t>
      </w:r>
      <w:r w:rsidR="00E5556E" w:rsidRPr="002109A8">
        <w:rPr>
          <w:color w:val="auto"/>
          <w:sz w:val="18"/>
        </w:rPr>
        <w:t>•</w:t>
      </w:r>
      <w:r w:rsidR="000E2559" w:rsidRPr="002109A8">
        <w:rPr>
          <w:color w:val="auto"/>
          <w:sz w:val="20"/>
        </w:rPr>
        <w:t xml:space="preserve"> </w:t>
      </w:r>
      <w:r w:rsidR="00FC103B" w:rsidRPr="002109A8">
        <w:rPr>
          <w:color w:val="auto"/>
          <w:sz w:val="20"/>
        </w:rPr>
        <w:t>Pre-/Post-sales Support</w:t>
      </w:r>
      <w:r w:rsidRPr="002109A8">
        <w:rPr>
          <w:color w:val="auto"/>
          <w:sz w:val="20"/>
        </w:rPr>
        <w:t xml:space="preserve"> </w:t>
      </w:r>
      <w:r w:rsidRPr="002109A8">
        <w:rPr>
          <w:color w:val="auto"/>
          <w:sz w:val="18"/>
        </w:rPr>
        <w:t>•</w:t>
      </w:r>
      <w:r w:rsidRPr="002109A8">
        <w:rPr>
          <w:rFonts w:ascii="Calibri Bold" w:hAnsi="Calibri Bold"/>
          <w:color w:val="auto"/>
          <w:sz w:val="20"/>
        </w:rPr>
        <w:t xml:space="preserve"> </w:t>
      </w:r>
      <w:r w:rsidR="00FC103B" w:rsidRPr="002109A8">
        <w:rPr>
          <w:color w:val="auto"/>
          <w:sz w:val="20"/>
        </w:rPr>
        <w:t xml:space="preserve">Strategy Development </w:t>
      </w:r>
    </w:p>
    <w:p w14:paraId="5D596AEF" w14:textId="68CD6349" w:rsidR="00327168" w:rsidRPr="002109A8" w:rsidRDefault="00853FE1" w:rsidP="004D65E1">
      <w:pPr>
        <w:spacing w:after="0" w:line="240" w:lineRule="auto"/>
        <w:jc w:val="both"/>
        <w:rPr>
          <w:color w:val="auto"/>
          <w:sz w:val="20"/>
        </w:rPr>
      </w:pPr>
      <w:r>
        <w:rPr>
          <w:b/>
          <w:color w:val="auto"/>
          <w:sz w:val="20"/>
        </w:rPr>
        <w:t>Tools</w:t>
      </w:r>
      <w:r w:rsidRPr="002109A8">
        <w:rPr>
          <w:rFonts w:ascii="Calibri Bold" w:hAnsi="Calibri Bold"/>
          <w:b/>
          <w:color w:val="auto"/>
          <w:sz w:val="20"/>
        </w:rPr>
        <w:t>:</w:t>
      </w:r>
      <w:r w:rsidRPr="002109A8">
        <w:rPr>
          <w:rFonts w:ascii="Calibri Bold" w:hAnsi="Calibri Bold"/>
          <w:color w:val="auto"/>
          <w:sz w:val="20"/>
        </w:rPr>
        <w:t xml:space="preserve"> </w:t>
      </w:r>
      <w:r w:rsidR="004D65E1">
        <w:rPr>
          <w:color w:val="auto"/>
          <w:sz w:val="20"/>
        </w:rPr>
        <w:t>Admob</w:t>
      </w:r>
      <w:r w:rsidR="004D65E1" w:rsidRPr="002109A8">
        <w:rPr>
          <w:color w:val="auto"/>
          <w:sz w:val="20"/>
        </w:rPr>
        <w:t xml:space="preserve"> </w:t>
      </w:r>
      <w:r w:rsidR="004D65E1" w:rsidRPr="002109A8">
        <w:rPr>
          <w:color w:val="auto"/>
          <w:sz w:val="18"/>
        </w:rPr>
        <w:t>•</w:t>
      </w:r>
      <w:r w:rsidR="004D65E1">
        <w:rPr>
          <w:color w:val="auto"/>
          <w:sz w:val="18"/>
        </w:rPr>
        <w:t xml:space="preserve"> </w:t>
      </w:r>
      <w:r w:rsidR="004D65E1" w:rsidRPr="004D65E1">
        <w:rPr>
          <w:color w:val="auto"/>
          <w:sz w:val="20"/>
        </w:rPr>
        <w:t xml:space="preserve">Balsamiq </w:t>
      </w:r>
      <w:r w:rsidR="004D65E1" w:rsidRPr="002109A8">
        <w:rPr>
          <w:color w:val="auto"/>
          <w:sz w:val="18"/>
        </w:rPr>
        <w:t>•</w:t>
      </w:r>
      <w:r w:rsidR="004D65E1">
        <w:rPr>
          <w:color w:val="auto"/>
          <w:sz w:val="18"/>
        </w:rPr>
        <w:t xml:space="preserve"> </w:t>
      </w:r>
      <w:r w:rsidR="004D65E1" w:rsidRPr="004D65E1">
        <w:rPr>
          <w:color w:val="auto"/>
          <w:sz w:val="20"/>
        </w:rPr>
        <w:t xml:space="preserve">Bing </w:t>
      </w:r>
      <w:r w:rsidR="004D65E1" w:rsidRPr="002109A8">
        <w:rPr>
          <w:color w:val="auto"/>
          <w:sz w:val="18"/>
        </w:rPr>
        <w:t>•</w:t>
      </w:r>
      <w:r w:rsidR="004D65E1">
        <w:rPr>
          <w:color w:val="auto"/>
          <w:sz w:val="18"/>
        </w:rPr>
        <w:t xml:space="preserve"> </w:t>
      </w:r>
      <w:r w:rsidR="004D65E1" w:rsidRPr="004D65E1">
        <w:rPr>
          <w:color w:val="auto"/>
          <w:sz w:val="20"/>
        </w:rPr>
        <w:t xml:space="preserve">BuzzStream </w:t>
      </w:r>
      <w:r w:rsidR="004D65E1" w:rsidRPr="002109A8">
        <w:rPr>
          <w:color w:val="auto"/>
          <w:sz w:val="18"/>
        </w:rPr>
        <w:t>•</w:t>
      </w:r>
      <w:r w:rsidR="004D65E1">
        <w:rPr>
          <w:color w:val="auto"/>
          <w:sz w:val="18"/>
        </w:rPr>
        <w:t xml:space="preserve"> </w:t>
      </w:r>
      <w:r w:rsidR="004D65E1" w:rsidRPr="004D65E1">
        <w:rPr>
          <w:color w:val="auto"/>
          <w:sz w:val="20"/>
        </w:rPr>
        <w:t xml:space="preserve">CallFire </w:t>
      </w:r>
      <w:r w:rsidR="004D65E1" w:rsidRPr="002109A8">
        <w:rPr>
          <w:color w:val="auto"/>
          <w:sz w:val="18"/>
        </w:rPr>
        <w:t>•</w:t>
      </w:r>
      <w:r w:rsidR="004D65E1">
        <w:rPr>
          <w:color w:val="auto"/>
          <w:sz w:val="18"/>
        </w:rPr>
        <w:t xml:space="preserve"> </w:t>
      </w:r>
      <w:r w:rsidR="004D65E1" w:rsidRPr="004D65E1">
        <w:rPr>
          <w:color w:val="auto"/>
          <w:sz w:val="20"/>
        </w:rPr>
        <w:t>CrazyEgg</w:t>
      </w:r>
      <w:r w:rsidR="002D46C2">
        <w:rPr>
          <w:color w:val="auto"/>
          <w:sz w:val="20"/>
        </w:rPr>
        <w:t xml:space="preserve"> </w:t>
      </w:r>
      <w:r w:rsidR="004D65E1" w:rsidRPr="002109A8">
        <w:rPr>
          <w:color w:val="auto"/>
          <w:sz w:val="18"/>
        </w:rPr>
        <w:t>•</w:t>
      </w:r>
      <w:r w:rsidR="004D65E1">
        <w:rPr>
          <w:color w:val="auto"/>
          <w:sz w:val="18"/>
        </w:rPr>
        <w:t xml:space="preserve"> </w:t>
      </w:r>
      <w:r w:rsidR="00912782">
        <w:rPr>
          <w:color w:val="auto"/>
          <w:sz w:val="20"/>
        </w:rPr>
        <w:t>Facebook</w:t>
      </w:r>
      <w:r w:rsidR="00D66F9E">
        <w:rPr>
          <w:color w:val="auto"/>
          <w:sz w:val="20"/>
        </w:rPr>
        <w:t xml:space="preserve"> Ads </w:t>
      </w:r>
      <w:r w:rsidR="00D66F9E" w:rsidRPr="002109A8">
        <w:rPr>
          <w:color w:val="auto"/>
          <w:sz w:val="18"/>
        </w:rPr>
        <w:t>•</w:t>
      </w:r>
      <w:r w:rsidR="00D66F9E">
        <w:rPr>
          <w:color w:val="auto"/>
          <w:sz w:val="18"/>
        </w:rPr>
        <w:t xml:space="preserve"> </w:t>
      </w:r>
      <w:r w:rsidR="00D66F9E">
        <w:rPr>
          <w:color w:val="auto"/>
          <w:sz w:val="20"/>
        </w:rPr>
        <w:t>Facebook</w:t>
      </w:r>
      <w:r w:rsidR="00912782">
        <w:rPr>
          <w:color w:val="auto"/>
          <w:sz w:val="20"/>
        </w:rPr>
        <w:t xml:space="preserve"> Insights </w:t>
      </w:r>
      <w:r w:rsidR="00912782" w:rsidRPr="002109A8">
        <w:rPr>
          <w:color w:val="auto"/>
          <w:sz w:val="18"/>
        </w:rPr>
        <w:t>•</w:t>
      </w:r>
      <w:r w:rsidR="00912782">
        <w:rPr>
          <w:color w:val="auto"/>
          <w:sz w:val="18"/>
        </w:rPr>
        <w:t xml:space="preserve"> G</w:t>
      </w:r>
      <w:r w:rsidR="004D65E1" w:rsidRPr="004D65E1">
        <w:rPr>
          <w:color w:val="auto"/>
          <w:sz w:val="20"/>
        </w:rPr>
        <w:t>etResponse</w:t>
      </w:r>
      <w:r w:rsidR="002D46C2">
        <w:rPr>
          <w:color w:val="auto"/>
          <w:sz w:val="20"/>
        </w:rPr>
        <w:t xml:space="preserve"> </w:t>
      </w:r>
      <w:r w:rsidR="004D65E1" w:rsidRPr="002109A8">
        <w:rPr>
          <w:color w:val="auto"/>
          <w:sz w:val="18"/>
        </w:rPr>
        <w:t>•</w:t>
      </w:r>
      <w:r w:rsidR="004D65E1">
        <w:rPr>
          <w:color w:val="auto"/>
          <w:sz w:val="18"/>
        </w:rPr>
        <w:t xml:space="preserve"> </w:t>
      </w:r>
      <w:r w:rsidR="004D65E1">
        <w:rPr>
          <w:color w:val="auto"/>
          <w:sz w:val="20"/>
        </w:rPr>
        <w:t>Google Adwords</w:t>
      </w:r>
      <w:r w:rsidR="004D65E1" w:rsidRPr="002109A8">
        <w:rPr>
          <w:color w:val="auto"/>
          <w:sz w:val="20"/>
        </w:rPr>
        <w:t xml:space="preserve"> </w:t>
      </w:r>
      <w:r w:rsidR="004D65E1" w:rsidRPr="002109A8">
        <w:rPr>
          <w:color w:val="auto"/>
          <w:sz w:val="18"/>
        </w:rPr>
        <w:t>•</w:t>
      </w:r>
      <w:r w:rsidR="004D65E1">
        <w:rPr>
          <w:color w:val="auto"/>
          <w:sz w:val="18"/>
        </w:rPr>
        <w:t xml:space="preserve"> </w:t>
      </w:r>
      <w:r w:rsidR="004D65E1">
        <w:rPr>
          <w:color w:val="auto"/>
          <w:sz w:val="20"/>
        </w:rPr>
        <w:t>Google A</w:t>
      </w:r>
      <w:r w:rsidR="004D65E1" w:rsidRPr="004D65E1">
        <w:rPr>
          <w:color w:val="auto"/>
          <w:sz w:val="20"/>
        </w:rPr>
        <w:t xml:space="preserve">nalytics </w:t>
      </w:r>
      <w:r w:rsidR="009473D9" w:rsidRPr="002109A8">
        <w:rPr>
          <w:color w:val="auto"/>
          <w:sz w:val="18"/>
        </w:rPr>
        <w:t>•</w:t>
      </w:r>
      <w:r w:rsidR="009473D9">
        <w:rPr>
          <w:color w:val="auto"/>
          <w:sz w:val="18"/>
        </w:rPr>
        <w:t xml:space="preserve"> </w:t>
      </w:r>
      <w:r w:rsidR="004D65E1" w:rsidRPr="004D65E1">
        <w:rPr>
          <w:color w:val="auto"/>
          <w:sz w:val="20"/>
        </w:rPr>
        <w:t xml:space="preserve">HootSuite </w:t>
      </w:r>
      <w:r w:rsidR="004D65E1" w:rsidRPr="002109A8">
        <w:rPr>
          <w:color w:val="auto"/>
          <w:sz w:val="18"/>
        </w:rPr>
        <w:t>•</w:t>
      </w:r>
      <w:r w:rsidR="006B238A">
        <w:rPr>
          <w:color w:val="auto"/>
          <w:sz w:val="18"/>
        </w:rPr>
        <w:t xml:space="preserve"> </w:t>
      </w:r>
      <w:r w:rsidR="006B238A">
        <w:rPr>
          <w:color w:val="auto"/>
          <w:sz w:val="20"/>
        </w:rPr>
        <w:t xml:space="preserve">HTML </w:t>
      </w:r>
      <w:r w:rsidR="006B238A" w:rsidRPr="002109A8">
        <w:rPr>
          <w:color w:val="auto"/>
          <w:sz w:val="18"/>
        </w:rPr>
        <w:t>•</w:t>
      </w:r>
      <w:r w:rsidR="006B238A">
        <w:rPr>
          <w:color w:val="auto"/>
          <w:sz w:val="18"/>
        </w:rPr>
        <w:t xml:space="preserve"> </w:t>
      </w:r>
      <w:r w:rsidR="006B238A">
        <w:rPr>
          <w:color w:val="auto"/>
          <w:sz w:val="20"/>
        </w:rPr>
        <w:t>I</w:t>
      </w:r>
      <w:r w:rsidR="004D65E1">
        <w:rPr>
          <w:color w:val="auto"/>
          <w:sz w:val="20"/>
        </w:rPr>
        <w:t xml:space="preserve">nterspire EM </w:t>
      </w:r>
      <w:r w:rsidR="004D65E1" w:rsidRPr="002109A8">
        <w:rPr>
          <w:color w:val="auto"/>
          <w:sz w:val="18"/>
        </w:rPr>
        <w:t>•</w:t>
      </w:r>
      <w:r w:rsidR="004D65E1">
        <w:rPr>
          <w:color w:val="auto"/>
          <w:sz w:val="18"/>
        </w:rPr>
        <w:t xml:space="preserve"> </w:t>
      </w:r>
      <w:r w:rsidR="002C123F" w:rsidRPr="002C123F">
        <w:rPr>
          <w:color w:val="auto"/>
          <w:sz w:val="20"/>
          <w:szCs w:val="20"/>
        </w:rPr>
        <w:t>JI</w:t>
      </w:r>
      <w:r w:rsidR="004D65E1" w:rsidRPr="002C123F">
        <w:rPr>
          <w:color w:val="auto"/>
          <w:sz w:val="20"/>
          <w:szCs w:val="20"/>
        </w:rPr>
        <w:t>R</w:t>
      </w:r>
      <w:r w:rsidR="004D65E1" w:rsidRPr="004D65E1">
        <w:rPr>
          <w:color w:val="auto"/>
          <w:sz w:val="20"/>
        </w:rPr>
        <w:t xml:space="preserve">A </w:t>
      </w:r>
      <w:r w:rsidR="004D65E1" w:rsidRPr="002109A8">
        <w:rPr>
          <w:color w:val="auto"/>
          <w:sz w:val="18"/>
        </w:rPr>
        <w:t>•</w:t>
      </w:r>
      <w:r w:rsidR="004D65E1">
        <w:rPr>
          <w:color w:val="auto"/>
          <w:sz w:val="18"/>
        </w:rPr>
        <w:t xml:space="preserve"> </w:t>
      </w:r>
      <w:r w:rsidR="004D65E1" w:rsidRPr="004D65E1">
        <w:rPr>
          <w:color w:val="auto"/>
          <w:sz w:val="20"/>
        </w:rPr>
        <w:t xml:space="preserve">Litmus </w:t>
      </w:r>
      <w:r w:rsidR="004D65E1" w:rsidRPr="002109A8">
        <w:rPr>
          <w:color w:val="auto"/>
          <w:sz w:val="18"/>
        </w:rPr>
        <w:t>•</w:t>
      </w:r>
      <w:r w:rsidR="004D65E1">
        <w:rPr>
          <w:color w:val="auto"/>
          <w:sz w:val="18"/>
        </w:rPr>
        <w:t xml:space="preserve"> </w:t>
      </w:r>
      <w:r w:rsidR="009473D9">
        <w:rPr>
          <w:color w:val="auto"/>
          <w:sz w:val="20"/>
        </w:rPr>
        <w:t xml:space="preserve">MS Excel </w:t>
      </w:r>
      <w:r w:rsidR="009473D9" w:rsidRPr="002109A8">
        <w:rPr>
          <w:color w:val="auto"/>
          <w:sz w:val="18"/>
        </w:rPr>
        <w:t>•</w:t>
      </w:r>
      <w:r w:rsidR="009473D9">
        <w:rPr>
          <w:color w:val="auto"/>
          <w:sz w:val="20"/>
        </w:rPr>
        <w:t xml:space="preserve"> MS Word</w:t>
      </w:r>
      <w:r w:rsidR="009473D9" w:rsidRPr="004D65E1">
        <w:rPr>
          <w:color w:val="auto"/>
          <w:sz w:val="20"/>
        </w:rPr>
        <w:t xml:space="preserve"> </w:t>
      </w:r>
      <w:r w:rsidR="009473D9" w:rsidRPr="002109A8">
        <w:rPr>
          <w:color w:val="auto"/>
          <w:sz w:val="18"/>
        </w:rPr>
        <w:t>•</w:t>
      </w:r>
      <w:r w:rsidR="009473D9">
        <w:rPr>
          <w:color w:val="auto"/>
          <w:sz w:val="18"/>
        </w:rPr>
        <w:t xml:space="preserve"> </w:t>
      </w:r>
      <w:r w:rsidR="002D46C2">
        <w:rPr>
          <w:color w:val="auto"/>
          <w:sz w:val="20"/>
        </w:rPr>
        <w:t xml:space="preserve">MS PowerPoint </w:t>
      </w:r>
      <w:r w:rsidR="009473D9" w:rsidRPr="002109A8">
        <w:rPr>
          <w:color w:val="auto"/>
          <w:sz w:val="18"/>
        </w:rPr>
        <w:t>•</w:t>
      </w:r>
      <w:r w:rsidR="006B238A">
        <w:rPr>
          <w:color w:val="auto"/>
          <w:sz w:val="20"/>
          <w:szCs w:val="20"/>
        </w:rPr>
        <w:t xml:space="preserve"> MySQL </w:t>
      </w:r>
      <w:r w:rsidR="004D65E1" w:rsidRPr="002109A8">
        <w:rPr>
          <w:color w:val="auto"/>
          <w:sz w:val="18"/>
        </w:rPr>
        <w:t>•</w:t>
      </w:r>
      <w:r w:rsidR="004D65E1">
        <w:rPr>
          <w:color w:val="auto"/>
          <w:sz w:val="18"/>
        </w:rPr>
        <w:t xml:space="preserve"> </w:t>
      </w:r>
      <w:r w:rsidR="004D65E1" w:rsidRPr="004D65E1">
        <w:rPr>
          <w:color w:val="auto"/>
          <w:sz w:val="20"/>
        </w:rPr>
        <w:t>MajesticSEO</w:t>
      </w:r>
      <w:r w:rsidR="004D65E1">
        <w:rPr>
          <w:color w:val="auto"/>
          <w:sz w:val="20"/>
        </w:rPr>
        <w:t xml:space="preserve"> </w:t>
      </w:r>
      <w:r w:rsidR="004D65E1" w:rsidRPr="002109A8">
        <w:rPr>
          <w:color w:val="auto"/>
          <w:sz w:val="18"/>
        </w:rPr>
        <w:t>•</w:t>
      </w:r>
      <w:r w:rsidR="004D65E1">
        <w:rPr>
          <w:color w:val="auto"/>
          <w:sz w:val="18"/>
        </w:rPr>
        <w:t xml:space="preserve"> </w:t>
      </w:r>
      <w:r w:rsidR="004D65E1" w:rsidRPr="004D65E1">
        <w:rPr>
          <w:color w:val="auto"/>
          <w:sz w:val="20"/>
        </w:rPr>
        <w:t xml:space="preserve">MixPanel </w:t>
      </w:r>
      <w:r w:rsidR="004D65E1" w:rsidRPr="002109A8">
        <w:rPr>
          <w:color w:val="auto"/>
          <w:sz w:val="18"/>
        </w:rPr>
        <w:t>•</w:t>
      </w:r>
      <w:r w:rsidR="004D65E1">
        <w:rPr>
          <w:color w:val="auto"/>
          <w:sz w:val="18"/>
        </w:rPr>
        <w:t xml:space="preserve"> </w:t>
      </w:r>
      <w:r w:rsidR="004D65E1" w:rsidRPr="004D65E1">
        <w:rPr>
          <w:color w:val="auto"/>
          <w:sz w:val="20"/>
        </w:rPr>
        <w:t>SalesForce</w:t>
      </w:r>
      <w:r w:rsidR="004D65E1">
        <w:rPr>
          <w:color w:val="auto"/>
          <w:sz w:val="20"/>
        </w:rPr>
        <w:t xml:space="preserve"> </w:t>
      </w:r>
      <w:r w:rsidR="004D65E1" w:rsidRPr="002109A8">
        <w:rPr>
          <w:color w:val="auto"/>
          <w:sz w:val="18"/>
        </w:rPr>
        <w:t>•</w:t>
      </w:r>
      <w:r w:rsidR="004D65E1">
        <w:rPr>
          <w:color w:val="auto"/>
          <w:sz w:val="18"/>
        </w:rPr>
        <w:t xml:space="preserve"> </w:t>
      </w:r>
      <w:r w:rsidR="004D65E1" w:rsidRPr="004D65E1">
        <w:rPr>
          <w:color w:val="auto"/>
          <w:sz w:val="20"/>
        </w:rPr>
        <w:t>SEOMoz</w:t>
      </w:r>
      <w:r w:rsidR="004D65E1">
        <w:rPr>
          <w:color w:val="auto"/>
          <w:sz w:val="20"/>
        </w:rPr>
        <w:t xml:space="preserve"> </w:t>
      </w:r>
      <w:r w:rsidR="004D65E1" w:rsidRPr="002109A8">
        <w:rPr>
          <w:color w:val="auto"/>
          <w:sz w:val="18"/>
        </w:rPr>
        <w:t>•</w:t>
      </w:r>
      <w:r w:rsidR="004D65E1">
        <w:rPr>
          <w:color w:val="auto"/>
          <w:sz w:val="18"/>
        </w:rPr>
        <w:t xml:space="preserve"> </w:t>
      </w:r>
      <w:r w:rsidR="004D65E1" w:rsidRPr="004D65E1">
        <w:rPr>
          <w:color w:val="auto"/>
          <w:sz w:val="20"/>
        </w:rPr>
        <w:t xml:space="preserve">SpyFu </w:t>
      </w:r>
      <w:r w:rsidR="004D65E1" w:rsidRPr="002109A8">
        <w:rPr>
          <w:color w:val="auto"/>
          <w:sz w:val="18"/>
        </w:rPr>
        <w:t>•</w:t>
      </w:r>
      <w:r w:rsidR="004D65E1">
        <w:rPr>
          <w:color w:val="auto"/>
          <w:sz w:val="18"/>
        </w:rPr>
        <w:t xml:space="preserve"> </w:t>
      </w:r>
      <w:r w:rsidR="004D65E1" w:rsidRPr="004D65E1">
        <w:rPr>
          <w:color w:val="auto"/>
          <w:sz w:val="20"/>
        </w:rPr>
        <w:t xml:space="preserve">Unbounce </w:t>
      </w:r>
      <w:r w:rsidR="004D65E1" w:rsidRPr="002109A8">
        <w:rPr>
          <w:color w:val="auto"/>
          <w:sz w:val="18"/>
        </w:rPr>
        <w:t>•</w:t>
      </w:r>
      <w:r w:rsidR="004D65E1">
        <w:rPr>
          <w:color w:val="auto"/>
          <w:sz w:val="18"/>
        </w:rPr>
        <w:t xml:space="preserve"> </w:t>
      </w:r>
      <w:r w:rsidR="004D65E1" w:rsidRPr="004D65E1">
        <w:rPr>
          <w:color w:val="auto"/>
          <w:sz w:val="20"/>
        </w:rPr>
        <w:t xml:space="preserve">Visual Website </w:t>
      </w:r>
      <w:r w:rsidR="00A07160">
        <w:rPr>
          <w:color w:val="auto"/>
          <w:sz w:val="20"/>
        </w:rPr>
        <w:t xml:space="preserve">Optimizer </w:t>
      </w:r>
      <w:r w:rsidR="004D65E1" w:rsidRPr="002109A8">
        <w:rPr>
          <w:color w:val="auto"/>
          <w:sz w:val="18"/>
        </w:rPr>
        <w:t>•</w:t>
      </w:r>
      <w:r w:rsidR="004D65E1">
        <w:rPr>
          <w:color w:val="auto"/>
          <w:sz w:val="18"/>
        </w:rPr>
        <w:t xml:space="preserve"> </w:t>
      </w:r>
      <w:r w:rsidR="004D65E1" w:rsidRPr="004D65E1">
        <w:rPr>
          <w:color w:val="auto"/>
          <w:sz w:val="20"/>
        </w:rPr>
        <w:t>WordStream</w:t>
      </w:r>
    </w:p>
    <w:p w14:paraId="4A683E1F" w14:textId="77777777" w:rsidR="00FC103B" w:rsidRPr="002109A8" w:rsidRDefault="008501AB" w:rsidP="00FC103B">
      <w:pPr>
        <w:spacing w:after="0" w:line="240" w:lineRule="auto"/>
        <w:rPr>
          <w:rFonts w:cs="Calibri"/>
          <w:color w:val="auto"/>
          <w:sz w:val="20"/>
          <w:szCs w:val="20"/>
        </w:rPr>
      </w:pPr>
      <w:r>
        <w:rPr>
          <w:rFonts w:cs="Calibri"/>
          <w:color w:val="auto"/>
          <w:sz w:val="20"/>
          <w:szCs w:val="20"/>
        </w:rPr>
        <w:pict w14:anchorId="79B6E22A">
          <v:rect id="_x0000_i1027" style="width:0;height:1.5pt" o:hralign="center" o:hrstd="t" o:hr="t" fillcolor="gray" stroked="f"/>
        </w:pict>
      </w:r>
    </w:p>
    <w:p w14:paraId="1C24094D" w14:textId="77777777" w:rsidR="000A2458" w:rsidRPr="002109A8" w:rsidRDefault="000A2458">
      <w:pPr>
        <w:spacing w:after="0" w:line="240" w:lineRule="auto"/>
        <w:rPr>
          <w:rFonts w:ascii="Calibri Bold" w:hAnsi="Calibri Bold"/>
          <w:color w:val="auto"/>
          <w:sz w:val="20"/>
        </w:rPr>
      </w:pPr>
      <w:r w:rsidRPr="002109A8">
        <w:rPr>
          <w:rFonts w:ascii="Calibri Bold" w:hAnsi="Calibri Bold"/>
          <w:color w:val="auto"/>
          <w:sz w:val="20"/>
        </w:rPr>
        <w:t>PROFESSIONAL EXPERIENCE</w:t>
      </w:r>
    </w:p>
    <w:p w14:paraId="2D8580E0" w14:textId="77777777" w:rsidR="000A2458" w:rsidRPr="002109A8" w:rsidRDefault="000A2458">
      <w:pPr>
        <w:spacing w:after="0" w:line="120" w:lineRule="auto"/>
        <w:rPr>
          <w:color w:val="auto"/>
          <w:sz w:val="20"/>
        </w:rPr>
      </w:pPr>
      <w:r w:rsidRPr="002109A8">
        <w:rPr>
          <w:color w:val="auto"/>
          <w:sz w:val="20"/>
        </w:rPr>
        <w:t xml:space="preserve"> </w:t>
      </w:r>
    </w:p>
    <w:p w14:paraId="75ADEA29" w14:textId="6C5CA3E4" w:rsidR="000A2458" w:rsidRPr="002109A8" w:rsidRDefault="000C43ED">
      <w:pPr>
        <w:spacing w:after="0" w:line="240" w:lineRule="auto"/>
        <w:rPr>
          <w:rFonts w:ascii="Calibri Bold" w:hAnsi="Calibri Bold"/>
          <w:color w:val="auto"/>
          <w:sz w:val="20"/>
        </w:rPr>
      </w:pPr>
      <w:r>
        <w:rPr>
          <w:rFonts w:ascii="Calibri Bold" w:hAnsi="Calibri Bold"/>
          <w:color w:val="auto"/>
          <w:sz w:val="20"/>
        </w:rPr>
        <w:t>Sr. Marketing Manager</w:t>
      </w:r>
      <w:r w:rsidR="0025281F">
        <w:rPr>
          <w:rFonts w:ascii="Calibri Bold" w:hAnsi="Calibri Bold"/>
          <w:color w:val="auto"/>
          <w:sz w:val="20"/>
        </w:rPr>
        <w:t xml:space="preserve"> / </w:t>
      </w:r>
      <w:r w:rsidR="00C93850">
        <w:rPr>
          <w:rFonts w:ascii="Calibri Bold" w:hAnsi="Calibri Bold"/>
          <w:color w:val="auto"/>
          <w:sz w:val="20"/>
        </w:rPr>
        <w:t>Business Development</w:t>
      </w:r>
      <w:r w:rsidR="006F5F0F">
        <w:rPr>
          <w:rFonts w:ascii="Calibri Bold" w:hAnsi="Calibri Bold"/>
          <w:color w:val="auto"/>
          <w:sz w:val="20"/>
        </w:rPr>
        <w:t>, Co-founder</w:t>
      </w:r>
      <w:r w:rsidR="000A2458" w:rsidRPr="002109A8">
        <w:rPr>
          <w:color w:val="auto"/>
          <w:sz w:val="20"/>
        </w:rPr>
        <w:t xml:space="preserve"> Rise Above Marketing</w:t>
      </w:r>
      <w:r w:rsidR="00C2625B">
        <w:rPr>
          <w:color w:val="auto"/>
          <w:sz w:val="20"/>
        </w:rPr>
        <w:t xml:space="preserve"> / Simple</w:t>
      </w:r>
      <w:r w:rsidR="00C44827" w:rsidRPr="002109A8">
        <w:rPr>
          <w:color w:val="auto"/>
          <w:sz w:val="20"/>
        </w:rPr>
        <w:t>Texting</w:t>
      </w:r>
      <w:r w:rsidR="00BD5B60">
        <w:rPr>
          <w:color w:val="auto"/>
          <w:sz w:val="20"/>
        </w:rPr>
        <w:t>, New York, NY, 20</w:t>
      </w:r>
      <w:r w:rsidR="001944C4" w:rsidRPr="002109A8">
        <w:rPr>
          <w:color w:val="auto"/>
          <w:sz w:val="20"/>
        </w:rPr>
        <w:t>0</w:t>
      </w:r>
      <w:r w:rsidR="00BD5B60">
        <w:rPr>
          <w:color w:val="auto"/>
          <w:sz w:val="20"/>
        </w:rPr>
        <w:t>8</w:t>
      </w:r>
      <w:r w:rsidR="000A2458" w:rsidRPr="002109A8">
        <w:rPr>
          <w:color w:val="auto"/>
          <w:sz w:val="20"/>
        </w:rPr>
        <w:t>-</w:t>
      </w:r>
      <w:r w:rsidR="002109A8">
        <w:rPr>
          <w:color w:val="auto"/>
          <w:sz w:val="20"/>
        </w:rPr>
        <w:t>on</w:t>
      </w:r>
    </w:p>
    <w:p w14:paraId="388E3765" w14:textId="5FC1AAB5" w:rsidR="00D77F35" w:rsidRPr="006F5F0F" w:rsidRDefault="00BD5B60" w:rsidP="006F5F0F">
      <w:pPr>
        <w:spacing w:after="0" w:line="240" w:lineRule="auto"/>
        <w:ind w:left="720"/>
        <w:rPr>
          <w:rFonts w:ascii="Calibri Italic" w:hAnsi="Calibri Italic"/>
          <w:color w:val="auto"/>
          <w:spacing w:val="-5"/>
          <w:sz w:val="18"/>
        </w:rPr>
      </w:pPr>
      <w:r>
        <w:rPr>
          <w:rFonts w:ascii="Calibri Italic" w:hAnsi="Calibri Italic"/>
          <w:color w:val="auto"/>
          <w:spacing w:val="-5"/>
          <w:sz w:val="18"/>
        </w:rPr>
        <w:t>Rise Above Marketing - Created and launched lead generation campaigns/properties to acquire and monetize users in consumer verticals.</w:t>
      </w:r>
      <w:r w:rsidR="00C2625B">
        <w:rPr>
          <w:rFonts w:ascii="Calibri Italic" w:hAnsi="Calibri Italic"/>
          <w:color w:val="auto"/>
          <w:spacing w:val="-5"/>
          <w:sz w:val="18"/>
        </w:rPr>
        <w:t xml:space="preserve"> SimpleTexting </w:t>
      </w:r>
      <w:r w:rsidR="008F1C32">
        <w:rPr>
          <w:rFonts w:ascii="Calibri Italic" w:hAnsi="Calibri Italic"/>
          <w:color w:val="auto"/>
          <w:spacing w:val="-5"/>
          <w:sz w:val="18"/>
        </w:rPr>
        <w:t>–</w:t>
      </w:r>
      <w:r>
        <w:rPr>
          <w:rFonts w:ascii="Calibri Italic" w:hAnsi="Calibri Italic"/>
          <w:color w:val="auto"/>
          <w:spacing w:val="-5"/>
          <w:sz w:val="18"/>
        </w:rPr>
        <w:t xml:space="preserve"> </w:t>
      </w:r>
      <w:r w:rsidR="008F1C32">
        <w:rPr>
          <w:rFonts w:ascii="Calibri Italic" w:hAnsi="Calibri Italic"/>
          <w:color w:val="auto"/>
          <w:spacing w:val="-5"/>
          <w:sz w:val="18"/>
        </w:rPr>
        <w:t xml:space="preserve">SMS </w:t>
      </w:r>
      <w:r>
        <w:rPr>
          <w:rFonts w:ascii="Calibri Italic" w:hAnsi="Calibri Italic"/>
          <w:color w:val="auto"/>
          <w:spacing w:val="-5"/>
          <w:sz w:val="18"/>
        </w:rPr>
        <w:t>marketing SaaS for small businesses and organizations. Produced and launched entirely in-house, resulted in thousands of users.</w:t>
      </w:r>
    </w:p>
    <w:p w14:paraId="65551D66" w14:textId="049E1F06" w:rsidR="00301869" w:rsidRPr="00946BBA" w:rsidRDefault="00F06E25" w:rsidP="00301869">
      <w:pPr>
        <w:spacing w:after="0" w:line="240" w:lineRule="auto"/>
        <w:ind w:left="720"/>
        <w:rPr>
          <w:rFonts w:ascii="Calibri Bold Italic" w:hAnsi="Calibri Bold Italic"/>
          <w:color w:val="auto"/>
          <w:spacing w:val="-5"/>
          <w:sz w:val="18"/>
        </w:rPr>
      </w:pPr>
      <w:r>
        <w:rPr>
          <w:rFonts w:ascii="Calibri Bold Italic" w:hAnsi="Calibri Bold Italic"/>
          <w:color w:val="auto"/>
          <w:spacing w:val="-5"/>
          <w:sz w:val="18"/>
        </w:rPr>
        <w:t>Digital Strategy (5</w:t>
      </w:r>
      <w:r w:rsidR="00301869">
        <w:rPr>
          <w:rFonts w:ascii="Calibri Bold Italic" w:hAnsi="Calibri Bold Italic"/>
          <w:color w:val="auto"/>
          <w:spacing w:val="-5"/>
          <w:sz w:val="18"/>
        </w:rPr>
        <w:t>0</w:t>
      </w:r>
      <w:r w:rsidR="00301869" w:rsidRPr="00946BBA">
        <w:rPr>
          <w:rFonts w:ascii="Calibri Bold Italic" w:hAnsi="Calibri Bold Italic"/>
          <w:color w:val="auto"/>
          <w:spacing w:val="-5"/>
          <w:sz w:val="18"/>
        </w:rPr>
        <w:t>%)</w:t>
      </w:r>
    </w:p>
    <w:p w14:paraId="0D55C094" w14:textId="0EE1B0DB" w:rsidR="00301869" w:rsidRDefault="00301869" w:rsidP="00301869">
      <w:pPr>
        <w:numPr>
          <w:ilvl w:val="0"/>
          <w:numId w:val="2"/>
        </w:numPr>
        <w:tabs>
          <w:tab w:val="clear" w:pos="360"/>
          <w:tab w:val="num" w:pos="1080"/>
        </w:tabs>
        <w:spacing w:after="0" w:line="240" w:lineRule="auto"/>
        <w:ind w:left="1080" w:hanging="360"/>
        <w:rPr>
          <w:rFonts w:cs="Arial"/>
          <w:sz w:val="20"/>
          <w:szCs w:val="20"/>
        </w:rPr>
      </w:pPr>
      <w:r>
        <w:rPr>
          <w:rFonts w:cs="Arial"/>
          <w:sz w:val="20"/>
          <w:szCs w:val="20"/>
        </w:rPr>
        <w:t>Direct</w:t>
      </w:r>
      <w:r w:rsidRPr="00853FE1">
        <w:rPr>
          <w:rFonts w:cs="Arial"/>
          <w:sz w:val="20"/>
          <w:szCs w:val="20"/>
        </w:rPr>
        <w:t xml:space="preserve"> and execute </w:t>
      </w:r>
      <w:r>
        <w:rPr>
          <w:rFonts w:cs="Arial"/>
          <w:sz w:val="20"/>
          <w:szCs w:val="20"/>
        </w:rPr>
        <w:t>d</w:t>
      </w:r>
      <w:r w:rsidRPr="00853FE1">
        <w:rPr>
          <w:rFonts w:cs="Arial"/>
          <w:sz w:val="20"/>
          <w:szCs w:val="20"/>
        </w:rPr>
        <w:t xml:space="preserve">igital marketing </w:t>
      </w:r>
      <w:r>
        <w:rPr>
          <w:rFonts w:cs="Arial"/>
          <w:sz w:val="20"/>
          <w:szCs w:val="20"/>
        </w:rPr>
        <w:t>programs</w:t>
      </w:r>
      <w:r w:rsidR="00351813">
        <w:rPr>
          <w:rFonts w:cs="Arial"/>
          <w:sz w:val="20"/>
          <w:szCs w:val="20"/>
        </w:rPr>
        <w:t xml:space="preserve"> to</w:t>
      </w:r>
      <w:r w:rsidRPr="00853FE1">
        <w:rPr>
          <w:rFonts w:cs="Arial"/>
          <w:sz w:val="20"/>
          <w:szCs w:val="20"/>
        </w:rPr>
        <w:t xml:space="preserve"> drive customer acquisition and user engagement </w:t>
      </w:r>
    </w:p>
    <w:p w14:paraId="71C8C8A2" w14:textId="439756D6" w:rsidR="009F26FB" w:rsidRDefault="006F5F0F" w:rsidP="00301869">
      <w:pPr>
        <w:numPr>
          <w:ilvl w:val="0"/>
          <w:numId w:val="2"/>
        </w:numPr>
        <w:tabs>
          <w:tab w:val="clear" w:pos="360"/>
          <w:tab w:val="num" w:pos="1080"/>
        </w:tabs>
        <w:spacing w:after="0" w:line="240" w:lineRule="auto"/>
        <w:ind w:left="1080" w:hanging="360"/>
        <w:rPr>
          <w:rFonts w:cs="Arial"/>
          <w:sz w:val="20"/>
          <w:szCs w:val="20"/>
        </w:rPr>
      </w:pPr>
      <w:r>
        <w:rPr>
          <w:rFonts w:cs="Arial"/>
          <w:sz w:val="20"/>
          <w:szCs w:val="20"/>
        </w:rPr>
        <w:t>Develop</w:t>
      </w:r>
      <w:r w:rsidR="00AB2394">
        <w:rPr>
          <w:rFonts w:cs="Arial"/>
          <w:sz w:val="20"/>
          <w:szCs w:val="20"/>
        </w:rPr>
        <w:t xml:space="preserve"> and execute</w:t>
      </w:r>
      <w:r>
        <w:rPr>
          <w:rFonts w:cs="Arial"/>
          <w:sz w:val="20"/>
          <w:szCs w:val="20"/>
        </w:rPr>
        <w:t xml:space="preserve"> marketing</w:t>
      </w:r>
      <w:r w:rsidR="00AB2394">
        <w:rPr>
          <w:rFonts w:cs="Arial"/>
          <w:sz w:val="20"/>
          <w:szCs w:val="20"/>
        </w:rPr>
        <w:t xml:space="preserve"> strategy</w:t>
      </w:r>
      <w:r>
        <w:rPr>
          <w:rFonts w:cs="Arial"/>
          <w:sz w:val="20"/>
          <w:szCs w:val="20"/>
        </w:rPr>
        <w:t xml:space="preserve">, </w:t>
      </w:r>
      <w:r w:rsidR="009F26FB">
        <w:rPr>
          <w:rFonts w:cs="Arial"/>
          <w:sz w:val="20"/>
          <w:szCs w:val="20"/>
        </w:rPr>
        <w:t xml:space="preserve">content strategy </w:t>
      </w:r>
      <w:r>
        <w:rPr>
          <w:rFonts w:cs="Arial"/>
          <w:sz w:val="20"/>
          <w:szCs w:val="20"/>
        </w:rPr>
        <w:t>and</w:t>
      </w:r>
      <w:r w:rsidR="009F26FB">
        <w:rPr>
          <w:rFonts w:cs="Arial"/>
          <w:sz w:val="20"/>
          <w:szCs w:val="20"/>
        </w:rPr>
        <w:t xml:space="preserve"> channel sales strategy for SaaS </w:t>
      </w:r>
      <w:r>
        <w:rPr>
          <w:rFonts w:cs="Arial"/>
          <w:sz w:val="20"/>
          <w:szCs w:val="20"/>
        </w:rPr>
        <w:t>product</w:t>
      </w:r>
    </w:p>
    <w:p w14:paraId="61508CE6" w14:textId="77777777" w:rsidR="00AB2394" w:rsidRDefault="00AB2394" w:rsidP="00AB2394">
      <w:pPr>
        <w:numPr>
          <w:ilvl w:val="0"/>
          <w:numId w:val="2"/>
        </w:numPr>
        <w:tabs>
          <w:tab w:val="clear" w:pos="360"/>
          <w:tab w:val="num" w:pos="1080"/>
        </w:tabs>
        <w:spacing w:after="0" w:line="240" w:lineRule="auto"/>
        <w:ind w:left="1080" w:hanging="360"/>
        <w:rPr>
          <w:rFonts w:cs="Arial"/>
          <w:sz w:val="20"/>
          <w:szCs w:val="20"/>
        </w:rPr>
      </w:pPr>
      <w:r w:rsidRPr="00127C16">
        <w:rPr>
          <w:rFonts w:cs="Arial"/>
          <w:sz w:val="20"/>
          <w:szCs w:val="20"/>
        </w:rPr>
        <w:t>Establish/monitor performance goals and KPIs, manage implementation of analytics tools, evaluate campaign performance via analytics suites and testing methodologies (e.g. A/B, multivariate testing)</w:t>
      </w:r>
    </w:p>
    <w:p w14:paraId="6A3A3C01" w14:textId="77777777" w:rsidR="00AB2394" w:rsidRDefault="00AB2394" w:rsidP="00AB2394">
      <w:pPr>
        <w:numPr>
          <w:ilvl w:val="0"/>
          <w:numId w:val="2"/>
        </w:numPr>
        <w:tabs>
          <w:tab w:val="clear" w:pos="360"/>
          <w:tab w:val="num" w:pos="1080"/>
        </w:tabs>
        <w:spacing w:after="0" w:line="240" w:lineRule="auto"/>
        <w:ind w:left="1080" w:hanging="360"/>
        <w:rPr>
          <w:rFonts w:cs="Arial"/>
          <w:sz w:val="20"/>
          <w:szCs w:val="20"/>
        </w:rPr>
      </w:pPr>
      <w:r>
        <w:rPr>
          <w:rFonts w:cs="Arial"/>
          <w:sz w:val="20"/>
          <w:szCs w:val="20"/>
        </w:rPr>
        <w:t>Work closely with technology to develop product and service offerings and to support marketing initiatives</w:t>
      </w:r>
    </w:p>
    <w:p w14:paraId="28CE6643" w14:textId="77777777" w:rsidR="00301869" w:rsidRPr="00AB2394" w:rsidRDefault="00301869" w:rsidP="00301869">
      <w:pPr>
        <w:numPr>
          <w:ilvl w:val="0"/>
          <w:numId w:val="2"/>
        </w:numPr>
        <w:tabs>
          <w:tab w:val="clear" w:pos="360"/>
          <w:tab w:val="num" w:pos="1080"/>
        </w:tabs>
        <w:spacing w:after="0" w:line="240" w:lineRule="auto"/>
        <w:ind w:left="1080" w:hanging="360"/>
        <w:rPr>
          <w:rFonts w:cs="Arial"/>
          <w:sz w:val="20"/>
          <w:szCs w:val="20"/>
        </w:rPr>
      </w:pPr>
      <w:r>
        <w:rPr>
          <w:rFonts w:eastAsia="Times New Roman" w:cs="Arial"/>
          <w:color w:val="auto"/>
          <w:sz w:val="20"/>
          <w:szCs w:val="20"/>
        </w:rPr>
        <w:t>Manage internal/vendor teams to execute SEO, Display and Social Media campaigns</w:t>
      </w:r>
    </w:p>
    <w:p w14:paraId="14191E44" w14:textId="74EA348F" w:rsidR="00AB2394" w:rsidRPr="001F02FC" w:rsidRDefault="00AB2394" w:rsidP="00AB2394">
      <w:pPr>
        <w:numPr>
          <w:ilvl w:val="0"/>
          <w:numId w:val="2"/>
        </w:numPr>
        <w:tabs>
          <w:tab w:val="clear" w:pos="360"/>
          <w:tab w:val="num" w:pos="1080"/>
        </w:tabs>
        <w:spacing w:after="0" w:line="240" w:lineRule="auto"/>
        <w:ind w:left="1080" w:hanging="360"/>
        <w:rPr>
          <w:rFonts w:cs="Arial"/>
          <w:sz w:val="20"/>
          <w:szCs w:val="20"/>
        </w:rPr>
      </w:pPr>
      <w:r>
        <w:rPr>
          <w:rFonts w:eastAsia="Times New Roman" w:cs="Arial"/>
          <w:color w:val="auto"/>
          <w:sz w:val="20"/>
          <w:szCs w:val="20"/>
        </w:rPr>
        <w:t xml:space="preserve">Execute email programs </w:t>
      </w:r>
      <w:r w:rsidRPr="00853FE1">
        <w:rPr>
          <w:rFonts w:eastAsia="Times New Roman" w:cs="Arial"/>
          <w:color w:val="auto"/>
          <w:sz w:val="20"/>
          <w:szCs w:val="20"/>
        </w:rPr>
        <w:t>including message/creative management, deliver</w:t>
      </w:r>
      <w:r>
        <w:rPr>
          <w:rFonts w:eastAsia="Times New Roman" w:cs="Arial"/>
          <w:color w:val="auto"/>
          <w:sz w:val="20"/>
          <w:szCs w:val="20"/>
        </w:rPr>
        <w:t>ability and performance testing</w:t>
      </w:r>
    </w:p>
    <w:p w14:paraId="1135EC1D" w14:textId="076AC9DF" w:rsidR="00301869" w:rsidRPr="00AB2394" w:rsidRDefault="00AB2394" w:rsidP="00AB2394">
      <w:pPr>
        <w:numPr>
          <w:ilvl w:val="0"/>
          <w:numId w:val="2"/>
        </w:numPr>
        <w:tabs>
          <w:tab w:val="clear" w:pos="360"/>
          <w:tab w:val="num" w:pos="1080"/>
        </w:tabs>
        <w:spacing w:after="0" w:line="240" w:lineRule="auto"/>
        <w:ind w:left="1080" w:hanging="360"/>
        <w:rPr>
          <w:rFonts w:cs="Arial"/>
          <w:sz w:val="20"/>
          <w:szCs w:val="20"/>
        </w:rPr>
      </w:pPr>
      <w:r w:rsidRPr="00AF587C">
        <w:rPr>
          <w:rFonts w:eastAsia="Times New Roman" w:cs="Arial"/>
          <w:color w:val="auto"/>
          <w:sz w:val="20"/>
          <w:szCs w:val="20"/>
        </w:rPr>
        <w:t>Manage and optimize all aspects of SEM campaigns; including keyword research, bidding, copywriting, A/B testing and landing pages</w:t>
      </w:r>
    </w:p>
    <w:p w14:paraId="107B2D27" w14:textId="70BF173F" w:rsidR="00912782" w:rsidRDefault="001A710D" w:rsidP="00912782">
      <w:pPr>
        <w:spacing w:after="0" w:line="240" w:lineRule="auto"/>
        <w:ind w:left="720"/>
        <w:rPr>
          <w:rFonts w:ascii="Calibri Bold Italic" w:hAnsi="Calibri Bold Italic"/>
          <w:color w:val="auto"/>
          <w:spacing w:val="-5"/>
          <w:sz w:val="18"/>
        </w:rPr>
      </w:pPr>
      <w:r>
        <w:rPr>
          <w:rFonts w:ascii="Calibri Bold Italic" w:hAnsi="Calibri Bold Italic"/>
          <w:color w:val="auto"/>
          <w:spacing w:val="-5"/>
          <w:sz w:val="18"/>
        </w:rPr>
        <w:t xml:space="preserve">Business Development / </w:t>
      </w:r>
      <w:r w:rsidR="00912782" w:rsidRPr="002109A8">
        <w:rPr>
          <w:rFonts w:ascii="Calibri Bold Italic" w:hAnsi="Calibri Bold Italic"/>
          <w:color w:val="auto"/>
          <w:spacing w:val="-5"/>
          <w:sz w:val="18"/>
        </w:rPr>
        <w:t xml:space="preserve">Account </w:t>
      </w:r>
      <w:r w:rsidR="00F06E25">
        <w:rPr>
          <w:rFonts w:ascii="Calibri Bold Italic" w:hAnsi="Calibri Bold Italic"/>
          <w:color w:val="auto"/>
          <w:spacing w:val="-5"/>
          <w:sz w:val="18"/>
        </w:rPr>
        <w:t>Management  (5</w:t>
      </w:r>
      <w:r w:rsidR="005D554A">
        <w:rPr>
          <w:rFonts w:ascii="Calibri Bold Italic" w:hAnsi="Calibri Bold Italic"/>
          <w:color w:val="auto"/>
          <w:spacing w:val="-5"/>
          <w:sz w:val="18"/>
        </w:rPr>
        <w:t>0</w:t>
      </w:r>
      <w:r w:rsidR="00946BBA">
        <w:rPr>
          <w:rFonts w:ascii="Calibri Bold Italic" w:hAnsi="Calibri Bold Italic"/>
          <w:color w:val="auto"/>
          <w:spacing w:val="-5"/>
          <w:sz w:val="18"/>
        </w:rPr>
        <w:t>%)</w:t>
      </w:r>
    </w:p>
    <w:p w14:paraId="6B4E50D8" w14:textId="6A751868" w:rsidR="00F670FB" w:rsidRDefault="00F670FB" w:rsidP="00F670FB">
      <w:pPr>
        <w:numPr>
          <w:ilvl w:val="0"/>
          <w:numId w:val="2"/>
        </w:numPr>
        <w:tabs>
          <w:tab w:val="clear" w:pos="360"/>
          <w:tab w:val="num" w:pos="1080"/>
        </w:tabs>
        <w:spacing w:after="0" w:line="240" w:lineRule="auto"/>
        <w:ind w:left="1080" w:hanging="360"/>
        <w:rPr>
          <w:color w:val="auto"/>
          <w:spacing w:val="-5"/>
          <w:sz w:val="20"/>
        </w:rPr>
      </w:pPr>
      <w:r>
        <w:rPr>
          <w:color w:val="auto"/>
          <w:spacing w:val="-5"/>
          <w:sz w:val="20"/>
        </w:rPr>
        <w:t xml:space="preserve">Establish relationships and </w:t>
      </w:r>
      <w:r w:rsidR="006703DF">
        <w:rPr>
          <w:color w:val="auto"/>
          <w:spacing w:val="-5"/>
          <w:sz w:val="20"/>
        </w:rPr>
        <w:t xml:space="preserve">grow partner network to maximize revenue, in-house data inventory, leads and conversions </w:t>
      </w:r>
    </w:p>
    <w:p w14:paraId="53C6D285" w14:textId="6BA64ADE" w:rsidR="005A4320" w:rsidRPr="00AF587C" w:rsidRDefault="006703DF" w:rsidP="00AF587C">
      <w:pPr>
        <w:numPr>
          <w:ilvl w:val="0"/>
          <w:numId w:val="2"/>
        </w:numPr>
        <w:tabs>
          <w:tab w:val="clear" w:pos="360"/>
          <w:tab w:val="num" w:pos="1080"/>
        </w:tabs>
        <w:spacing w:after="0" w:line="240" w:lineRule="auto"/>
        <w:ind w:left="1080" w:hanging="360"/>
        <w:rPr>
          <w:rFonts w:ascii="Lucida Grande" w:hAnsi="Symbol" w:hint="eastAsia"/>
          <w:color w:val="auto"/>
          <w:spacing w:val="-5"/>
          <w:sz w:val="20"/>
          <w:szCs w:val="20"/>
        </w:rPr>
      </w:pPr>
      <w:r>
        <w:rPr>
          <w:spacing w:val="-5"/>
          <w:sz w:val="20"/>
          <w:szCs w:val="20"/>
        </w:rPr>
        <w:t>M</w:t>
      </w:r>
      <w:r w:rsidRPr="00BC7FC8">
        <w:rPr>
          <w:spacing w:val="-5"/>
          <w:sz w:val="20"/>
          <w:szCs w:val="20"/>
        </w:rPr>
        <w:t xml:space="preserve">anage </w:t>
      </w:r>
      <w:r>
        <w:rPr>
          <w:spacing w:val="-5"/>
          <w:sz w:val="20"/>
          <w:szCs w:val="20"/>
        </w:rPr>
        <w:t xml:space="preserve">client </w:t>
      </w:r>
      <w:r w:rsidRPr="00BC7FC8">
        <w:rPr>
          <w:rFonts w:cs="Arial"/>
          <w:sz w:val="20"/>
          <w:szCs w:val="20"/>
        </w:rPr>
        <w:t>communications and reporting</w:t>
      </w:r>
      <w:r>
        <w:rPr>
          <w:rFonts w:cs="Arial"/>
          <w:sz w:val="20"/>
          <w:szCs w:val="20"/>
        </w:rPr>
        <w:t xml:space="preserve">, </w:t>
      </w:r>
      <w:r>
        <w:rPr>
          <w:color w:val="auto"/>
          <w:spacing w:val="-5"/>
          <w:sz w:val="20"/>
        </w:rPr>
        <w:t>m</w:t>
      </w:r>
      <w:r w:rsidRPr="002109A8">
        <w:rPr>
          <w:color w:val="auto"/>
          <w:spacing w:val="-5"/>
          <w:sz w:val="20"/>
        </w:rPr>
        <w:t>onitor account profitability, billing and forecasting</w:t>
      </w:r>
    </w:p>
    <w:p w14:paraId="245C8C29" w14:textId="51CA288E" w:rsidR="00912782" w:rsidRDefault="006703DF" w:rsidP="00912782">
      <w:pPr>
        <w:numPr>
          <w:ilvl w:val="0"/>
          <w:numId w:val="2"/>
        </w:numPr>
        <w:tabs>
          <w:tab w:val="clear" w:pos="360"/>
          <w:tab w:val="num" w:pos="1080"/>
        </w:tabs>
        <w:spacing w:after="0" w:line="240" w:lineRule="auto"/>
        <w:ind w:left="1080" w:hanging="360"/>
        <w:rPr>
          <w:color w:val="auto"/>
          <w:spacing w:val="-5"/>
          <w:sz w:val="20"/>
        </w:rPr>
      </w:pPr>
      <w:r>
        <w:rPr>
          <w:color w:val="auto"/>
          <w:spacing w:val="-5"/>
          <w:sz w:val="20"/>
        </w:rPr>
        <w:t>Identify/prioritize partner</w:t>
      </w:r>
      <w:r w:rsidR="00912782" w:rsidRPr="002109A8">
        <w:rPr>
          <w:color w:val="auto"/>
          <w:spacing w:val="-5"/>
          <w:sz w:val="20"/>
        </w:rPr>
        <w:t xml:space="preserve"> </w:t>
      </w:r>
      <w:r w:rsidR="00FE4731">
        <w:rPr>
          <w:color w:val="auto"/>
          <w:spacing w:val="-5"/>
          <w:sz w:val="20"/>
        </w:rPr>
        <w:t xml:space="preserve">goals and objectives, communicate service options, </w:t>
      </w:r>
      <w:r w:rsidR="00912782" w:rsidRPr="002109A8">
        <w:rPr>
          <w:color w:val="auto"/>
          <w:spacing w:val="-5"/>
          <w:sz w:val="20"/>
        </w:rPr>
        <w:t>manage client expectations and deliverables</w:t>
      </w:r>
    </w:p>
    <w:p w14:paraId="6593098D" w14:textId="54E25D6F" w:rsidR="00AF587C" w:rsidRDefault="00AF587C" w:rsidP="00912782">
      <w:pPr>
        <w:numPr>
          <w:ilvl w:val="0"/>
          <w:numId w:val="2"/>
        </w:numPr>
        <w:tabs>
          <w:tab w:val="clear" w:pos="360"/>
          <w:tab w:val="num" w:pos="1080"/>
        </w:tabs>
        <w:spacing w:after="0" w:line="240" w:lineRule="auto"/>
        <w:ind w:left="1080" w:hanging="360"/>
        <w:rPr>
          <w:color w:val="auto"/>
          <w:spacing w:val="-5"/>
          <w:sz w:val="20"/>
        </w:rPr>
      </w:pPr>
      <w:r>
        <w:rPr>
          <w:color w:val="auto"/>
          <w:spacing w:val="-5"/>
          <w:sz w:val="20"/>
        </w:rPr>
        <w:t>Develop client presentations, lead sales meetings, conference calls and conduct web demonstrations</w:t>
      </w:r>
    </w:p>
    <w:p w14:paraId="0D79C409" w14:textId="2CDCF7F1" w:rsidR="00912782" w:rsidRPr="005B4099" w:rsidRDefault="006F5F0F" w:rsidP="00912782">
      <w:pPr>
        <w:numPr>
          <w:ilvl w:val="0"/>
          <w:numId w:val="2"/>
        </w:numPr>
        <w:tabs>
          <w:tab w:val="clear" w:pos="360"/>
          <w:tab w:val="num" w:pos="1080"/>
        </w:tabs>
        <w:spacing w:after="0" w:line="240" w:lineRule="auto"/>
        <w:ind w:left="1080" w:hanging="360"/>
        <w:rPr>
          <w:color w:val="auto"/>
          <w:spacing w:val="-5"/>
          <w:sz w:val="20"/>
        </w:rPr>
      </w:pPr>
      <w:r>
        <w:rPr>
          <w:color w:val="auto"/>
          <w:spacing w:val="-5"/>
          <w:sz w:val="20"/>
        </w:rPr>
        <w:t xml:space="preserve">Develop and present client marketing programs and </w:t>
      </w:r>
      <w:r w:rsidR="00946BBA">
        <w:rPr>
          <w:color w:val="auto"/>
          <w:spacing w:val="-5"/>
          <w:sz w:val="20"/>
        </w:rPr>
        <w:t xml:space="preserve">manage daily work of </w:t>
      </w:r>
      <w:r w:rsidR="00912782" w:rsidRPr="002109A8">
        <w:rPr>
          <w:color w:val="auto"/>
          <w:spacing w:val="-5"/>
          <w:sz w:val="20"/>
        </w:rPr>
        <w:t>service team members</w:t>
      </w:r>
    </w:p>
    <w:p w14:paraId="3CD501A0" w14:textId="4481D3D7" w:rsidR="006703DF" w:rsidRPr="00AF587C" w:rsidRDefault="00912782" w:rsidP="00AF587C">
      <w:pPr>
        <w:numPr>
          <w:ilvl w:val="0"/>
          <w:numId w:val="2"/>
        </w:numPr>
        <w:tabs>
          <w:tab w:val="clear" w:pos="360"/>
          <w:tab w:val="num" w:pos="1080"/>
        </w:tabs>
        <w:spacing w:after="0" w:line="240" w:lineRule="auto"/>
        <w:ind w:left="1080" w:hanging="360"/>
        <w:rPr>
          <w:color w:val="auto"/>
          <w:spacing w:val="-5"/>
          <w:sz w:val="20"/>
        </w:rPr>
      </w:pPr>
      <w:r w:rsidRPr="002109A8">
        <w:rPr>
          <w:color w:val="auto"/>
          <w:spacing w:val="-5"/>
          <w:sz w:val="20"/>
        </w:rPr>
        <w:t xml:space="preserve">Identify opportunities for organic growth of accounts </w:t>
      </w:r>
    </w:p>
    <w:p w14:paraId="11E9CFE2" w14:textId="45353F44" w:rsidR="006F5F0F" w:rsidRDefault="006F5F0F" w:rsidP="006F5F0F">
      <w:pPr>
        <w:pStyle w:val="Achievement"/>
        <w:ind w:left="1080"/>
        <w:rPr>
          <w:color w:val="auto"/>
        </w:rPr>
      </w:pPr>
      <w:r w:rsidRPr="002109A8">
        <w:rPr>
          <w:color w:val="auto"/>
        </w:rPr>
        <w:t xml:space="preserve">Highlights: Successfully managed portfolio of 35 clients and grew </w:t>
      </w:r>
      <w:r>
        <w:rPr>
          <w:color w:val="auto"/>
        </w:rPr>
        <w:t>the company revenues to USD $3 million</w:t>
      </w:r>
      <w:r w:rsidRPr="002109A8">
        <w:rPr>
          <w:color w:val="auto"/>
        </w:rPr>
        <w:t xml:space="preserve"> in 3 years</w:t>
      </w:r>
      <w:r>
        <w:rPr>
          <w:color w:val="auto"/>
        </w:rPr>
        <w:t xml:space="preserve">. Successfully launched </w:t>
      </w:r>
      <w:r w:rsidRPr="002109A8">
        <w:rPr>
          <w:color w:val="auto"/>
        </w:rPr>
        <w:t xml:space="preserve">SaaS product resulting in </w:t>
      </w:r>
      <w:r w:rsidR="003D6370">
        <w:rPr>
          <w:color w:val="auto"/>
        </w:rPr>
        <w:t>thousands of users.</w:t>
      </w:r>
    </w:p>
    <w:p w14:paraId="2E8887F9" w14:textId="77777777" w:rsidR="000A2458" w:rsidRPr="002109A8" w:rsidRDefault="000A2458" w:rsidP="00A4639B">
      <w:pPr>
        <w:spacing w:after="0" w:line="120" w:lineRule="auto"/>
        <w:jc w:val="both"/>
        <w:rPr>
          <w:rFonts w:ascii="Calibri Bold" w:hAnsi="Calibri Bold"/>
          <w:color w:val="auto"/>
          <w:spacing w:val="-5"/>
          <w:sz w:val="18"/>
        </w:rPr>
      </w:pPr>
    </w:p>
    <w:p w14:paraId="61DAE91D" w14:textId="77777777" w:rsidR="00912782" w:rsidRPr="00912782" w:rsidRDefault="00912782" w:rsidP="00E27DD2">
      <w:pPr>
        <w:spacing w:after="0" w:line="240" w:lineRule="auto"/>
        <w:ind w:firstLine="720"/>
        <w:rPr>
          <w:rFonts w:ascii="Calibri Bold" w:hAnsi="Calibri Bold"/>
          <w:color w:val="auto"/>
          <w:spacing w:val="-5"/>
          <w:sz w:val="18"/>
          <w:szCs w:val="18"/>
          <w:lang w:val="en-IE"/>
        </w:rPr>
      </w:pPr>
      <w:r w:rsidRPr="00912782">
        <w:rPr>
          <w:rFonts w:ascii="Calibri Bold" w:hAnsi="Calibri Bold"/>
          <w:color w:val="auto"/>
          <w:spacing w:val="-5"/>
          <w:sz w:val="18"/>
          <w:szCs w:val="18"/>
          <w:lang w:val="en-IE"/>
        </w:rPr>
        <w:t>Digital  Marketing Projects :</w:t>
      </w:r>
    </w:p>
    <w:p w14:paraId="1653C6C0" w14:textId="0B7AF235" w:rsidR="006F7BD5" w:rsidRPr="008F1C32" w:rsidRDefault="006F7BD5" w:rsidP="008F1C32">
      <w:pPr>
        <w:widowControl w:val="0"/>
        <w:tabs>
          <w:tab w:val="left" w:pos="220"/>
          <w:tab w:val="left" w:pos="720"/>
        </w:tabs>
        <w:spacing w:after="0" w:line="240" w:lineRule="auto"/>
        <w:ind w:left="720"/>
        <w:jc w:val="both"/>
        <w:rPr>
          <w:color w:val="auto"/>
          <w:sz w:val="18"/>
          <w:szCs w:val="18"/>
        </w:rPr>
      </w:pPr>
      <w:r>
        <w:rPr>
          <w:rFonts w:ascii="Calibri Bold Italic" w:hAnsi="Calibri Bold Italic"/>
          <w:color w:val="auto"/>
          <w:sz w:val="18"/>
          <w:szCs w:val="18"/>
        </w:rPr>
        <w:t xml:space="preserve">- Lead Generation: </w:t>
      </w:r>
      <w:r>
        <w:rPr>
          <w:color w:val="auto"/>
          <w:spacing w:val="-5"/>
          <w:sz w:val="18"/>
          <w:szCs w:val="18"/>
        </w:rPr>
        <w:t>Duration: 5yrs. Team: 1. Budget:  Various</w:t>
      </w:r>
      <w:r w:rsidRPr="00912782">
        <w:rPr>
          <w:color w:val="auto"/>
          <w:spacing w:val="-5"/>
          <w:sz w:val="18"/>
          <w:szCs w:val="18"/>
        </w:rPr>
        <w:t xml:space="preserve">.  </w:t>
      </w:r>
      <w:r>
        <w:rPr>
          <w:color w:val="auto"/>
          <w:spacing w:val="-5"/>
          <w:sz w:val="18"/>
          <w:szCs w:val="18"/>
        </w:rPr>
        <w:t>Ideate and execute lead generation campaigns for consumer facing properties including Career, Coupons, Personal Lending and SaaS verticals with paid media and affiliate partnerships. Optimize landing pages, lead flows and media campaigns.</w:t>
      </w:r>
      <w:r w:rsidR="008F1C32" w:rsidRPr="008F1C32">
        <w:rPr>
          <w:color w:val="auto"/>
          <w:sz w:val="18"/>
          <w:szCs w:val="18"/>
        </w:rPr>
        <w:t xml:space="preserve"> </w:t>
      </w:r>
      <w:r w:rsidR="008F1C32" w:rsidRPr="00912782">
        <w:rPr>
          <w:color w:val="auto"/>
          <w:sz w:val="18"/>
          <w:szCs w:val="18"/>
        </w:rPr>
        <w:t>(08/</w:t>
      </w:r>
      <w:r w:rsidR="008F1C32">
        <w:rPr>
          <w:color w:val="auto"/>
          <w:sz w:val="18"/>
          <w:szCs w:val="18"/>
        </w:rPr>
        <w:t>2008</w:t>
      </w:r>
      <w:r w:rsidR="008F1C32" w:rsidRPr="00912782">
        <w:rPr>
          <w:color w:val="auto"/>
          <w:sz w:val="18"/>
          <w:szCs w:val="18"/>
        </w:rPr>
        <w:t>-01/2013)</w:t>
      </w:r>
    </w:p>
    <w:p w14:paraId="154DC05F" w14:textId="5B4BC9E9" w:rsidR="006F5F0F" w:rsidRPr="006F5F0F" w:rsidRDefault="00912782" w:rsidP="006F5F0F">
      <w:pPr>
        <w:widowControl w:val="0"/>
        <w:tabs>
          <w:tab w:val="left" w:pos="220"/>
          <w:tab w:val="left" w:pos="720"/>
        </w:tabs>
        <w:spacing w:after="0" w:line="240" w:lineRule="auto"/>
        <w:ind w:left="720"/>
        <w:jc w:val="both"/>
        <w:rPr>
          <w:color w:val="auto"/>
          <w:sz w:val="18"/>
          <w:szCs w:val="18"/>
        </w:rPr>
      </w:pPr>
      <w:r w:rsidRPr="00912782">
        <w:rPr>
          <w:rFonts w:ascii="Calibri Bold Italic" w:hAnsi="Calibri Bold Italic"/>
          <w:color w:val="auto"/>
          <w:sz w:val="18"/>
          <w:szCs w:val="18"/>
        </w:rPr>
        <w:t>- Paid Search:</w:t>
      </w:r>
      <w:r w:rsidRPr="00912782">
        <w:rPr>
          <w:color w:val="auto"/>
          <w:sz w:val="18"/>
          <w:szCs w:val="18"/>
        </w:rPr>
        <w:t xml:space="preserve"> </w:t>
      </w:r>
      <w:r w:rsidR="006F7BD5">
        <w:rPr>
          <w:color w:val="auto"/>
          <w:spacing w:val="-5"/>
          <w:sz w:val="18"/>
          <w:szCs w:val="18"/>
        </w:rPr>
        <w:t>Duration: 4yrs. Team: 4</w:t>
      </w:r>
      <w:r w:rsidR="00946BBA">
        <w:rPr>
          <w:color w:val="auto"/>
          <w:spacing w:val="-5"/>
          <w:sz w:val="18"/>
          <w:szCs w:val="18"/>
        </w:rPr>
        <w:t>. Budget:  Various</w:t>
      </w:r>
      <w:r w:rsidRPr="00912782">
        <w:rPr>
          <w:color w:val="auto"/>
          <w:spacing w:val="-5"/>
          <w:sz w:val="18"/>
          <w:szCs w:val="18"/>
        </w:rPr>
        <w:t xml:space="preserve">.  </w:t>
      </w:r>
      <w:r w:rsidRPr="00912782">
        <w:rPr>
          <w:color w:val="auto"/>
          <w:sz w:val="18"/>
          <w:szCs w:val="18"/>
        </w:rPr>
        <w:t>Managed SEM campaign</w:t>
      </w:r>
      <w:r w:rsidR="00946BBA">
        <w:rPr>
          <w:color w:val="auto"/>
          <w:sz w:val="18"/>
          <w:szCs w:val="18"/>
        </w:rPr>
        <w:t>s</w:t>
      </w:r>
      <w:r w:rsidRPr="00912782">
        <w:rPr>
          <w:color w:val="auto"/>
          <w:sz w:val="18"/>
          <w:szCs w:val="18"/>
        </w:rPr>
        <w:t xml:space="preserve"> </w:t>
      </w:r>
      <w:r w:rsidR="00217B15">
        <w:rPr>
          <w:color w:val="auto"/>
          <w:sz w:val="18"/>
          <w:szCs w:val="18"/>
        </w:rPr>
        <w:t xml:space="preserve">in </w:t>
      </w:r>
      <w:r w:rsidRPr="00912782">
        <w:rPr>
          <w:color w:val="auto"/>
          <w:sz w:val="18"/>
          <w:szCs w:val="18"/>
        </w:rPr>
        <w:t>A</w:t>
      </w:r>
      <w:r w:rsidR="00217B15">
        <w:rPr>
          <w:color w:val="auto"/>
          <w:sz w:val="18"/>
          <w:szCs w:val="18"/>
        </w:rPr>
        <w:t>dwords/Bing, d</w:t>
      </w:r>
      <w:r w:rsidR="00946BBA">
        <w:rPr>
          <w:color w:val="auto"/>
          <w:sz w:val="18"/>
          <w:szCs w:val="18"/>
        </w:rPr>
        <w:t>eveloped</w:t>
      </w:r>
      <w:r w:rsidR="001C2CD0">
        <w:rPr>
          <w:color w:val="auto"/>
          <w:sz w:val="18"/>
          <w:szCs w:val="18"/>
        </w:rPr>
        <w:t xml:space="preserve"> and optimized</w:t>
      </w:r>
      <w:r w:rsidR="00946BBA">
        <w:rPr>
          <w:color w:val="auto"/>
          <w:sz w:val="18"/>
          <w:szCs w:val="18"/>
        </w:rPr>
        <w:t xml:space="preserve"> </w:t>
      </w:r>
      <w:r w:rsidRPr="00912782">
        <w:rPr>
          <w:color w:val="auto"/>
          <w:sz w:val="18"/>
          <w:szCs w:val="18"/>
        </w:rPr>
        <w:t>keyword list</w:t>
      </w:r>
      <w:r w:rsidR="00217B15">
        <w:rPr>
          <w:color w:val="auto"/>
          <w:sz w:val="18"/>
          <w:szCs w:val="18"/>
        </w:rPr>
        <w:t>s,</w:t>
      </w:r>
      <w:r w:rsidR="001C2CD0">
        <w:rPr>
          <w:color w:val="auto"/>
          <w:sz w:val="18"/>
          <w:szCs w:val="18"/>
        </w:rPr>
        <w:t xml:space="preserve"> ads and</w:t>
      </w:r>
      <w:r w:rsidRPr="00912782">
        <w:rPr>
          <w:color w:val="auto"/>
          <w:sz w:val="18"/>
          <w:szCs w:val="18"/>
        </w:rPr>
        <w:t xml:space="preserve"> landing pages</w:t>
      </w:r>
      <w:r w:rsidR="00217B15">
        <w:rPr>
          <w:color w:val="auto"/>
          <w:sz w:val="18"/>
          <w:szCs w:val="18"/>
        </w:rPr>
        <w:t>. M</w:t>
      </w:r>
      <w:r w:rsidRPr="00912782">
        <w:rPr>
          <w:color w:val="auto"/>
          <w:sz w:val="18"/>
          <w:szCs w:val="18"/>
        </w:rPr>
        <w:t>anage</w:t>
      </w:r>
      <w:r w:rsidR="00217B15">
        <w:rPr>
          <w:color w:val="auto"/>
          <w:sz w:val="18"/>
          <w:szCs w:val="18"/>
        </w:rPr>
        <w:t>d bidding strategy and g</w:t>
      </w:r>
      <w:r w:rsidR="001C2CD0">
        <w:rPr>
          <w:color w:val="auto"/>
          <w:sz w:val="18"/>
          <w:szCs w:val="18"/>
        </w:rPr>
        <w:t>enerated 10,</w:t>
      </w:r>
      <w:r w:rsidRPr="00912782">
        <w:rPr>
          <w:color w:val="auto"/>
          <w:sz w:val="18"/>
          <w:szCs w:val="18"/>
        </w:rPr>
        <w:t xml:space="preserve">000+ </w:t>
      </w:r>
      <w:r w:rsidR="001C2CD0">
        <w:rPr>
          <w:color w:val="auto"/>
          <w:sz w:val="18"/>
          <w:szCs w:val="18"/>
        </w:rPr>
        <w:t>subscriptions</w:t>
      </w:r>
      <w:r w:rsidRPr="00912782">
        <w:rPr>
          <w:color w:val="auto"/>
          <w:sz w:val="18"/>
          <w:szCs w:val="18"/>
        </w:rPr>
        <w:t>. (08/</w:t>
      </w:r>
      <w:r w:rsidR="008F1C32">
        <w:rPr>
          <w:color w:val="auto"/>
          <w:sz w:val="18"/>
          <w:szCs w:val="18"/>
        </w:rPr>
        <w:t>2008</w:t>
      </w:r>
      <w:r w:rsidRPr="00912782">
        <w:rPr>
          <w:color w:val="auto"/>
          <w:sz w:val="18"/>
          <w:szCs w:val="18"/>
        </w:rPr>
        <w:t>-01/2013)</w:t>
      </w:r>
    </w:p>
    <w:p w14:paraId="2DD7651E" w14:textId="77777777" w:rsidR="00BD5B60" w:rsidRDefault="00BD5B60" w:rsidP="00912782">
      <w:pPr>
        <w:spacing w:after="0" w:line="240" w:lineRule="auto"/>
        <w:ind w:left="720"/>
        <w:jc w:val="both"/>
        <w:rPr>
          <w:rFonts w:ascii="Calibri Bold Italic" w:hAnsi="Calibri Bold Italic"/>
          <w:color w:val="auto"/>
          <w:sz w:val="18"/>
        </w:rPr>
      </w:pPr>
    </w:p>
    <w:p w14:paraId="3B4EEEB0" w14:textId="77777777" w:rsidR="00BD5B60" w:rsidRDefault="00BD5B60" w:rsidP="00912782">
      <w:pPr>
        <w:spacing w:after="0" w:line="240" w:lineRule="auto"/>
        <w:ind w:left="720"/>
        <w:jc w:val="both"/>
        <w:rPr>
          <w:rFonts w:ascii="Calibri Bold Italic" w:hAnsi="Calibri Bold Italic"/>
          <w:color w:val="auto"/>
          <w:sz w:val="18"/>
        </w:rPr>
      </w:pPr>
    </w:p>
    <w:p w14:paraId="59C29530" w14:textId="78D78BF9" w:rsidR="00912782" w:rsidRPr="00912782" w:rsidRDefault="00912782" w:rsidP="00912782">
      <w:pPr>
        <w:spacing w:after="0" w:line="240" w:lineRule="auto"/>
        <w:ind w:left="720"/>
        <w:jc w:val="both"/>
        <w:rPr>
          <w:color w:val="auto"/>
          <w:sz w:val="18"/>
        </w:rPr>
      </w:pPr>
      <w:r w:rsidRPr="00912782">
        <w:rPr>
          <w:rFonts w:ascii="Calibri Bold Italic" w:hAnsi="Calibri Bold Italic"/>
          <w:color w:val="auto"/>
          <w:sz w:val="18"/>
        </w:rPr>
        <w:lastRenderedPageBreak/>
        <w:t>- Organic Search</w:t>
      </w:r>
      <w:r w:rsidR="001C2CD0">
        <w:rPr>
          <w:rFonts w:ascii="Calibri Bold Italic" w:hAnsi="Calibri Bold Italic"/>
          <w:color w:val="auto"/>
          <w:sz w:val="18"/>
        </w:rPr>
        <w:t xml:space="preserve">: </w:t>
      </w:r>
      <w:r w:rsidR="00BE4455">
        <w:rPr>
          <w:color w:val="auto"/>
          <w:spacing w:val="-5"/>
          <w:sz w:val="18"/>
        </w:rPr>
        <w:t>Duration: 10</w:t>
      </w:r>
      <w:r w:rsidRPr="00912782">
        <w:rPr>
          <w:color w:val="auto"/>
          <w:spacing w:val="-5"/>
          <w:sz w:val="18"/>
        </w:rPr>
        <w:t xml:space="preserve"> mo. Team: 4. Budget: $60k.  </w:t>
      </w:r>
      <w:r w:rsidRPr="00912782">
        <w:rPr>
          <w:color w:val="auto"/>
          <w:sz w:val="18"/>
        </w:rPr>
        <w:t xml:space="preserve"> Managed a SEO content marketing initiative to improve organic traffic. </w:t>
      </w:r>
      <w:r w:rsidR="00054DE1">
        <w:rPr>
          <w:color w:val="auto"/>
          <w:sz w:val="18"/>
        </w:rPr>
        <w:t>Including</w:t>
      </w:r>
      <w:r w:rsidRPr="00912782">
        <w:rPr>
          <w:color w:val="auto"/>
          <w:sz w:val="18"/>
        </w:rPr>
        <w:t xml:space="preserve"> internal and external content</w:t>
      </w:r>
      <w:r w:rsidR="00054DE1">
        <w:rPr>
          <w:color w:val="auto"/>
          <w:sz w:val="18"/>
        </w:rPr>
        <w:t>;</w:t>
      </w:r>
      <w:r w:rsidRPr="00912782">
        <w:rPr>
          <w:color w:val="auto"/>
          <w:sz w:val="18"/>
        </w:rPr>
        <w:t xml:space="preserve"> press releases, guest blogging, social media curation and video production. Assisted in technical onsite optimization and meta-tags.  Led blo</w:t>
      </w:r>
      <w:r w:rsidR="009E0B78">
        <w:rPr>
          <w:color w:val="auto"/>
          <w:sz w:val="18"/>
        </w:rPr>
        <w:t>g outreach to secure guest blog</w:t>
      </w:r>
      <w:r w:rsidRPr="00912782">
        <w:rPr>
          <w:color w:val="auto"/>
          <w:sz w:val="18"/>
        </w:rPr>
        <w:t xml:space="preserve"> spots. Resulting in a 30% increase in organic traffic and 1</w:t>
      </w:r>
      <w:r w:rsidRPr="00912782">
        <w:rPr>
          <w:color w:val="auto"/>
          <w:sz w:val="18"/>
          <w:vertAlign w:val="superscript"/>
        </w:rPr>
        <w:t>st</w:t>
      </w:r>
      <w:r w:rsidRPr="00912782">
        <w:rPr>
          <w:color w:val="auto"/>
          <w:sz w:val="18"/>
        </w:rPr>
        <w:t xml:space="preserve"> page Google SERP for</w:t>
      </w:r>
      <w:r w:rsidR="00BE4455">
        <w:rPr>
          <w:color w:val="auto"/>
          <w:sz w:val="18"/>
        </w:rPr>
        <w:t xml:space="preserve"> targeted keywords.  (04/2012-02/2013</w:t>
      </w:r>
      <w:r w:rsidRPr="00912782">
        <w:rPr>
          <w:color w:val="auto"/>
          <w:sz w:val="18"/>
        </w:rPr>
        <w:t>)</w:t>
      </w:r>
    </w:p>
    <w:p w14:paraId="18E24322" w14:textId="27E3AA13" w:rsidR="00912782" w:rsidRPr="00912782" w:rsidRDefault="00912782" w:rsidP="00912782">
      <w:pPr>
        <w:widowControl w:val="0"/>
        <w:tabs>
          <w:tab w:val="left" w:pos="220"/>
          <w:tab w:val="left" w:pos="720"/>
        </w:tabs>
        <w:spacing w:after="0" w:line="240" w:lineRule="auto"/>
        <w:ind w:left="720"/>
        <w:jc w:val="both"/>
        <w:rPr>
          <w:color w:val="auto"/>
          <w:sz w:val="18"/>
          <w:szCs w:val="18"/>
        </w:rPr>
      </w:pPr>
      <w:r w:rsidRPr="00912782">
        <w:rPr>
          <w:rFonts w:ascii="Calibri Bold Italic" w:hAnsi="Calibri Bold Italic"/>
          <w:color w:val="auto"/>
          <w:spacing w:val="-5"/>
          <w:sz w:val="18"/>
          <w:szCs w:val="18"/>
          <w:lang w:val="fr-FR"/>
        </w:rPr>
        <w:t xml:space="preserve">- Email </w:t>
      </w:r>
      <w:r w:rsidRPr="00912782">
        <w:rPr>
          <w:rFonts w:ascii="Calibri Bold Italic" w:hAnsi="Calibri Bold Italic"/>
          <w:color w:val="auto"/>
          <w:sz w:val="18"/>
          <w:szCs w:val="18"/>
          <w:lang w:val="fr-FR"/>
        </w:rPr>
        <w:t xml:space="preserve">User Engagement: </w:t>
      </w:r>
      <w:r w:rsidRPr="00912782">
        <w:rPr>
          <w:color w:val="auto"/>
          <w:spacing w:val="-5"/>
          <w:sz w:val="18"/>
          <w:szCs w:val="18"/>
          <w:lang w:val="fr-FR"/>
        </w:rPr>
        <w:t xml:space="preserve">Duration: ~2 yrs. </w:t>
      </w:r>
      <w:r w:rsidRPr="00912782">
        <w:rPr>
          <w:color w:val="auto"/>
          <w:spacing w:val="-5"/>
          <w:sz w:val="18"/>
          <w:szCs w:val="18"/>
        </w:rPr>
        <w:t xml:space="preserve">Team: 7. Budget: $80k.  </w:t>
      </w:r>
      <w:r w:rsidRPr="00912782">
        <w:rPr>
          <w:color w:val="auto"/>
          <w:sz w:val="18"/>
          <w:szCs w:val="18"/>
        </w:rPr>
        <w:t xml:space="preserve"> Created lead generation programs to engage audience incl. design and development of pre-/post-conversion paths. Developed automated email programs that delivered targeted content from content partners. Increased engagement levels by 400%. Build in-house database of 10,000+ users.  (02/2010-12/2011)</w:t>
      </w:r>
    </w:p>
    <w:p w14:paraId="3B362A05" w14:textId="77777777" w:rsidR="00912782" w:rsidRPr="00912782" w:rsidRDefault="00912782" w:rsidP="00912782">
      <w:pPr>
        <w:spacing w:after="0" w:line="240" w:lineRule="auto"/>
        <w:ind w:left="720"/>
        <w:jc w:val="both"/>
        <w:rPr>
          <w:color w:val="auto"/>
          <w:spacing w:val="-5"/>
          <w:sz w:val="18"/>
        </w:rPr>
      </w:pPr>
      <w:r w:rsidRPr="00912782">
        <w:rPr>
          <w:b/>
          <w:i/>
          <w:color w:val="auto"/>
          <w:spacing w:val="-5"/>
          <w:sz w:val="18"/>
        </w:rPr>
        <w:t>- Yield Optimization:</w:t>
      </w:r>
      <w:r w:rsidRPr="00912782">
        <w:rPr>
          <w:color w:val="auto"/>
          <w:spacing w:val="-5"/>
          <w:sz w:val="18"/>
        </w:rPr>
        <w:t xml:space="preserve"> Duration: 3 mo. Team: 4. Budget: $40k.  Spearheaded transition in inventory pricing from CPA to CPC. Conceptualized and participated in development of bidding environments in Insurance, Automotive, Financial and Education verticals. Sought out new advertisers and optimized media yield. Resulting in ~30% increase in revenues.  </w:t>
      </w:r>
      <w:r w:rsidRPr="00912782">
        <w:rPr>
          <w:color w:val="auto"/>
          <w:sz w:val="18"/>
          <w:szCs w:val="18"/>
        </w:rPr>
        <w:t>(02/2011-05/2011)</w:t>
      </w:r>
    </w:p>
    <w:p w14:paraId="27F6E446" w14:textId="77777777" w:rsidR="00912782" w:rsidRPr="00912782" w:rsidRDefault="00912782" w:rsidP="00912782">
      <w:pPr>
        <w:widowControl w:val="0"/>
        <w:spacing w:after="0" w:line="240" w:lineRule="auto"/>
        <w:ind w:left="720"/>
        <w:jc w:val="both"/>
        <w:rPr>
          <w:rFonts w:ascii="Calibri Bold Italic" w:hAnsi="Calibri Bold Italic"/>
          <w:color w:val="auto"/>
          <w:spacing w:val="-5"/>
          <w:sz w:val="18"/>
          <w:szCs w:val="18"/>
        </w:rPr>
      </w:pPr>
      <w:r w:rsidRPr="00912782">
        <w:rPr>
          <w:rFonts w:ascii="Calibri Bold Italic" w:hAnsi="Calibri Bold Italic"/>
          <w:color w:val="auto"/>
          <w:spacing w:val="-5"/>
          <w:sz w:val="18"/>
          <w:szCs w:val="18"/>
          <w:lang w:val="en-IE"/>
        </w:rPr>
        <w:t xml:space="preserve">- </w:t>
      </w:r>
      <w:r w:rsidRPr="00912782">
        <w:rPr>
          <w:rFonts w:ascii="Calibri Bold Italic" w:hAnsi="Calibri Bold Italic"/>
          <w:color w:val="auto"/>
          <w:sz w:val="18"/>
          <w:szCs w:val="18"/>
          <w:lang w:val="en-IE"/>
        </w:rPr>
        <w:t>SaaS User Engagement:</w:t>
      </w:r>
      <w:r w:rsidRPr="00912782">
        <w:rPr>
          <w:color w:val="auto"/>
          <w:sz w:val="18"/>
          <w:szCs w:val="18"/>
          <w:lang w:val="en-IE"/>
        </w:rPr>
        <w:t xml:space="preserve"> </w:t>
      </w:r>
      <w:r w:rsidRPr="00912782">
        <w:rPr>
          <w:color w:val="auto"/>
          <w:spacing w:val="-5"/>
          <w:sz w:val="18"/>
          <w:szCs w:val="18"/>
          <w:lang w:val="en-IE"/>
        </w:rPr>
        <w:t xml:space="preserve">Duration: 5 mo. </w:t>
      </w:r>
      <w:r w:rsidRPr="00912782">
        <w:rPr>
          <w:color w:val="auto"/>
          <w:spacing w:val="-5"/>
          <w:sz w:val="18"/>
          <w:szCs w:val="18"/>
        </w:rPr>
        <w:t xml:space="preserve">Team: 4. Budget: $45k.  </w:t>
      </w:r>
      <w:r w:rsidRPr="00912782">
        <w:rPr>
          <w:color w:val="auto"/>
          <w:sz w:val="18"/>
          <w:szCs w:val="18"/>
        </w:rPr>
        <w:t xml:space="preserve"> Created marketing initiatives to accelerate conversions. Designed automated email marketing program to introduce features, use cases and incentives for early converters. Manage website/app UX, content and development of tutorial videos. Email program resulted in ~30% of total sales per month, ~15% improvement in overall sales. (06/2012-05/2013)</w:t>
      </w:r>
    </w:p>
    <w:p w14:paraId="45A01ED5" w14:textId="786528FE" w:rsidR="00912782" w:rsidRDefault="00912782" w:rsidP="00912782">
      <w:pPr>
        <w:spacing w:after="0" w:line="240" w:lineRule="auto"/>
        <w:ind w:left="720"/>
        <w:jc w:val="both"/>
        <w:rPr>
          <w:color w:val="auto"/>
          <w:sz w:val="18"/>
          <w:szCs w:val="18"/>
        </w:rPr>
      </w:pPr>
      <w:r w:rsidRPr="00912782">
        <w:rPr>
          <w:rFonts w:ascii="Calibri Bold Italic" w:hAnsi="Calibri Bold Italic"/>
          <w:color w:val="auto"/>
          <w:spacing w:val="-5"/>
          <w:sz w:val="18"/>
          <w:szCs w:val="18"/>
        </w:rPr>
        <w:t xml:space="preserve">- SaaS Client Retention: </w:t>
      </w:r>
      <w:r w:rsidRPr="00912782">
        <w:rPr>
          <w:color w:val="auto"/>
          <w:spacing w:val="-5"/>
          <w:sz w:val="18"/>
          <w:szCs w:val="18"/>
        </w:rPr>
        <w:t>Duration: 2 wks. Team: 1. Budget: n/a. Analyzed SaaS client statistics, incl. stick/conversion/attrition rates to forecast lifetime value. Analyzed conver</w:t>
      </w:r>
      <w:r w:rsidR="00800577">
        <w:rPr>
          <w:color w:val="auto"/>
          <w:spacing w:val="-5"/>
          <w:sz w:val="18"/>
          <w:szCs w:val="18"/>
        </w:rPr>
        <w:t xml:space="preserve">sion rates, cost-per-action </w:t>
      </w:r>
      <w:r w:rsidRPr="00912782">
        <w:rPr>
          <w:color w:val="auto"/>
          <w:spacing w:val="-5"/>
          <w:sz w:val="18"/>
          <w:szCs w:val="18"/>
        </w:rPr>
        <w:t xml:space="preserve">to optimize break-even/profitability of SEM campaign. Designed new pricing plans. Managed implementation of user action tracking with tag based user analytics software. </w:t>
      </w:r>
      <w:r w:rsidRPr="00912782">
        <w:rPr>
          <w:color w:val="auto"/>
          <w:sz w:val="18"/>
          <w:szCs w:val="18"/>
        </w:rPr>
        <w:t>(02/2013)</w:t>
      </w:r>
    </w:p>
    <w:p w14:paraId="6DEBB562" w14:textId="77777777" w:rsidR="00F06E25" w:rsidRDefault="00F06E25" w:rsidP="00912782">
      <w:pPr>
        <w:spacing w:after="0" w:line="240" w:lineRule="auto"/>
        <w:ind w:left="720"/>
        <w:jc w:val="both"/>
        <w:rPr>
          <w:color w:val="auto"/>
          <w:sz w:val="18"/>
          <w:szCs w:val="18"/>
        </w:rPr>
      </w:pPr>
    </w:p>
    <w:p w14:paraId="6C767122" w14:textId="77777777" w:rsidR="00F06E25" w:rsidRDefault="00F06E25" w:rsidP="00F06E25">
      <w:pPr>
        <w:spacing w:after="0" w:line="240" w:lineRule="auto"/>
        <w:ind w:left="720"/>
        <w:jc w:val="both"/>
        <w:rPr>
          <w:rFonts w:ascii="Calibri Bold Italic" w:hAnsi="Calibri Bold Italic"/>
          <w:spacing w:val="-5"/>
          <w:sz w:val="18"/>
        </w:rPr>
      </w:pPr>
      <w:r>
        <w:rPr>
          <w:rFonts w:ascii="Calibri Bold Italic" w:hAnsi="Calibri Bold Italic"/>
          <w:spacing w:val="-5"/>
          <w:sz w:val="18"/>
        </w:rPr>
        <w:t xml:space="preserve">Business Development Projects: </w:t>
      </w:r>
    </w:p>
    <w:p w14:paraId="16DF227C" w14:textId="77777777" w:rsidR="00F06E25" w:rsidRPr="00C62C8A" w:rsidRDefault="00F06E25" w:rsidP="00F06E25">
      <w:pPr>
        <w:spacing w:after="0" w:line="240" w:lineRule="auto"/>
        <w:ind w:left="720"/>
        <w:jc w:val="both"/>
        <w:rPr>
          <w:rFonts w:ascii="Calibri Bold Italic" w:hAnsi="Calibri Bold Italic"/>
          <w:spacing w:val="-5"/>
          <w:sz w:val="18"/>
        </w:rPr>
      </w:pPr>
      <w:r w:rsidRPr="007033D1">
        <w:rPr>
          <w:rFonts w:ascii="Calibri Bold Italic" w:hAnsi="Calibri Bold Italic"/>
          <w:spacing w:val="-5"/>
          <w:sz w:val="18"/>
        </w:rPr>
        <w:t xml:space="preserve">- </w:t>
      </w:r>
      <w:r>
        <w:rPr>
          <w:rFonts w:ascii="Calibri Bold Italic" w:hAnsi="Calibri Bold Italic"/>
          <w:spacing w:val="-5"/>
          <w:sz w:val="18"/>
        </w:rPr>
        <w:t>New Market Penetration</w:t>
      </w:r>
      <w:r w:rsidRPr="007033D1">
        <w:rPr>
          <w:rFonts w:ascii="Calibri Bold Italic" w:hAnsi="Calibri Bold Italic"/>
          <w:spacing w:val="-5"/>
          <w:sz w:val="18"/>
        </w:rPr>
        <w:t xml:space="preserve">: </w:t>
      </w:r>
      <w:r w:rsidRPr="007033D1">
        <w:rPr>
          <w:spacing w:val="-5"/>
          <w:sz w:val="18"/>
        </w:rPr>
        <w:t>Duration: 7 mo. Team: 5. Budget: $</w:t>
      </w:r>
      <w:r>
        <w:rPr>
          <w:spacing w:val="-5"/>
          <w:sz w:val="18"/>
        </w:rPr>
        <w:t>30</w:t>
      </w:r>
      <w:r w:rsidRPr="007033D1">
        <w:rPr>
          <w:spacing w:val="-5"/>
          <w:sz w:val="18"/>
        </w:rPr>
        <w:t xml:space="preserve">k.  </w:t>
      </w:r>
      <w:r>
        <w:rPr>
          <w:spacing w:val="-5"/>
          <w:sz w:val="18"/>
        </w:rPr>
        <w:t xml:space="preserve">Helped define </w:t>
      </w:r>
      <w:r w:rsidRPr="007033D1">
        <w:rPr>
          <w:spacing w:val="-5"/>
          <w:sz w:val="18"/>
        </w:rPr>
        <w:t>strategy for</w:t>
      </w:r>
      <w:r>
        <w:rPr>
          <w:spacing w:val="-5"/>
          <w:sz w:val="18"/>
        </w:rPr>
        <w:t xml:space="preserve"> channel sales for SaaS product via </w:t>
      </w:r>
      <w:r>
        <w:rPr>
          <w:sz w:val="18"/>
        </w:rPr>
        <w:t>strategic partnerships. Created partnerships with</w:t>
      </w:r>
      <w:r w:rsidRPr="007033D1">
        <w:rPr>
          <w:sz w:val="18"/>
        </w:rPr>
        <w:t xml:space="preserve"> </w:t>
      </w:r>
      <w:r>
        <w:rPr>
          <w:sz w:val="18"/>
        </w:rPr>
        <w:t>agencies and consultants in Franchise market to penetrate executive circle and generate client referrals.</w:t>
      </w:r>
      <w:r w:rsidRPr="007033D1">
        <w:rPr>
          <w:sz w:val="18"/>
        </w:rPr>
        <w:t xml:space="preserve"> </w:t>
      </w:r>
      <w:r>
        <w:rPr>
          <w:sz w:val="18"/>
        </w:rPr>
        <w:t>O</w:t>
      </w:r>
      <w:r w:rsidRPr="007033D1">
        <w:rPr>
          <w:sz w:val="18"/>
        </w:rPr>
        <w:t xml:space="preserve">rganized </w:t>
      </w:r>
      <w:bookmarkStart w:id="0" w:name="GoBack"/>
      <w:bookmarkEnd w:id="0"/>
      <w:r w:rsidRPr="007033D1">
        <w:rPr>
          <w:sz w:val="18"/>
        </w:rPr>
        <w:t xml:space="preserve">company presence and sponsorships </w:t>
      </w:r>
      <w:r>
        <w:rPr>
          <w:sz w:val="18"/>
        </w:rPr>
        <w:t>at</w:t>
      </w:r>
      <w:r w:rsidRPr="007033D1">
        <w:rPr>
          <w:sz w:val="18"/>
        </w:rPr>
        <w:t xml:space="preserve"> industry trade shows.</w:t>
      </w:r>
      <w:r>
        <w:rPr>
          <w:sz w:val="18"/>
        </w:rPr>
        <w:t xml:space="preserve"> (</w:t>
      </w:r>
      <w:r>
        <w:rPr>
          <w:spacing w:val="-5"/>
          <w:sz w:val="18"/>
        </w:rPr>
        <w:t>08/</w:t>
      </w:r>
      <w:r w:rsidRPr="007033D1">
        <w:rPr>
          <w:spacing w:val="-5"/>
          <w:sz w:val="18"/>
        </w:rPr>
        <w:t>2012-</w:t>
      </w:r>
      <w:r>
        <w:rPr>
          <w:spacing w:val="-5"/>
          <w:sz w:val="18"/>
        </w:rPr>
        <w:t>03/</w:t>
      </w:r>
      <w:r w:rsidRPr="007033D1">
        <w:rPr>
          <w:spacing w:val="-5"/>
          <w:sz w:val="18"/>
        </w:rPr>
        <w:t>2013)</w:t>
      </w:r>
    </w:p>
    <w:p w14:paraId="6FA87808" w14:textId="0C7BE2AB" w:rsidR="00912782" w:rsidRPr="00F06E25" w:rsidRDefault="00F06E25" w:rsidP="00F06E25">
      <w:pPr>
        <w:spacing w:after="0" w:line="240" w:lineRule="auto"/>
        <w:ind w:left="720"/>
        <w:jc w:val="both"/>
        <w:rPr>
          <w:rFonts w:ascii="Calibri Bold Italic" w:hAnsi="Calibri Bold Italic"/>
          <w:spacing w:val="-5"/>
          <w:sz w:val="18"/>
        </w:rPr>
      </w:pPr>
      <w:r>
        <w:rPr>
          <w:rFonts w:ascii="Calibri Bold Italic" w:hAnsi="Calibri Bold Italic"/>
          <w:color w:val="auto"/>
          <w:sz w:val="18"/>
          <w:szCs w:val="18"/>
        </w:rPr>
        <w:t xml:space="preserve">- Lead Generation: </w:t>
      </w:r>
      <w:r>
        <w:rPr>
          <w:color w:val="auto"/>
          <w:spacing w:val="-5"/>
          <w:sz w:val="18"/>
          <w:szCs w:val="18"/>
        </w:rPr>
        <w:t>Duration: 5yrs. Team: 1. Budget:  Various</w:t>
      </w:r>
      <w:r w:rsidRPr="00912782">
        <w:rPr>
          <w:color w:val="auto"/>
          <w:spacing w:val="-5"/>
          <w:sz w:val="18"/>
          <w:szCs w:val="18"/>
        </w:rPr>
        <w:t xml:space="preserve">.  </w:t>
      </w:r>
      <w:r>
        <w:rPr>
          <w:color w:val="auto"/>
          <w:spacing w:val="-5"/>
          <w:sz w:val="18"/>
          <w:szCs w:val="18"/>
        </w:rPr>
        <w:t xml:space="preserve">Ideate and execute in-bound lead generation campaigns in business and consumer verticals with paid media and content marketing. Optimize landing pages, lead flows and media campaigns. Prospected for leads via online/offline networks and crated referral partnerships. </w:t>
      </w:r>
      <w:r>
        <w:rPr>
          <w:sz w:val="18"/>
        </w:rPr>
        <w:t>(</w:t>
      </w:r>
      <w:r>
        <w:rPr>
          <w:spacing w:val="-5"/>
          <w:sz w:val="18"/>
        </w:rPr>
        <w:t>08/2008</w:t>
      </w:r>
      <w:r w:rsidRPr="007033D1">
        <w:rPr>
          <w:spacing w:val="-5"/>
          <w:sz w:val="18"/>
        </w:rPr>
        <w:t>-</w:t>
      </w:r>
      <w:r>
        <w:rPr>
          <w:spacing w:val="-5"/>
          <w:sz w:val="18"/>
        </w:rPr>
        <w:t>03/</w:t>
      </w:r>
      <w:r w:rsidRPr="007033D1">
        <w:rPr>
          <w:spacing w:val="-5"/>
          <w:sz w:val="18"/>
        </w:rPr>
        <w:t>2013)</w:t>
      </w:r>
    </w:p>
    <w:p w14:paraId="685A6CDF" w14:textId="77777777" w:rsidR="000A2458" w:rsidRPr="002109A8" w:rsidRDefault="000A2458" w:rsidP="0075218F">
      <w:pPr>
        <w:widowControl w:val="0"/>
        <w:spacing w:after="0" w:line="240" w:lineRule="auto"/>
        <w:jc w:val="both"/>
        <w:rPr>
          <w:color w:val="auto"/>
          <w:spacing w:val="-5"/>
          <w:sz w:val="18"/>
        </w:rPr>
      </w:pPr>
    </w:p>
    <w:p w14:paraId="700F9E38" w14:textId="5A916BA2" w:rsidR="000A2458" w:rsidRPr="002109A8" w:rsidRDefault="00336A68" w:rsidP="00336A68">
      <w:pPr>
        <w:pStyle w:val="CompanyName"/>
        <w:rPr>
          <w:rFonts w:ascii="Calibri Bold" w:hAnsi="Calibri Bold"/>
          <w:color w:val="auto"/>
        </w:rPr>
      </w:pPr>
      <w:r w:rsidRPr="002109A8">
        <w:rPr>
          <w:rFonts w:ascii="Calibri" w:hAnsi="Calibri"/>
          <w:b/>
          <w:color w:val="auto"/>
        </w:rPr>
        <w:t>Business Develo</w:t>
      </w:r>
      <w:r w:rsidR="00EE6635">
        <w:rPr>
          <w:rFonts w:ascii="Calibri" w:hAnsi="Calibri"/>
          <w:b/>
          <w:color w:val="auto"/>
        </w:rPr>
        <w:t>pment Manager</w:t>
      </w:r>
      <w:r w:rsidR="000A2458" w:rsidRPr="002109A8">
        <w:rPr>
          <w:rFonts w:ascii="Calibri" w:hAnsi="Calibri"/>
          <w:color w:val="auto"/>
        </w:rPr>
        <w:t>, AffiliateNetwork.com / CoverClicks, New York, NY, 2005-2008</w:t>
      </w:r>
    </w:p>
    <w:p w14:paraId="300E3305" w14:textId="04B7A0C8" w:rsidR="00DA4958" w:rsidRPr="00946BBA" w:rsidRDefault="00DA4958" w:rsidP="00DA4958">
      <w:pPr>
        <w:spacing w:after="0" w:line="240" w:lineRule="auto"/>
        <w:ind w:left="720"/>
        <w:rPr>
          <w:rFonts w:ascii="Calibri Bold Italic" w:hAnsi="Calibri Bold Italic"/>
          <w:color w:val="auto"/>
          <w:spacing w:val="-5"/>
          <w:sz w:val="18"/>
        </w:rPr>
      </w:pPr>
      <w:r>
        <w:rPr>
          <w:rFonts w:ascii="Calibri Bold Italic" w:hAnsi="Calibri Bold Italic"/>
          <w:color w:val="auto"/>
          <w:spacing w:val="-5"/>
          <w:sz w:val="18"/>
        </w:rPr>
        <w:t>Business Development (80</w:t>
      </w:r>
      <w:r w:rsidRPr="00946BBA">
        <w:rPr>
          <w:rFonts w:ascii="Calibri Bold Italic" w:hAnsi="Calibri Bold Italic"/>
          <w:color w:val="auto"/>
          <w:spacing w:val="-5"/>
          <w:sz w:val="18"/>
        </w:rPr>
        <w:t>%)</w:t>
      </w:r>
    </w:p>
    <w:p w14:paraId="1513149C" w14:textId="771D1057" w:rsidR="0008694C" w:rsidRDefault="0008694C" w:rsidP="0008694C">
      <w:pPr>
        <w:numPr>
          <w:ilvl w:val="0"/>
          <w:numId w:val="2"/>
        </w:numPr>
        <w:tabs>
          <w:tab w:val="clear" w:pos="360"/>
          <w:tab w:val="num" w:pos="1080"/>
        </w:tabs>
        <w:spacing w:after="0" w:line="240" w:lineRule="auto"/>
        <w:ind w:left="1080" w:hanging="360"/>
        <w:rPr>
          <w:rFonts w:ascii="Lucida Grande" w:hAnsi="Symbol" w:hint="eastAsia"/>
          <w:spacing w:val="-5"/>
          <w:sz w:val="20"/>
        </w:rPr>
      </w:pPr>
      <w:r>
        <w:rPr>
          <w:spacing w:val="-5"/>
          <w:sz w:val="20"/>
          <w:szCs w:val="20"/>
        </w:rPr>
        <w:t>Trained and led a publisher sales team and promote</w:t>
      </w:r>
      <w:r w:rsidR="00EF45AB">
        <w:rPr>
          <w:spacing w:val="-5"/>
          <w:sz w:val="20"/>
          <w:szCs w:val="20"/>
        </w:rPr>
        <w:t>d</w:t>
      </w:r>
      <w:r>
        <w:rPr>
          <w:spacing w:val="-5"/>
          <w:sz w:val="20"/>
          <w:szCs w:val="20"/>
        </w:rPr>
        <w:t xml:space="preserve"> in-house and third party lead generation offers</w:t>
      </w:r>
    </w:p>
    <w:p w14:paraId="180A5B99" w14:textId="77777777" w:rsidR="0008694C" w:rsidRPr="00584E2D" w:rsidRDefault="0008694C" w:rsidP="0008694C">
      <w:pPr>
        <w:numPr>
          <w:ilvl w:val="0"/>
          <w:numId w:val="2"/>
        </w:numPr>
        <w:tabs>
          <w:tab w:val="clear" w:pos="360"/>
          <w:tab w:val="num" w:pos="1080"/>
        </w:tabs>
        <w:spacing w:after="0" w:line="240" w:lineRule="auto"/>
        <w:ind w:left="1080" w:hanging="360"/>
        <w:rPr>
          <w:rFonts w:ascii="Lucida Grande" w:hAnsi="Symbol" w:hint="eastAsia"/>
          <w:spacing w:val="-5"/>
          <w:sz w:val="20"/>
        </w:rPr>
      </w:pPr>
      <w:r>
        <w:rPr>
          <w:spacing w:val="-5"/>
          <w:sz w:val="20"/>
        </w:rPr>
        <w:t>Developed and managed relationships with online display and email publishers</w:t>
      </w:r>
    </w:p>
    <w:p w14:paraId="6068B587" w14:textId="77777777" w:rsidR="0008694C" w:rsidRPr="00584E2D" w:rsidRDefault="0008694C" w:rsidP="0008694C">
      <w:pPr>
        <w:numPr>
          <w:ilvl w:val="0"/>
          <w:numId w:val="2"/>
        </w:numPr>
        <w:tabs>
          <w:tab w:val="clear" w:pos="360"/>
          <w:tab w:val="num" w:pos="1080"/>
        </w:tabs>
        <w:spacing w:after="0" w:line="240" w:lineRule="auto"/>
        <w:ind w:left="1080" w:hanging="360"/>
        <w:rPr>
          <w:rFonts w:ascii="Lucida Grande" w:hAnsi="Symbol" w:hint="eastAsia"/>
          <w:spacing w:val="-5"/>
          <w:sz w:val="20"/>
        </w:rPr>
      </w:pPr>
      <w:r>
        <w:rPr>
          <w:spacing w:val="-5"/>
          <w:sz w:val="20"/>
        </w:rPr>
        <w:t xml:space="preserve">Generated campaign recommendation based on inventory and network performance analysis </w:t>
      </w:r>
    </w:p>
    <w:p w14:paraId="2C08D7AF" w14:textId="27743394" w:rsidR="0008694C" w:rsidRPr="00584E2D" w:rsidRDefault="0008694C" w:rsidP="0008694C">
      <w:pPr>
        <w:numPr>
          <w:ilvl w:val="0"/>
          <w:numId w:val="2"/>
        </w:numPr>
        <w:tabs>
          <w:tab w:val="clear" w:pos="360"/>
          <w:tab w:val="num" w:pos="1080"/>
        </w:tabs>
        <w:spacing w:after="0" w:line="240" w:lineRule="auto"/>
        <w:ind w:left="1080" w:hanging="360"/>
        <w:rPr>
          <w:rFonts w:ascii="Lucida Grande" w:hAnsi="Symbol" w:hint="eastAsia"/>
          <w:spacing w:val="-5"/>
          <w:sz w:val="20"/>
        </w:rPr>
      </w:pPr>
      <w:r>
        <w:rPr>
          <w:spacing w:val="-5"/>
          <w:sz w:val="20"/>
        </w:rPr>
        <w:t>Worked closely with copywriter and</w:t>
      </w:r>
      <w:r w:rsidR="00EF45AB">
        <w:rPr>
          <w:spacing w:val="-5"/>
          <w:sz w:val="20"/>
        </w:rPr>
        <w:t xml:space="preserve"> design team to develop best-in-</w:t>
      </w:r>
      <w:r>
        <w:rPr>
          <w:spacing w:val="-5"/>
          <w:sz w:val="20"/>
        </w:rPr>
        <w:t>class user experience and marketing creative</w:t>
      </w:r>
      <w:r w:rsidR="0042692E">
        <w:rPr>
          <w:spacing w:val="-5"/>
          <w:sz w:val="20"/>
        </w:rPr>
        <w:t>s</w:t>
      </w:r>
    </w:p>
    <w:p w14:paraId="278810F8" w14:textId="29FFB7E9" w:rsidR="008501AB" w:rsidRDefault="008501AB" w:rsidP="0008694C">
      <w:pPr>
        <w:numPr>
          <w:ilvl w:val="0"/>
          <w:numId w:val="2"/>
        </w:numPr>
        <w:tabs>
          <w:tab w:val="clear" w:pos="360"/>
          <w:tab w:val="num" w:pos="1080"/>
        </w:tabs>
        <w:spacing w:after="0" w:line="240" w:lineRule="auto"/>
        <w:ind w:left="1080" w:hanging="360"/>
        <w:rPr>
          <w:rFonts w:asciiTheme="majorHAnsi" w:hAnsiTheme="majorHAnsi"/>
          <w:spacing w:val="-5"/>
          <w:sz w:val="20"/>
        </w:rPr>
      </w:pPr>
      <w:bookmarkStart w:id="1" w:name="_GoBack"/>
      <w:bookmarkEnd w:id="1"/>
      <w:r>
        <w:rPr>
          <w:rFonts w:asciiTheme="majorHAnsi" w:hAnsiTheme="majorHAnsi"/>
          <w:spacing w:val="-5"/>
          <w:sz w:val="20"/>
        </w:rPr>
        <w:t>Managed lead generation strategy and lead management for publisher sales team</w:t>
      </w:r>
    </w:p>
    <w:p w14:paraId="42E442B2" w14:textId="77777777" w:rsidR="0008694C" w:rsidRDefault="0008694C" w:rsidP="0008694C">
      <w:pPr>
        <w:numPr>
          <w:ilvl w:val="0"/>
          <w:numId w:val="2"/>
        </w:numPr>
        <w:tabs>
          <w:tab w:val="clear" w:pos="360"/>
          <w:tab w:val="num" w:pos="1080"/>
        </w:tabs>
        <w:spacing w:after="0" w:line="240" w:lineRule="auto"/>
        <w:ind w:left="1080" w:hanging="360"/>
        <w:rPr>
          <w:rFonts w:asciiTheme="majorHAnsi" w:hAnsiTheme="majorHAnsi"/>
          <w:spacing w:val="-5"/>
          <w:sz w:val="20"/>
        </w:rPr>
      </w:pPr>
      <w:r>
        <w:rPr>
          <w:rFonts w:asciiTheme="majorHAnsi" w:hAnsiTheme="majorHAnsi"/>
          <w:spacing w:val="-5"/>
          <w:sz w:val="20"/>
        </w:rPr>
        <w:t>Organized tradeshow presence and produce trade show marketing collaterals</w:t>
      </w:r>
    </w:p>
    <w:p w14:paraId="0437B04B" w14:textId="77777777" w:rsidR="00DA4958" w:rsidRPr="002109A8" w:rsidRDefault="00DA4958" w:rsidP="00DA4958">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color w:val="auto"/>
          <w:spacing w:val="-5"/>
          <w:sz w:val="20"/>
        </w:rPr>
        <w:t>Established relationships with lenders and brokers to build</w:t>
      </w:r>
      <w:r w:rsidRPr="002109A8">
        <w:rPr>
          <w:color w:val="auto"/>
          <w:spacing w:val="-5"/>
          <w:sz w:val="20"/>
        </w:rPr>
        <w:t xml:space="preserve"> out new lead generation verticals (automotive and personal lending industries) </w:t>
      </w:r>
    </w:p>
    <w:p w14:paraId="439347D6" w14:textId="6A356516" w:rsidR="00DA4958" w:rsidRPr="00DA4958" w:rsidRDefault="00DA4958" w:rsidP="00DA4958">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sidRPr="002109A8">
        <w:rPr>
          <w:color w:val="auto"/>
          <w:spacing w:val="-5"/>
          <w:sz w:val="20"/>
        </w:rPr>
        <w:t>Managed rela</w:t>
      </w:r>
      <w:r>
        <w:rPr>
          <w:color w:val="auto"/>
          <w:spacing w:val="-5"/>
          <w:sz w:val="20"/>
        </w:rPr>
        <w:t xml:space="preserve">tionships with advertising account </w:t>
      </w:r>
      <w:r w:rsidRPr="002109A8">
        <w:rPr>
          <w:color w:val="auto"/>
          <w:spacing w:val="-5"/>
          <w:sz w:val="20"/>
        </w:rPr>
        <w:t>reps and explored opportunities for proprietary and 3</w:t>
      </w:r>
      <w:r w:rsidRPr="002109A8">
        <w:rPr>
          <w:color w:val="auto"/>
          <w:spacing w:val="-5"/>
          <w:sz w:val="20"/>
          <w:vertAlign w:val="superscript"/>
        </w:rPr>
        <w:t>rd</w:t>
      </w:r>
      <w:r w:rsidRPr="002109A8">
        <w:rPr>
          <w:color w:val="auto"/>
          <w:spacing w:val="-5"/>
          <w:sz w:val="20"/>
        </w:rPr>
        <w:t xml:space="preserve"> party media</w:t>
      </w:r>
    </w:p>
    <w:p w14:paraId="2F14F647" w14:textId="480F5AA4" w:rsidR="00DA4958" w:rsidRPr="00DA4958" w:rsidRDefault="00DA4958" w:rsidP="00DA4958">
      <w:pPr>
        <w:spacing w:after="0" w:line="240" w:lineRule="auto"/>
        <w:ind w:left="720"/>
        <w:rPr>
          <w:rFonts w:ascii="Calibri Bold Italic" w:hAnsi="Calibri Bold Italic"/>
          <w:color w:val="auto"/>
          <w:spacing w:val="-5"/>
          <w:sz w:val="18"/>
        </w:rPr>
      </w:pPr>
      <w:r>
        <w:rPr>
          <w:rFonts w:ascii="Calibri Bold Italic" w:hAnsi="Calibri Bold Italic"/>
          <w:color w:val="auto"/>
          <w:spacing w:val="-5"/>
          <w:sz w:val="18"/>
        </w:rPr>
        <w:t>Digital Campaign Management (20</w:t>
      </w:r>
      <w:r w:rsidRPr="00DA4958">
        <w:rPr>
          <w:rFonts w:ascii="Calibri Bold Italic" w:hAnsi="Calibri Bold Italic"/>
          <w:color w:val="auto"/>
          <w:spacing w:val="-5"/>
          <w:sz w:val="18"/>
        </w:rPr>
        <w:t>%)</w:t>
      </w:r>
    </w:p>
    <w:p w14:paraId="49DF7DE1" w14:textId="77777777" w:rsidR="0008694C" w:rsidRPr="00584E2D" w:rsidRDefault="0008694C" w:rsidP="0008694C">
      <w:pPr>
        <w:numPr>
          <w:ilvl w:val="0"/>
          <w:numId w:val="2"/>
        </w:numPr>
        <w:tabs>
          <w:tab w:val="clear" w:pos="360"/>
          <w:tab w:val="num" w:pos="1080"/>
        </w:tabs>
        <w:spacing w:after="0" w:line="240" w:lineRule="auto"/>
        <w:ind w:left="1080" w:hanging="360"/>
        <w:rPr>
          <w:rFonts w:ascii="Lucida Grande" w:hAnsi="Symbol" w:hint="eastAsia"/>
          <w:spacing w:val="-5"/>
          <w:sz w:val="20"/>
        </w:rPr>
      </w:pPr>
      <w:r>
        <w:rPr>
          <w:spacing w:val="-5"/>
          <w:sz w:val="20"/>
        </w:rPr>
        <w:t>Tested/Managed paid media campaigns including Adwords and Facebook for in-house marketing offers</w:t>
      </w:r>
    </w:p>
    <w:p w14:paraId="66D38F05" w14:textId="77777777" w:rsidR="0008694C" w:rsidRPr="00EE6635" w:rsidRDefault="0008694C" w:rsidP="0008694C">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color w:val="auto"/>
          <w:spacing w:val="-5"/>
          <w:sz w:val="20"/>
        </w:rPr>
        <w:t>Reviewed campaign analytics and managed media and creative enhancements</w:t>
      </w:r>
    </w:p>
    <w:p w14:paraId="4FB16A8E" w14:textId="2DA969E2" w:rsidR="000A2458" w:rsidRDefault="000A2458" w:rsidP="00336A68">
      <w:pPr>
        <w:spacing w:after="0" w:line="240" w:lineRule="auto"/>
        <w:ind w:left="720"/>
        <w:rPr>
          <w:rFonts w:ascii="Calibri Bold Italic" w:hAnsi="Calibri Bold Italic"/>
          <w:color w:val="auto"/>
          <w:spacing w:val="-5"/>
          <w:sz w:val="18"/>
        </w:rPr>
      </w:pPr>
      <w:r w:rsidRPr="002109A8">
        <w:rPr>
          <w:rFonts w:ascii="Calibri Bold Italic" w:hAnsi="Calibri Bold Italic"/>
          <w:color w:val="auto"/>
          <w:spacing w:val="-5"/>
          <w:sz w:val="18"/>
        </w:rPr>
        <w:t xml:space="preserve">Highlights: </w:t>
      </w:r>
      <w:r w:rsidR="00A2775E">
        <w:rPr>
          <w:rFonts w:ascii="Calibri Bold Italic" w:hAnsi="Calibri Bold Italic"/>
          <w:color w:val="auto"/>
          <w:spacing w:val="-5"/>
          <w:sz w:val="18"/>
        </w:rPr>
        <w:t xml:space="preserve"> </w:t>
      </w:r>
      <w:r w:rsidRPr="002109A8">
        <w:rPr>
          <w:rFonts w:ascii="Calibri Bold Italic" w:hAnsi="Calibri Bold Italic"/>
          <w:color w:val="auto"/>
          <w:spacing w:val="-5"/>
          <w:sz w:val="18"/>
        </w:rPr>
        <w:t xml:space="preserve">Promoted to team lead </w:t>
      </w:r>
      <w:r w:rsidR="005F4672" w:rsidRPr="002109A8">
        <w:rPr>
          <w:rFonts w:ascii="Calibri Bold Italic" w:hAnsi="Calibri Bold Italic"/>
          <w:color w:val="auto"/>
          <w:spacing w:val="-5"/>
          <w:sz w:val="18"/>
        </w:rPr>
        <w:t>with</w:t>
      </w:r>
      <w:r w:rsidRPr="002109A8">
        <w:rPr>
          <w:rFonts w:ascii="Calibri Bold Italic" w:hAnsi="Calibri Bold Italic"/>
          <w:color w:val="auto"/>
          <w:spacing w:val="-5"/>
          <w:sz w:val="18"/>
        </w:rPr>
        <w:t>in 6 months.</w:t>
      </w:r>
    </w:p>
    <w:p w14:paraId="47CD90C9" w14:textId="77777777" w:rsidR="0008694C" w:rsidRDefault="0008694C" w:rsidP="0008694C">
      <w:pPr>
        <w:spacing w:after="0" w:line="240" w:lineRule="auto"/>
        <w:rPr>
          <w:rFonts w:ascii="Calibri Bold Italic" w:hAnsi="Calibri Bold Italic"/>
          <w:color w:val="auto"/>
          <w:spacing w:val="-5"/>
          <w:sz w:val="18"/>
        </w:rPr>
      </w:pPr>
    </w:p>
    <w:p w14:paraId="6E4D11B8" w14:textId="6CD1D0D8" w:rsidR="0008694C" w:rsidRDefault="00A71A2C" w:rsidP="0008694C">
      <w:pPr>
        <w:pStyle w:val="CompanyName"/>
        <w:rPr>
          <w:rFonts w:ascii="Calibri" w:hAnsi="Calibri"/>
          <w:color w:val="auto"/>
        </w:rPr>
      </w:pPr>
      <w:r>
        <w:rPr>
          <w:rFonts w:ascii="Calibri" w:hAnsi="Calibri"/>
          <w:b/>
          <w:color w:val="auto"/>
        </w:rPr>
        <w:t xml:space="preserve">Sales and </w:t>
      </w:r>
      <w:r w:rsidR="0008694C">
        <w:rPr>
          <w:rFonts w:ascii="Calibri" w:hAnsi="Calibri"/>
          <w:b/>
          <w:color w:val="auto"/>
        </w:rPr>
        <w:t xml:space="preserve">Marketing </w:t>
      </w:r>
      <w:r>
        <w:rPr>
          <w:rFonts w:ascii="Calibri" w:hAnsi="Calibri"/>
          <w:b/>
          <w:color w:val="auto"/>
        </w:rPr>
        <w:t>Associate</w:t>
      </w:r>
      <w:r w:rsidR="00EE6635">
        <w:rPr>
          <w:rFonts w:ascii="Calibri" w:hAnsi="Calibri"/>
          <w:color w:val="auto"/>
        </w:rPr>
        <w:t xml:space="preserve">, </w:t>
      </w:r>
      <w:proofErr w:type="spellStart"/>
      <w:r>
        <w:rPr>
          <w:rFonts w:ascii="Calibri" w:hAnsi="Calibri"/>
          <w:color w:val="auto"/>
        </w:rPr>
        <w:t>Oxeo</w:t>
      </w:r>
      <w:proofErr w:type="spellEnd"/>
      <w:r>
        <w:rPr>
          <w:rFonts w:ascii="Calibri" w:hAnsi="Calibri"/>
          <w:color w:val="auto"/>
        </w:rPr>
        <w:t xml:space="preserve"> Hosting, Brooklyn, </w:t>
      </w:r>
      <w:r w:rsidR="00EE6635">
        <w:rPr>
          <w:rFonts w:ascii="Calibri" w:hAnsi="Calibri"/>
          <w:color w:val="auto"/>
        </w:rPr>
        <w:t>NY, 200</w:t>
      </w:r>
      <w:r w:rsidR="00EF45AB">
        <w:rPr>
          <w:rFonts w:ascii="Calibri" w:hAnsi="Calibri"/>
          <w:color w:val="auto"/>
        </w:rPr>
        <w:t>2-2005</w:t>
      </w:r>
    </w:p>
    <w:p w14:paraId="0D06231B" w14:textId="72B7D96B" w:rsidR="00EE6635" w:rsidRPr="00EE6635" w:rsidRDefault="00DA4958" w:rsidP="00EE6635">
      <w:pPr>
        <w:spacing w:after="0" w:line="240" w:lineRule="auto"/>
        <w:ind w:left="1080"/>
        <w:rPr>
          <w:rFonts w:ascii="Lucida Grande" w:hAnsi="Symbol" w:hint="eastAsia"/>
          <w:color w:val="auto"/>
          <w:spacing w:val="-5"/>
          <w:sz w:val="20"/>
        </w:rPr>
      </w:pPr>
      <w:proofErr w:type="spellStart"/>
      <w:r>
        <w:rPr>
          <w:i/>
          <w:color w:val="auto"/>
          <w:spacing w:val="-5"/>
          <w:sz w:val="20"/>
        </w:rPr>
        <w:t>Oxeo</w:t>
      </w:r>
      <w:proofErr w:type="spellEnd"/>
      <w:r>
        <w:rPr>
          <w:i/>
          <w:color w:val="auto"/>
          <w:spacing w:val="-5"/>
          <w:sz w:val="20"/>
        </w:rPr>
        <w:t xml:space="preserve"> Hosting is a</w:t>
      </w:r>
      <w:r w:rsidR="00EE6635" w:rsidRPr="00EE6635">
        <w:rPr>
          <w:i/>
          <w:color w:val="auto"/>
          <w:spacing w:val="-5"/>
          <w:sz w:val="20"/>
        </w:rPr>
        <w:t xml:space="preserve"> niche managed hosting service for bandwidth intensive publishers</w:t>
      </w:r>
    </w:p>
    <w:p w14:paraId="4E25AF7B" w14:textId="77777777" w:rsidR="00EE6635" w:rsidRPr="00EE6635" w:rsidRDefault="00EE6635" w:rsidP="00EE6635">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rFonts w:asciiTheme="majorHAnsi" w:hAnsiTheme="majorHAnsi"/>
          <w:spacing w:val="-5"/>
          <w:sz w:val="20"/>
        </w:rPr>
        <w:t xml:space="preserve">Handled incoming sales requests and advised prospects on service options </w:t>
      </w:r>
    </w:p>
    <w:p w14:paraId="798649AF" w14:textId="16C9E4D1" w:rsidR="00EE6635" w:rsidRPr="00EE6635" w:rsidRDefault="00EE6635" w:rsidP="00EE6635">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rFonts w:asciiTheme="majorHAnsi" w:hAnsiTheme="majorHAnsi"/>
          <w:spacing w:val="-5"/>
          <w:sz w:val="20"/>
        </w:rPr>
        <w:t>Established relationships with webmaster community influencers to generate goodwill and publicity</w:t>
      </w:r>
    </w:p>
    <w:p w14:paraId="2FC5B783" w14:textId="77777777" w:rsidR="00EE6635" w:rsidRPr="00EE6635" w:rsidRDefault="00EE6635" w:rsidP="00EE6635">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rFonts w:asciiTheme="majorHAnsi" w:hAnsiTheme="majorHAnsi"/>
          <w:spacing w:val="-5"/>
          <w:sz w:val="20"/>
        </w:rPr>
        <w:t>Managed paid marketing campaigns via direct placements and search engine marketing</w:t>
      </w:r>
    </w:p>
    <w:p w14:paraId="4F1DD6A9" w14:textId="77777777" w:rsidR="00EE6635" w:rsidRPr="00EE6635" w:rsidRDefault="00EE6635" w:rsidP="00EE6635">
      <w:pPr>
        <w:numPr>
          <w:ilvl w:val="0"/>
          <w:numId w:val="2"/>
        </w:numPr>
        <w:tabs>
          <w:tab w:val="clear" w:pos="360"/>
          <w:tab w:val="num" w:pos="1080"/>
        </w:tabs>
        <w:spacing w:after="0" w:line="240" w:lineRule="auto"/>
        <w:ind w:left="1080" w:hanging="360"/>
        <w:rPr>
          <w:rFonts w:ascii="Lucida Grande" w:hAnsi="Symbol" w:hint="eastAsia"/>
          <w:color w:val="auto"/>
          <w:spacing w:val="-5"/>
          <w:sz w:val="20"/>
        </w:rPr>
      </w:pPr>
      <w:r>
        <w:rPr>
          <w:rFonts w:asciiTheme="majorHAnsi" w:hAnsiTheme="majorHAnsi"/>
          <w:spacing w:val="-5"/>
          <w:sz w:val="20"/>
        </w:rPr>
        <w:t>Handled billing customer service requests and served as liaison for technical support requests in crisis situations</w:t>
      </w:r>
    </w:p>
    <w:p w14:paraId="72B61E95" w14:textId="77777777" w:rsidR="000A2458" w:rsidRPr="002109A8" w:rsidRDefault="000A2458">
      <w:pPr>
        <w:spacing w:after="0" w:line="120" w:lineRule="auto"/>
        <w:rPr>
          <w:color w:val="auto"/>
          <w:sz w:val="20"/>
        </w:rPr>
      </w:pPr>
    </w:p>
    <w:p w14:paraId="4FC02354" w14:textId="77777777" w:rsidR="00FC103B" w:rsidRPr="002109A8" w:rsidRDefault="008501AB" w:rsidP="00FC103B">
      <w:pPr>
        <w:spacing w:after="0" w:line="240" w:lineRule="auto"/>
        <w:rPr>
          <w:rFonts w:cs="Calibri"/>
          <w:color w:val="auto"/>
          <w:sz w:val="20"/>
          <w:szCs w:val="20"/>
        </w:rPr>
      </w:pPr>
      <w:r>
        <w:rPr>
          <w:rFonts w:cs="Calibri"/>
          <w:color w:val="auto"/>
          <w:sz w:val="20"/>
          <w:szCs w:val="20"/>
        </w:rPr>
        <w:pict w14:anchorId="780F568C">
          <v:rect id="_x0000_i1028" style="width:0;height:1.5pt" o:hralign="center" o:hrstd="t" o:hr="t" fillcolor="gray" stroked="f"/>
        </w:pict>
      </w:r>
    </w:p>
    <w:p w14:paraId="19182842" w14:textId="77777777" w:rsidR="000A2458" w:rsidRPr="002109A8" w:rsidRDefault="000A2458">
      <w:pPr>
        <w:spacing w:after="0" w:line="240" w:lineRule="auto"/>
        <w:rPr>
          <w:rFonts w:ascii="Calibri Bold" w:hAnsi="Calibri Bold"/>
          <w:color w:val="auto"/>
          <w:sz w:val="20"/>
        </w:rPr>
      </w:pPr>
      <w:r w:rsidRPr="002109A8">
        <w:rPr>
          <w:rFonts w:ascii="Calibri Bold" w:hAnsi="Calibri Bold"/>
          <w:color w:val="auto"/>
          <w:sz w:val="20"/>
        </w:rPr>
        <w:t>EDUCATION</w:t>
      </w:r>
    </w:p>
    <w:p w14:paraId="4ECD1E2E" w14:textId="77777777" w:rsidR="000A2458" w:rsidRPr="002109A8" w:rsidRDefault="000A2458">
      <w:pPr>
        <w:spacing w:after="0" w:line="120" w:lineRule="auto"/>
        <w:rPr>
          <w:rFonts w:ascii="Calibri Bold" w:hAnsi="Calibri Bold"/>
          <w:color w:val="auto"/>
          <w:sz w:val="20"/>
        </w:rPr>
      </w:pPr>
    </w:p>
    <w:p w14:paraId="2E0B9903" w14:textId="77777777" w:rsidR="000A2458" w:rsidRPr="002109A8" w:rsidRDefault="00E448B4">
      <w:pPr>
        <w:pStyle w:val="Heading31"/>
        <w:tabs>
          <w:tab w:val="left" w:pos="2520"/>
        </w:tabs>
        <w:spacing w:before="0" w:after="0" w:line="240" w:lineRule="auto"/>
        <w:rPr>
          <w:rFonts w:ascii="Calibri" w:hAnsi="Calibri"/>
          <w:color w:val="auto"/>
          <w:sz w:val="20"/>
        </w:rPr>
      </w:pPr>
      <w:r w:rsidRPr="002109A8">
        <w:rPr>
          <w:rFonts w:ascii="Calibri Bold" w:hAnsi="Calibri Bold"/>
          <w:color w:val="auto"/>
          <w:sz w:val="20"/>
        </w:rPr>
        <w:t>BBA in Marketing</w:t>
      </w:r>
      <w:r w:rsidR="000A2458" w:rsidRPr="002109A8">
        <w:rPr>
          <w:rFonts w:ascii="Calibri" w:hAnsi="Calibri"/>
          <w:color w:val="auto"/>
          <w:sz w:val="20"/>
        </w:rPr>
        <w:t>, 1999-2004</w:t>
      </w:r>
    </w:p>
    <w:p w14:paraId="7A9EB310" w14:textId="46D13E45" w:rsidR="005C180D" w:rsidRPr="005C180D" w:rsidRDefault="008501AB" w:rsidP="005C180D">
      <w:pPr>
        <w:spacing w:after="0" w:line="240" w:lineRule="auto"/>
        <w:rPr>
          <w:color w:val="auto"/>
        </w:rPr>
      </w:pPr>
      <w:hyperlink r:id="rId11" w:history="1">
        <w:r w:rsidR="005C180D">
          <w:rPr>
            <w:color w:val="auto"/>
            <w:sz w:val="20"/>
          </w:rPr>
          <w:t>Baruch College, C</w:t>
        </w:r>
        <w:r w:rsidR="003A18D5">
          <w:rPr>
            <w:color w:val="auto"/>
            <w:sz w:val="20"/>
          </w:rPr>
          <w:t xml:space="preserve">ity </w:t>
        </w:r>
        <w:r w:rsidR="005C180D">
          <w:rPr>
            <w:color w:val="auto"/>
            <w:sz w:val="20"/>
          </w:rPr>
          <w:t>U</w:t>
        </w:r>
        <w:r w:rsidR="00937B6E">
          <w:rPr>
            <w:color w:val="auto"/>
            <w:sz w:val="20"/>
          </w:rPr>
          <w:t xml:space="preserve">niversity of </w:t>
        </w:r>
        <w:r w:rsidR="005C180D">
          <w:rPr>
            <w:color w:val="auto"/>
            <w:sz w:val="20"/>
          </w:rPr>
          <w:t>N</w:t>
        </w:r>
        <w:r w:rsidR="00937B6E">
          <w:rPr>
            <w:color w:val="auto"/>
            <w:sz w:val="20"/>
          </w:rPr>
          <w:t xml:space="preserve">ew </w:t>
        </w:r>
        <w:r w:rsidR="005C180D">
          <w:rPr>
            <w:color w:val="auto"/>
            <w:sz w:val="20"/>
          </w:rPr>
          <w:t>Y</w:t>
        </w:r>
      </w:hyperlink>
      <w:r w:rsidR="00937B6E">
        <w:rPr>
          <w:color w:val="auto"/>
          <w:sz w:val="20"/>
        </w:rPr>
        <w:t>ork</w:t>
      </w:r>
    </w:p>
    <w:p w14:paraId="7A68D1FC" w14:textId="77777777" w:rsidR="00FC103B" w:rsidRPr="002109A8" w:rsidRDefault="008501AB" w:rsidP="00FC103B">
      <w:pPr>
        <w:spacing w:after="0" w:line="240" w:lineRule="auto"/>
        <w:rPr>
          <w:rFonts w:cs="Calibri"/>
          <w:color w:val="auto"/>
          <w:sz w:val="20"/>
          <w:szCs w:val="20"/>
        </w:rPr>
      </w:pPr>
      <w:r>
        <w:rPr>
          <w:rFonts w:cs="Calibri"/>
          <w:color w:val="auto"/>
          <w:sz w:val="20"/>
          <w:szCs w:val="20"/>
        </w:rPr>
        <w:pict w14:anchorId="7F782B45">
          <v:rect id="_x0000_i1029" style="width:0;height:1.5pt" o:hralign="center" o:hrstd="t" o:hr="t" fillcolor="gray" stroked="f"/>
        </w:pict>
      </w:r>
    </w:p>
    <w:p w14:paraId="224C97F3" w14:textId="77777777" w:rsidR="000A2458" w:rsidRPr="002109A8" w:rsidRDefault="000A2458">
      <w:pPr>
        <w:spacing w:after="0" w:line="240" w:lineRule="auto"/>
        <w:rPr>
          <w:rFonts w:ascii="Calibri Bold" w:hAnsi="Calibri Bold"/>
          <w:color w:val="auto"/>
          <w:sz w:val="20"/>
        </w:rPr>
      </w:pPr>
      <w:r w:rsidRPr="002109A8">
        <w:rPr>
          <w:rFonts w:ascii="Calibri Bold" w:hAnsi="Calibri Bold"/>
          <w:color w:val="auto"/>
          <w:sz w:val="20"/>
        </w:rPr>
        <w:t>OTHER</w:t>
      </w:r>
    </w:p>
    <w:p w14:paraId="6F6E123A" w14:textId="77777777" w:rsidR="000A2458" w:rsidRPr="002109A8" w:rsidRDefault="000A2458">
      <w:pPr>
        <w:spacing w:after="0" w:line="120" w:lineRule="auto"/>
        <w:rPr>
          <w:color w:val="auto"/>
          <w:sz w:val="20"/>
        </w:rPr>
      </w:pPr>
    </w:p>
    <w:p w14:paraId="7AE3B1D9" w14:textId="77777777" w:rsidR="00587F78" w:rsidRDefault="000A2458" w:rsidP="009473D9">
      <w:pPr>
        <w:spacing w:after="0" w:line="240" w:lineRule="auto"/>
        <w:rPr>
          <w:color w:val="auto"/>
          <w:sz w:val="20"/>
        </w:rPr>
      </w:pPr>
      <w:r w:rsidRPr="002109A8">
        <w:rPr>
          <w:color w:val="auto"/>
          <w:sz w:val="20"/>
        </w:rPr>
        <w:t>Languages: English, Russian</w:t>
      </w:r>
    </w:p>
    <w:p w14:paraId="5656FC62" w14:textId="5E3C1DE2" w:rsidR="008962BE" w:rsidRPr="009473D9" w:rsidRDefault="000D23EE" w:rsidP="009473D9">
      <w:pPr>
        <w:spacing w:after="0" w:line="240" w:lineRule="auto"/>
        <w:rPr>
          <w:color w:val="auto"/>
          <w:sz w:val="20"/>
        </w:rPr>
      </w:pPr>
      <w:r w:rsidRPr="002109A8">
        <w:rPr>
          <w:color w:val="auto"/>
          <w:sz w:val="20"/>
        </w:rPr>
        <w:t>Sat on board of Russian Chai</w:t>
      </w:r>
      <w:r w:rsidR="000A2458" w:rsidRPr="002109A8">
        <w:rPr>
          <w:color w:val="auto"/>
          <w:sz w:val="20"/>
        </w:rPr>
        <w:t xml:space="preserve"> Committee (UJA) (2011-2012</w:t>
      </w:r>
      <w:r w:rsidRPr="002109A8">
        <w:rPr>
          <w:color w:val="auto"/>
          <w:sz w:val="20"/>
        </w:rPr>
        <w:t>)</w:t>
      </w:r>
    </w:p>
    <w:sectPr w:rsidR="008962BE" w:rsidRPr="009473D9" w:rsidSect="009F1990">
      <w:footerReference w:type="even" r:id="rId12"/>
      <w:footerReference w:type="default" r:id="rId13"/>
      <w:pgSz w:w="12240" w:h="15840"/>
      <w:pgMar w:top="425" w:right="794" w:bottom="170" w:left="992" w:header="284" w:footer="5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D999C" w14:textId="77777777" w:rsidR="008501AB" w:rsidRDefault="008501AB">
      <w:pPr>
        <w:spacing w:after="0" w:line="240" w:lineRule="auto"/>
      </w:pPr>
      <w:r>
        <w:separator/>
      </w:r>
    </w:p>
  </w:endnote>
  <w:endnote w:type="continuationSeparator" w:id="0">
    <w:p w14:paraId="509F84EE" w14:textId="77777777" w:rsidR="008501AB" w:rsidRDefault="0085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alibri Bold Italic">
    <w:panose1 w:val="020F07020304040A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Bold">
    <w:panose1 w:val="020F0702030404030204"/>
    <w:charset w:val="00"/>
    <w:family w:val="auto"/>
    <w:pitch w:val="variable"/>
    <w:sig w:usb0="00000003" w:usb1="00000000" w:usb2="00000000" w:usb3="00000000" w:csb0="00000001" w:csb1="00000000"/>
  </w:font>
  <w:font w:name="Calibri Italic">
    <w:panose1 w:val="020F05020202040A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76905" w14:textId="77777777" w:rsidR="008501AB" w:rsidRDefault="008501AB">
    <w:pPr>
      <w:pStyle w:val="Footer1"/>
      <w:jc w:val="right"/>
      <w:rPr>
        <w:rFonts w:ascii="Times New Roman" w:eastAsia="Times New Roman" w:hAnsi="Times New Roman"/>
        <w:color w:val="auto"/>
        <w:sz w:val="20"/>
        <w:lang w:eastAsia="en-US"/>
      </w:rPr>
    </w:pPr>
    <w:r>
      <w:t xml:space="preserve">Page </w:t>
    </w:r>
    <w:r>
      <w:fldChar w:fldCharType="begin"/>
    </w:r>
    <w:r>
      <w:instrText xml:space="preserve"> PAGE </w:instrText>
    </w:r>
    <w:r>
      <w:fldChar w:fldCharType="separate"/>
    </w:r>
    <w:r w:rsidR="003E5E9A">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53248" w14:textId="77777777" w:rsidR="008501AB" w:rsidRDefault="008501AB">
    <w:pPr>
      <w:pStyle w:val="Footer1"/>
      <w:jc w:val="right"/>
      <w:rPr>
        <w:rFonts w:ascii="Times New Roman" w:eastAsia="Times New Roman" w:hAnsi="Times New Roman"/>
        <w:color w:val="auto"/>
        <w:sz w:val="20"/>
        <w:lang w:eastAsia="en-US"/>
      </w:rPr>
    </w:pPr>
    <w:r>
      <w:t xml:space="preserve">Page </w:t>
    </w:r>
    <w:r>
      <w:fldChar w:fldCharType="begin"/>
    </w:r>
    <w:r>
      <w:instrText xml:space="preserve"> PAGE </w:instrText>
    </w:r>
    <w:r>
      <w:fldChar w:fldCharType="separate"/>
    </w:r>
    <w:r w:rsidR="003E5E9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1045B" w14:textId="77777777" w:rsidR="008501AB" w:rsidRDefault="008501AB">
      <w:pPr>
        <w:spacing w:after="0" w:line="240" w:lineRule="auto"/>
      </w:pPr>
      <w:r>
        <w:separator/>
      </w:r>
    </w:p>
  </w:footnote>
  <w:footnote w:type="continuationSeparator" w:id="0">
    <w:p w14:paraId="17BA7D5E" w14:textId="77777777" w:rsidR="008501AB" w:rsidRDefault="008501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04F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106"/>
        </w:tabs>
        <w:ind w:left="106" w:firstLine="0"/>
      </w:pPr>
      <w:rPr>
        <w:rFonts w:hint="default"/>
        <w:position w:val="0"/>
      </w:rPr>
    </w:lvl>
    <w:lvl w:ilvl="1">
      <w:start w:val="1"/>
      <w:numFmt w:val="bullet"/>
      <w:lvlText w:val="-"/>
      <w:lvlJc w:val="left"/>
      <w:pPr>
        <w:tabs>
          <w:tab w:val="num" w:pos="106"/>
        </w:tabs>
        <w:ind w:left="106" w:firstLine="720"/>
      </w:pPr>
      <w:rPr>
        <w:rFonts w:hint="default"/>
        <w:position w:val="0"/>
      </w:rPr>
    </w:lvl>
    <w:lvl w:ilvl="2">
      <w:start w:val="1"/>
      <w:numFmt w:val="bullet"/>
      <w:lvlText w:val="-"/>
      <w:lvlJc w:val="left"/>
      <w:pPr>
        <w:tabs>
          <w:tab w:val="num" w:pos="106"/>
        </w:tabs>
        <w:ind w:left="106" w:firstLine="1440"/>
      </w:pPr>
      <w:rPr>
        <w:rFonts w:hint="default"/>
        <w:position w:val="0"/>
      </w:rPr>
    </w:lvl>
    <w:lvl w:ilvl="3">
      <w:start w:val="1"/>
      <w:numFmt w:val="bullet"/>
      <w:lvlText w:val="-"/>
      <w:lvlJc w:val="left"/>
      <w:pPr>
        <w:tabs>
          <w:tab w:val="num" w:pos="106"/>
        </w:tabs>
        <w:ind w:left="106" w:firstLine="2160"/>
      </w:pPr>
      <w:rPr>
        <w:rFonts w:hint="default"/>
        <w:position w:val="0"/>
      </w:rPr>
    </w:lvl>
    <w:lvl w:ilvl="4">
      <w:start w:val="1"/>
      <w:numFmt w:val="bullet"/>
      <w:lvlText w:val="-"/>
      <w:lvlJc w:val="left"/>
      <w:pPr>
        <w:tabs>
          <w:tab w:val="num" w:pos="106"/>
        </w:tabs>
        <w:ind w:left="106" w:firstLine="2880"/>
      </w:pPr>
      <w:rPr>
        <w:rFonts w:hint="default"/>
        <w:position w:val="0"/>
      </w:rPr>
    </w:lvl>
    <w:lvl w:ilvl="5">
      <w:start w:val="1"/>
      <w:numFmt w:val="bullet"/>
      <w:lvlText w:val="-"/>
      <w:lvlJc w:val="left"/>
      <w:pPr>
        <w:tabs>
          <w:tab w:val="num" w:pos="106"/>
        </w:tabs>
        <w:ind w:left="106" w:firstLine="3600"/>
      </w:pPr>
      <w:rPr>
        <w:rFonts w:hint="default"/>
        <w:position w:val="0"/>
      </w:rPr>
    </w:lvl>
    <w:lvl w:ilvl="6">
      <w:start w:val="1"/>
      <w:numFmt w:val="bullet"/>
      <w:lvlText w:val="-"/>
      <w:lvlJc w:val="left"/>
      <w:pPr>
        <w:tabs>
          <w:tab w:val="num" w:pos="106"/>
        </w:tabs>
        <w:ind w:left="106" w:firstLine="4320"/>
      </w:pPr>
      <w:rPr>
        <w:rFonts w:hint="default"/>
        <w:position w:val="0"/>
      </w:rPr>
    </w:lvl>
    <w:lvl w:ilvl="7">
      <w:start w:val="1"/>
      <w:numFmt w:val="bullet"/>
      <w:lvlText w:val="-"/>
      <w:lvlJc w:val="left"/>
      <w:pPr>
        <w:tabs>
          <w:tab w:val="num" w:pos="106"/>
        </w:tabs>
        <w:ind w:left="106" w:firstLine="5040"/>
      </w:pPr>
      <w:rPr>
        <w:rFonts w:hint="default"/>
        <w:position w:val="0"/>
      </w:rPr>
    </w:lvl>
    <w:lvl w:ilvl="8">
      <w:start w:val="1"/>
      <w:numFmt w:val="bullet"/>
      <w:lvlText w:val="-"/>
      <w:lvlJc w:val="left"/>
      <w:pPr>
        <w:tabs>
          <w:tab w:val="num" w:pos="106"/>
        </w:tabs>
        <w:ind w:left="106" w:firstLine="5760"/>
      </w:pPr>
      <w:rPr>
        <w:rFonts w:hint="default"/>
        <w:position w:val="0"/>
      </w:rPr>
    </w:lvl>
  </w:abstractNum>
  <w:abstractNum w:abstractNumId="2">
    <w:nsid w:val="00000002"/>
    <w:multiLevelType w:val="multilevel"/>
    <w:tmpl w:val="894EE874"/>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2"/>
      </w:rPr>
    </w:lvl>
  </w:abstractNum>
  <w:abstractNum w:abstractNumId="3">
    <w:nsid w:val="00000003"/>
    <w:multiLevelType w:val="multilevel"/>
    <w:tmpl w:val="894EE875"/>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2"/>
      </w:rPr>
    </w:lvl>
  </w:abstractNum>
  <w:abstractNum w:abstractNumId="4">
    <w:nsid w:val="1B8A3130"/>
    <w:multiLevelType w:val="hybridMultilevel"/>
    <w:tmpl w:val="184A1D96"/>
    <w:lvl w:ilvl="0" w:tplc="7132F9FE">
      <w:numFmt w:val="bullet"/>
      <w:lvlText w:val="-"/>
      <w:lvlJc w:val="left"/>
      <w:pPr>
        <w:ind w:left="1080" w:hanging="360"/>
      </w:pPr>
      <w:rPr>
        <w:rFonts w:ascii="Calibri Bold Italic" w:eastAsia="ヒラギノ角ゴ Pro W3" w:hAnsi="Calibri Bold Italic"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313DD"/>
    <w:multiLevelType w:val="hybridMultilevel"/>
    <w:tmpl w:val="83A021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1A5B7D"/>
    <w:multiLevelType w:val="hybridMultilevel"/>
    <w:tmpl w:val="A6A2062A"/>
    <w:lvl w:ilvl="0" w:tplc="721051A6">
      <w:start w:val="160"/>
      <w:numFmt w:val="bullet"/>
      <w:lvlText w:val="-"/>
      <w:lvlJc w:val="left"/>
      <w:pPr>
        <w:ind w:left="1080" w:hanging="360"/>
      </w:pPr>
      <w:rPr>
        <w:rFonts w:ascii="Calibri Bold Italic" w:eastAsia="ヒラギノ角ゴ Pro W3" w:hAnsi="Calibri Bold Italic"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A75296"/>
    <w:multiLevelType w:val="hybridMultilevel"/>
    <w:tmpl w:val="F45C2420"/>
    <w:lvl w:ilvl="0" w:tplc="1809000D">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Aria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Arial"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Arial"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B5"/>
    <w:rsid w:val="0000500A"/>
    <w:rsid w:val="00013173"/>
    <w:rsid w:val="0003289D"/>
    <w:rsid w:val="00046C04"/>
    <w:rsid w:val="000474A9"/>
    <w:rsid w:val="00054DE1"/>
    <w:rsid w:val="0005779F"/>
    <w:rsid w:val="00060837"/>
    <w:rsid w:val="00064BB5"/>
    <w:rsid w:val="0006533D"/>
    <w:rsid w:val="00071C77"/>
    <w:rsid w:val="00085224"/>
    <w:rsid w:val="0008694C"/>
    <w:rsid w:val="00095B25"/>
    <w:rsid w:val="000A2458"/>
    <w:rsid w:val="000B476B"/>
    <w:rsid w:val="000C43ED"/>
    <w:rsid w:val="000C73B5"/>
    <w:rsid w:val="000D23EE"/>
    <w:rsid w:val="000E2559"/>
    <w:rsid w:val="0010279D"/>
    <w:rsid w:val="0011319C"/>
    <w:rsid w:val="00113D61"/>
    <w:rsid w:val="001531DA"/>
    <w:rsid w:val="00156E04"/>
    <w:rsid w:val="00161AC2"/>
    <w:rsid w:val="001636E3"/>
    <w:rsid w:val="001647BD"/>
    <w:rsid w:val="0016537C"/>
    <w:rsid w:val="001667F9"/>
    <w:rsid w:val="00184A57"/>
    <w:rsid w:val="00190E7A"/>
    <w:rsid w:val="0019112B"/>
    <w:rsid w:val="001944C4"/>
    <w:rsid w:val="001A710D"/>
    <w:rsid w:val="001B69A4"/>
    <w:rsid w:val="001C2CD0"/>
    <w:rsid w:val="001D2818"/>
    <w:rsid w:val="001D6C5B"/>
    <w:rsid w:val="001E778E"/>
    <w:rsid w:val="00202106"/>
    <w:rsid w:val="00204459"/>
    <w:rsid w:val="002109A8"/>
    <w:rsid w:val="0021231B"/>
    <w:rsid w:val="00217B15"/>
    <w:rsid w:val="00232043"/>
    <w:rsid w:val="00233BF0"/>
    <w:rsid w:val="0025281F"/>
    <w:rsid w:val="0026341C"/>
    <w:rsid w:val="00270957"/>
    <w:rsid w:val="0028519E"/>
    <w:rsid w:val="002942D4"/>
    <w:rsid w:val="002955A9"/>
    <w:rsid w:val="002A1C82"/>
    <w:rsid w:val="002C123F"/>
    <w:rsid w:val="002C1BD4"/>
    <w:rsid w:val="002C7D02"/>
    <w:rsid w:val="002D46C2"/>
    <w:rsid w:val="002E7501"/>
    <w:rsid w:val="00301869"/>
    <w:rsid w:val="00303260"/>
    <w:rsid w:val="00316D36"/>
    <w:rsid w:val="003200F1"/>
    <w:rsid w:val="00324303"/>
    <w:rsid w:val="00327168"/>
    <w:rsid w:val="00336A68"/>
    <w:rsid w:val="0034066C"/>
    <w:rsid w:val="0034234A"/>
    <w:rsid w:val="0035075C"/>
    <w:rsid w:val="00351813"/>
    <w:rsid w:val="00353B1F"/>
    <w:rsid w:val="00354B3C"/>
    <w:rsid w:val="0035722A"/>
    <w:rsid w:val="00357870"/>
    <w:rsid w:val="003A158C"/>
    <w:rsid w:val="003A18D5"/>
    <w:rsid w:val="003A3187"/>
    <w:rsid w:val="003A39B5"/>
    <w:rsid w:val="003A62A4"/>
    <w:rsid w:val="003B5592"/>
    <w:rsid w:val="003C4022"/>
    <w:rsid w:val="003C633E"/>
    <w:rsid w:val="003D5AB8"/>
    <w:rsid w:val="003D6370"/>
    <w:rsid w:val="003E5E9A"/>
    <w:rsid w:val="00414F16"/>
    <w:rsid w:val="00416145"/>
    <w:rsid w:val="00424BC9"/>
    <w:rsid w:val="0042692E"/>
    <w:rsid w:val="00451D2A"/>
    <w:rsid w:val="00453419"/>
    <w:rsid w:val="004538F6"/>
    <w:rsid w:val="0046476F"/>
    <w:rsid w:val="0048566C"/>
    <w:rsid w:val="004C22AD"/>
    <w:rsid w:val="004C509B"/>
    <w:rsid w:val="004D30BF"/>
    <w:rsid w:val="004D65E1"/>
    <w:rsid w:val="004F32C9"/>
    <w:rsid w:val="0050164A"/>
    <w:rsid w:val="00505875"/>
    <w:rsid w:val="00513EF3"/>
    <w:rsid w:val="00535F46"/>
    <w:rsid w:val="00554D69"/>
    <w:rsid w:val="00555DE2"/>
    <w:rsid w:val="005615A0"/>
    <w:rsid w:val="00583E74"/>
    <w:rsid w:val="00585192"/>
    <w:rsid w:val="00587F78"/>
    <w:rsid w:val="005A4320"/>
    <w:rsid w:val="005A696F"/>
    <w:rsid w:val="005A6B67"/>
    <w:rsid w:val="005B2B4F"/>
    <w:rsid w:val="005B4099"/>
    <w:rsid w:val="005C1703"/>
    <w:rsid w:val="005C180D"/>
    <w:rsid w:val="005C2282"/>
    <w:rsid w:val="005C35D5"/>
    <w:rsid w:val="005D1FA1"/>
    <w:rsid w:val="005D554A"/>
    <w:rsid w:val="005F0CF4"/>
    <w:rsid w:val="005F4672"/>
    <w:rsid w:val="005F56F3"/>
    <w:rsid w:val="006074B5"/>
    <w:rsid w:val="00613049"/>
    <w:rsid w:val="00621C0C"/>
    <w:rsid w:val="0062675A"/>
    <w:rsid w:val="00632D81"/>
    <w:rsid w:val="006350A1"/>
    <w:rsid w:val="0065237C"/>
    <w:rsid w:val="00664519"/>
    <w:rsid w:val="00666902"/>
    <w:rsid w:val="006703DF"/>
    <w:rsid w:val="006B238A"/>
    <w:rsid w:val="006B35E0"/>
    <w:rsid w:val="006B3602"/>
    <w:rsid w:val="006B78C7"/>
    <w:rsid w:val="006C1ACC"/>
    <w:rsid w:val="006C6377"/>
    <w:rsid w:val="006C7B91"/>
    <w:rsid w:val="006E4E1E"/>
    <w:rsid w:val="006F5F0F"/>
    <w:rsid w:val="006F6DC9"/>
    <w:rsid w:val="006F7BD5"/>
    <w:rsid w:val="007033D1"/>
    <w:rsid w:val="00705286"/>
    <w:rsid w:val="007132B2"/>
    <w:rsid w:val="007236CF"/>
    <w:rsid w:val="007379A7"/>
    <w:rsid w:val="007407AB"/>
    <w:rsid w:val="007411F0"/>
    <w:rsid w:val="00746F28"/>
    <w:rsid w:val="0075125C"/>
    <w:rsid w:val="0075218F"/>
    <w:rsid w:val="00767E3F"/>
    <w:rsid w:val="00793C42"/>
    <w:rsid w:val="007B3203"/>
    <w:rsid w:val="007B6622"/>
    <w:rsid w:val="007C0296"/>
    <w:rsid w:val="007C6BA2"/>
    <w:rsid w:val="007D75EF"/>
    <w:rsid w:val="007E38B7"/>
    <w:rsid w:val="007F3070"/>
    <w:rsid w:val="007F4E85"/>
    <w:rsid w:val="00800577"/>
    <w:rsid w:val="00802A62"/>
    <w:rsid w:val="008418DE"/>
    <w:rsid w:val="008501AB"/>
    <w:rsid w:val="0085072D"/>
    <w:rsid w:val="00853FE1"/>
    <w:rsid w:val="008551D8"/>
    <w:rsid w:val="00862EFC"/>
    <w:rsid w:val="00885234"/>
    <w:rsid w:val="00895968"/>
    <w:rsid w:val="008962BE"/>
    <w:rsid w:val="008A02B7"/>
    <w:rsid w:val="008B1278"/>
    <w:rsid w:val="008B135F"/>
    <w:rsid w:val="008C75FD"/>
    <w:rsid w:val="008D4A01"/>
    <w:rsid w:val="008F1C32"/>
    <w:rsid w:val="008F2694"/>
    <w:rsid w:val="00910A00"/>
    <w:rsid w:val="00912782"/>
    <w:rsid w:val="0091735C"/>
    <w:rsid w:val="009229B5"/>
    <w:rsid w:val="00924E5B"/>
    <w:rsid w:val="00925CCB"/>
    <w:rsid w:val="00937B6E"/>
    <w:rsid w:val="00941229"/>
    <w:rsid w:val="00946BBA"/>
    <w:rsid w:val="009473D9"/>
    <w:rsid w:val="009522F1"/>
    <w:rsid w:val="009556FB"/>
    <w:rsid w:val="0096011F"/>
    <w:rsid w:val="009622B4"/>
    <w:rsid w:val="009974D6"/>
    <w:rsid w:val="009A216D"/>
    <w:rsid w:val="009A4651"/>
    <w:rsid w:val="009B31A4"/>
    <w:rsid w:val="009B3FA3"/>
    <w:rsid w:val="009D28D0"/>
    <w:rsid w:val="009E0B78"/>
    <w:rsid w:val="009F1990"/>
    <w:rsid w:val="009F26FB"/>
    <w:rsid w:val="009F7BE2"/>
    <w:rsid w:val="00A06638"/>
    <w:rsid w:val="00A07160"/>
    <w:rsid w:val="00A118E5"/>
    <w:rsid w:val="00A2775E"/>
    <w:rsid w:val="00A41E2E"/>
    <w:rsid w:val="00A432EB"/>
    <w:rsid w:val="00A4639B"/>
    <w:rsid w:val="00A4796F"/>
    <w:rsid w:val="00A557D9"/>
    <w:rsid w:val="00A634D3"/>
    <w:rsid w:val="00A71A2C"/>
    <w:rsid w:val="00A8079F"/>
    <w:rsid w:val="00A84F0B"/>
    <w:rsid w:val="00A96155"/>
    <w:rsid w:val="00AA2CEF"/>
    <w:rsid w:val="00AA30FC"/>
    <w:rsid w:val="00AB184D"/>
    <w:rsid w:val="00AB2394"/>
    <w:rsid w:val="00AF0B0A"/>
    <w:rsid w:val="00AF587C"/>
    <w:rsid w:val="00AF7E3A"/>
    <w:rsid w:val="00B02295"/>
    <w:rsid w:val="00B12DA3"/>
    <w:rsid w:val="00B26256"/>
    <w:rsid w:val="00B63C13"/>
    <w:rsid w:val="00B7205A"/>
    <w:rsid w:val="00B76B3C"/>
    <w:rsid w:val="00B840E2"/>
    <w:rsid w:val="00B96086"/>
    <w:rsid w:val="00BA0CCD"/>
    <w:rsid w:val="00BB55FF"/>
    <w:rsid w:val="00BC7FC8"/>
    <w:rsid w:val="00BD5B60"/>
    <w:rsid w:val="00BE4455"/>
    <w:rsid w:val="00BE4DB3"/>
    <w:rsid w:val="00C031B4"/>
    <w:rsid w:val="00C05AEF"/>
    <w:rsid w:val="00C12E03"/>
    <w:rsid w:val="00C13C54"/>
    <w:rsid w:val="00C1409E"/>
    <w:rsid w:val="00C2625B"/>
    <w:rsid w:val="00C42928"/>
    <w:rsid w:val="00C44827"/>
    <w:rsid w:val="00C63CFA"/>
    <w:rsid w:val="00C66C88"/>
    <w:rsid w:val="00C93850"/>
    <w:rsid w:val="00CA313B"/>
    <w:rsid w:val="00CA57E2"/>
    <w:rsid w:val="00CB2017"/>
    <w:rsid w:val="00CB3135"/>
    <w:rsid w:val="00CC7CD1"/>
    <w:rsid w:val="00CE151A"/>
    <w:rsid w:val="00CE1ADB"/>
    <w:rsid w:val="00CE53EE"/>
    <w:rsid w:val="00CF2DDD"/>
    <w:rsid w:val="00CF7430"/>
    <w:rsid w:val="00D06C73"/>
    <w:rsid w:val="00D11CDB"/>
    <w:rsid w:val="00D24891"/>
    <w:rsid w:val="00D2518C"/>
    <w:rsid w:val="00D3276A"/>
    <w:rsid w:val="00D66F9E"/>
    <w:rsid w:val="00D67F28"/>
    <w:rsid w:val="00D75E6F"/>
    <w:rsid w:val="00D77F35"/>
    <w:rsid w:val="00D86B6C"/>
    <w:rsid w:val="00D90E9F"/>
    <w:rsid w:val="00D958C1"/>
    <w:rsid w:val="00DA0A2C"/>
    <w:rsid w:val="00DA4958"/>
    <w:rsid w:val="00DB0E16"/>
    <w:rsid w:val="00DC6673"/>
    <w:rsid w:val="00DE5FA6"/>
    <w:rsid w:val="00E02DE4"/>
    <w:rsid w:val="00E27DD2"/>
    <w:rsid w:val="00E445C5"/>
    <w:rsid w:val="00E448B4"/>
    <w:rsid w:val="00E5556E"/>
    <w:rsid w:val="00E82C7D"/>
    <w:rsid w:val="00E86836"/>
    <w:rsid w:val="00E96628"/>
    <w:rsid w:val="00EA0609"/>
    <w:rsid w:val="00EA56B0"/>
    <w:rsid w:val="00EB7187"/>
    <w:rsid w:val="00EC6039"/>
    <w:rsid w:val="00ED057F"/>
    <w:rsid w:val="00EE6635"/>
    <w:rsid w:val="00EF45AB"/>
    <w:rsid w:val="00EF4967"/>
    <w:rsid w:val="00EF52E7"/>
    <w:rsid w:val="00F06E25"/>
    <w:rsid w:val="00F34EAA"/>
    <w:rsid w:val="00F43531"/>
    <w:rsid w:val="00F643BF"/>
    <w:rsid w:val="00F64B11"/>
    <w:rsid w:val="00F670FB"/>
    <w:rsid w:val="00F849EB"/>
    <w:rsid w:val="00F91DA3"/>
    <w:rsid w:val="00FB3C12"/>
    <w:rsid w:val="00FB65D7"/>
    <w:rsid w:val="00FC103B"/>
    <w:rsid w:val="00FE3E47"/>
    <w:rsid w:val="00FE4731"/>
    <w:rsid w:val="00FE63F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oNotEmbedSmartTags/>
  <w:decimalSymbol w:val="."/>
  <w:listSeparator w:val=","/>
  <w14:docId w14:val="7352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uiPriority="62"/>
    <w:lsdException w:name="No Spacing" w:locked="0" w:uiPriority="63"/>
    <w:lsdException w:name="Light Shading" w:locked="0" w:uiPriority="64"/>
    <w:lsdException w:name="Light List" w:locked="0" w:uiPriority="65"/>
    <w:lsdException w:name="Light Grid" w:locked="0" w:semiHidden="1" w:uiPriority="99"/>
    <w:lsdException w:name="Medium Shading 1" w:locked="0" w:uiPriority="34" w:qFormat="1"/>
    <w:lsdException w:name="Medium Shading 2" w:locked="0" w:uiPriority="29" w:qFormat="1"/>
    <w:lsdException w:name="Medium List 1" w:locked="0" w:uiPriority="30" w:qFormat="1"/>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uiPriority="66"/>
    <w:lsdException w:name="List Paragraph" w:locked="0" w:uiPriority="72"/>
    <w:lsdException w:name="Quote" w:locked="0" w:uiPriority="68"/>
    <w:lsdException w:name="Intense Quote" w:locked="0" w:uiPriority="69"/>
    <w:lsdException w:name="Medium List 2 Accent 1" w:locked="0" w:uiPriority="70"/>
    <w:lsdException w:name="Medium Grid 1 Accent 1" w:locked="0" w:uiPriority="71"/>
    <w:lsdException w:name="Medium Grid 2 Accent 1" w:locked="0" w:uiPriority="72"/>
    <w:lsdException w:name="Medium Grid 3 Accent 1" w:locked="0" w:uiPriority="73"/>
    <w:lsdException w:name="Dark List Accent 1" w:locked="0" w:uiPriority="60"/>
    <w:lsdException w:name="Colorful Shading Accent 1" w:locked="0" w:uiPriority="61"/>
    <w:lsdException w:name="Colorful List Accent 1" w:locked="0" w:uiPriority="62"/>
    <w:lsdException w:name="Colorful Grid Accent 1" w:locked="0" w:uiPriority="63"/>
    <w:lsdException w:name="Light Shading Accent 2" w:locked="0" w:uiPriority="64"/>
    <w:lsdException w:name="Light List Accent 2" w:locked="0" w:uiPriority="65"/>
    <w:lsdException w:name="Light Grid Accent 2" w:locked="0" w:uiPriority="66"/>
    <w:lsdException w:name="Medium Shading 1 Accent 2" w:locked="0" w:uiPriority="67"/>
    <w:lsdException w:name="Medium Shading 2 Accent 2" w:locked="0" w:uiPriority="68"/>
    <w:lsdException w:name="Medium List 1 Accent 2" w:locked="0" w:uiPriority="69"/>
    <w:lsdException w:name="Medium List 2 Accent 2" w:locked="0" w:uiPriority="70"/>
    <w:lsdException w:name="Medium Grid 1 Accent 2" w:locked="0" w:uiPriority="71"/>
    <w:lsdException w:name="Medium Grid 2 Accent 2" w:locked="0" w:uiPriority="72"/>
    <w:lsdException w:name="Medium Grid 3 Accent 2" w:locked="0" w:uiPriority="73"/>
    <w:lsdException w:name="Dark List Accent 2" w:locked="0" w:uiPriority="60"/>
    <w:lsdException w:name="Colorful Shading Accent 2" w:locked="0" w:uiPriority="61"/>
    <w:lsdException w:name="Colorful List Accent 2" w:locked="0" w:uiPriority="62"/>
    <w:lsdException w:name="Colorful Grid Accent 2" w:locked="0" w:uiPriority="63"/>
    <w:lsdException w:name="Light Shading Accent 3" w:locked="0" w:uiPriority="64"/>
    <w:lsdException w:name="Light List Accent 3" w:locked="0" w:uiPriority="65"/>
    <w:lsdException w:name="Light Grid Accent 3" w:locked="0" w:uiPriority="66"/>
    <w:lsdException w:name="Medium Shading 1 Accent 3" w:locked="0" w:uiPriority="67"/>
    <w:lsdException w:name="Medium Shading 2 Accent 3" w:locked="0" w:uiPriority="68"/>
    <w:lsdException w:name="Medium List 1 Accent 3" w:locked="0" w:uiPriority="69"/>
    <w:lsdException w:name="Medium List 2 Accent 3" w:locked="0" w:uiPriority="70"/>
    <w:lsdException w:name="Medium Grid 1 Accent 3" w:locked="0" w:uiPriority="71"/>
    <w:lsdException w:name="Medium Grid 2 Accent 3" w:locked="0" w:uiPriority="72"/>
    <w:lsdException w:name="Medium Grid 3 Accent 3" w:locked="0" w:uiPriority="73"/>
    <w:lsdException w:name="Dark List Accent 3" w:locked="0" w:uiPriority="60"/>
    <w:lsdException w:name="Colorful Shading Accent 3" w:locked="0" w:uiPriority="61"/>
    <w:lsdException w:name="Colorful List Accent 3" w:locked="0" w:uiPriority="62"/>
    <w:lsdException w:name="Colorful Grid Accent 3" w:locked="0" w:uiPriority="63"/>
    <w:lsdException w:name="Light Shading Accent 4" w:locked="0" w:uiPriority="64"/>
    <w:lsdException w:name="Light List Accent 4" w:locked="0" w:uiPriority="65"/>
    <w:lsdException w:name="Light Grid Accent 4" w:locked="0" w:uiPriority="66"/>
    <w:lsdException w:name="Medium Shading 1 Accent 4" w:locked="0" w:uiPriority="67"/>
    <w:lsdException w:name="Medium Shading 2 Accent 4" w:locked="0" w:uiPriority="68"/>
    <w:lsdException w:name="Medium List 1 Accent 4" w:locked="0" w:uiPriority="69"/>
    <w:lsdException w:name="Medium List 2 Accent 4" w:locked="0" w:uiPriority="70"/>
    <w:lsdException w:name="Medium Grid 1 Accent 4" w:locked="0" w:uiPriority="71"/>
    <w:lsdException w:name="Medium Grid 2 Accent 4" w:locked="0" w:uiPriority="72"/>
    <w:lsdException w:name="Medium Grid 3 Accent 4" w:locked="0" w:uiPriority="73"/>
    <w:lsdException w:name="Dark List Accent 4" w:locked="0" w:uiPriority="60"/>
    <w:lsdException w:name="Colorful Shading Accent 4" w:locked="0" w:uiPriority="61"/>
    <w:lsdException w:name="Colorful List Accent 4" w:locked="0" w:uiPriority="62"/>
    <w:lsdException w:name="Colorful Grid Accent 4" w:locked="0" w:uiPriority="63"/>
    <w:lsdException w:name="Light Shading Accent 5" w:locked="0" w:uiPriority="64"/>
    <w:lsdException w:name="Light List Accent 5" w:locked="0" w:uiPriority="65"/>
    <w:lsdException w:name="Light Grid Accent 5" w:locked="0" w:uiPriority="66"/>
    <w:lsdException w:name="Medium Shading 1 Accent 5" w:locked="0" w:uiPriority="67"/>
    <w:lsdException w:name="Medium Shading 2 Accent 5" w:locked="0" w:uiPriority="68"/>
    <w:lsdException w:name="Medium List 1 Accent 5" w:locked="0" w:uiPriority="69"/>
    <w:lsdException w:name="Medium List 2 Accent 5" w:locked="0" w:uiPriority="70"/>
    <w:lsdException w:name="Medium Grid 1 Accent 5" w:locked="0" w:uiPriority="71"/>
    <w:lsdException w:name="Medium Grid 2 Accent 5" w:locked="0" w:uiPriority="72"/>
    <w:lsdException w:name="Medium Grid 3 Accent 5" w:locked="0" w:uiPriority="73"/>
    <w:lsdException w:name="Dark List Accent 5" w:locked="0" w:uiPriority="19" w:qFormat="1"/>
    <w:lsdException w:name="Colorful Shading Accent 5" w:locked="0" w:uiPriority="21" w:qFormat="1"/>
    <w:lsdException w:name="Colorful List Accent 5" w:locked="0" w:uiPriority="31" w:qFormat="1"/>
    <w:lsdException w:name="Colorful Grid Accent 5" w:locked="0" w:uiPriority="32" w:qFormat="1"/>
    <w:lsdException w:name="Light Shading Accent 6" w:locked="0" w:uiPriority="33" w:qFormat="1"/>
    <w:lsdException w:name="Light List Accent 6" w:locked="0" w:semiHidden="1" w:uiPriority="37" w:unhideWhenUsed="1"/>
    <w:lsdException w:name="Light Grid Accent 6" w:locked="0" w:semiHidden="1" w:uiPriority="39" w:unhideWhenUsed="1" w:qFormat="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34EAA"/>
    <w:pPr>
      <w:spacing w:after="200" w:line="276" w:lineRule="auto"/>
    </w:pPr>
    <w:rPr>
      <w:rFonts w:ascii="Calibri" w:eastAsia="ヒラギノ角ゴ Pro W3" w:hAnsi="Calibri"/>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F34EAA"/>
    <w:rPr>
      <w:rFonts w:ascii="Calibri" w:eastAsia="ヒラギノ角ゴ Pro W3" w:hAnsi="Calibri"/>
      <w:color w:val="000000"/>
      <w:lang w:eastAsia="en-IE"/>
    </w:rPr>
  </w:style>
  <w:style w:type="paragraph" w:customStyle="1" w:styleId="Footer1">
    <w:name w:val="Footer1"/>
    <w:rsid w:val="00F34EAA"/>
    <w:pPr>
      <w:tabs>
        <w:tab w:val="center" w:pos="4513"/>
        <w:tab w:val="right" w:pos="9026"/>
      </w:tabs>
      <w:spacing w:after="200" w:line="276" w:lineRule="auto"/>
    </w:pPr>
    <w:rPr>
      <w:rFonts w:ascii="Calibri" w:eastAsia="ヒラギノ角ゴ Pro W3" w:hAnsi="Calibri"/>
      <w:color w:val="000000"/>
      <w:sz w:val="22"/>
      <w:lang w:eastAsia="en-IE"/>
    </w:rPr>
  </w:style>
  <w:style w:type="paragraph" w:customStyle="1" w:styleId="PlainText1">
    <w:name w:val="Plain Text1"/>
    <w:rsid w:val="00F34EAA"/>
    <w:rPr>
      <w:rFonts w:ascii="Consolas" w:eastAsia="ヒラギノ角ゴ Pro W3" w:hAnsi="Consolas"/>
      <w:color w:val="000000"/>
      <w:sz w:val="21"/>
      <w:lang w:eastAsia="en-IE"/>
    </w:rPr>
  </w:style>
  <w:style w:type="paragraph" w:customStyle="1" w:styleId="Achievement">
    <w:name w:val="Achievement"/>
    <w:autoRedefine/>
    <w:rsid w:val="00E448B4"/>
    <w:pPr>
      <w:ind w:left="720"/>
      <w:jc w:val="both"/>
    </w:pPr>
    <w:rPr>
      <w:rFonts w:ascii="Calibri" w:eastAsia="ヒラギノ角ゴ Pro W3" w:hAnsi="Calibri"/>
      <w:b/>
      <w:i/>
      <w:color w:val="000000"/>
      <w:spacing w:val="-5"/>
      <w:sz w:val="18"/>
      <w:lang w:eastAsia="en-IE"/>
    </w:rPr>
  </w:style>
  <w:style w:type="paragraph" w:customStyle="1" w:styleId="CompanyName">
    <w:name w:val="Company Name"/>
    <w:next w:val="Normal"/>
    <w:autoRedefine/>
    <w:rsid w:val="00F34EAA"/>
    <w:rPr>
      <w:rFonts w:ascii="Arial" w:eastAsia="ヒラギノ角ゴ Pro W3" w:hAnsi="Arial"/>
      <w:color w:val="000000"/>
      <w:lang w:eastAsia="en-IE"/>
    </w:rPr>
  </w:style>
  <w:style w:type="paragraph" w:customStyle="1" w:styleId="Heading31">
    <w:name w:val="Heading 31"/>
    <w:next w:val="Normal"/>
    <w:rsid w:val="00F34EAA"/>
    <w:pPr>
      <w:keepNext/>
      <w:spacing w:before="240" w:after="60" w:line="276" w:lineRule="auto"/>
      <w:outlineLvl w:val="2"/>
    </w:pPr>
    <w:rPr>
      <w:rFonts w:ascii="Cambria Bold" w:eastAsia="ヒラギノ角ゴ Pro W3" w:hAnsi="Cambria Bold"/>
      <w:color w:val="000000"/>
      <w:sz w:val="26"/>
      <w:lang w:eastAsia="en-IE"/>
    </w:rPr>
  </w:style>
  <w:style w:type="paragraph" w:styleId="BalloonText">
    <w:name w:val="Balloon Text"/>
    <w:basedOn w:val="Normal"/>
    <w:link w:val="BalloonTextChar"/>
    <w:locked/>
    <w:rsid w:val="00064BB5"/>
    <w:pPr>
      <w:spacing w:after="0" w:line="240" w:lineRule="auto"/>
    </w:pPr>
    <w:rPr>
      <w:rFonts w:ascii="Tahoma" w:hAnsi="Tahoma"/>
      <w:sz w:val="16"/>
      <w:szCs w:val="16"/>
    </w:rPr>
  </w:style>
  <w:style w:type="character" w:customStyle="1" w:styleId="BalloonTextChar">
    <w:name w:val="Balloon Text Char"/>
    <w:link w:val="BalloonText"/>
    <w:rsid w:val="00064BB5"/>
    <w:rPr>
      <w:rFonts w:ascii="Tahoma" w:eastAsia="ヒラギノ角ゴ Pro W3" w:hAnsi="Tahoma" w:cs="Tahoma"/>
      <w:color w:val="000000"/>
      <w:sz w:val="16"/>
      <w:szCs w:val="16"/>
      <w:lang w:val="en-US" w:eastAsia="en-US"/>
    </w:rPr>
  </w:style>
  <w:style w:type="paragraph" w:styleId="ListParagraph">
    <w:name w:val="List Paragraph"/>
    <w:basedOn w:val="Normal"/>
    <w:uiPriority w:val="72"/>
    <w:rsid w:val="00F849EB"/>
    <w:pPr>
      <w:ind w:left="720"/>
      <w:contextualSpacing/>
    </w:pPr>
  </w:style>
  <w:style w:type="paragraph" w:styleId="NormalWeb">
    <w:name w:val="Normal (Web)"/>
    <w:basedOn w:val="Normal"/>
    <w:uiPriority w:val="99"/>
    <w:unhideWhenUsed/>
    <w:locked/>
    <w:rsid w:val="00B7205A"/>
    <w:pPr>
      <w:spacing w:before="100" w:beforeAutospacing="1" w:after="100" w:afterAutospacing="1" w:line="240" w:lineRule="auto"/>
    </w:pPr>
    <w:rPr>
      <w:rFonts w:ascii="Times" w:eastAsia="Times New Roman"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uiPriority="62"/>
    <w:lsdException w:name="No Spacing" w:locked="0" w:uiPriority="63"/>
    <w:lsdException w:name="Light Shading" w:locked="0" w:uiPriority="64"/>
    <w:lsdException w:name="Light List" w:locked="0" w:uiPriority="65"/>
    <w:lsdException w:name="Light Grid" w:locked="0" w:semiHidden="1" w:uiPriority="99"/>
    <w:lsdException w:name="Medium Shading 1" w:locked="0" w:uiPriority="34" w:qFormat="1"/>
    <w:lsdException w:name="Medium Shading 2" w:locked="0" w:uiPriority="29" w:qFormat="1"/>
    <w:lsdException w:name="Medium List 1" w:locked="0" w:uiPriority="30" w:qFormat="1"/>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uiPriority="66"/>
    <w:lsdException w:name="List Paragraph" w:locked="0" w:uiPriority="72"/>
    <w:lsdException w:name="Quote" w:locked="0" w:uiPriority="68"/>
    <w:lsdException w:name="Intense Quote" w:locked="0" w:uiPriority="69"/>
    <w:lsdException w:name="Medium List 2 Accent 1" w:locked="0" w:uiPriority="70"/>
    <w:lsdException w:name="Medium Grid 1 Accent 1" w:locked="0" w:uiPriority="71"/>
    <w:lsdException w:name="Medium Grid 2 Accent 1" w:locked="0" w:uiPriority="72"/>
    <w:lsdException w:name="Medium Grid 3 Accent 1" w:locked="0" w:uiPriority="73"/>
    <w:lsdException w:name="Dark List Accent 1" w:locked="0" w:uiPriority="60"/>
    <w:lsdException w:name="Colorful Shading Accent 1" w:locked="0" w:uiPriority="61"/>
    <w:lsdException w:name="Colorful List Accent 1" w:locked="0" w:uiPriority="62"/>
    <w:lsdException w:name="Colorful Grid Accent 1" w:locked="0" w:uiPriority="63"/>
    <w:lsdException w:name="Light Shading Accent 2" w:locked="0" w:uiPriority="64"/>
    <w:lsdException w:name="Light List Accent 2" w:locked="0" w:uiPriority="65"/>
    <w:lsdException w:name="Light Grid Accent 2" w:locked="0" w:uiPriority="66"/>
    <w:lsdException w:name="Medium Shading 1 Accent 2" w:locked="0" w:uiPriority="67"/>
    <w:lsdException w:name="Medium Shading 2 Accent 2" w:locked="0" w:uiPriority="68"/>
    <w:lsdException w:name="Medium List 1 Accent 2" w:locked="0" w:uiPriority="69"/>
    <w:lsdException w:name="Medium List 2 Accent 2" w:locked="0" w:uiPriority="70"/>
    <w:lsdException w:name="Medium Grid 1 Accent 2" w:locked="0" w:uiPriority="71"/>
    <w:lsdException w:name="Medium Grid 2 Accent 2" w:locked="0" w:uiPriority="72"/>
    <w:lsdException w:name="Medium Grid 3 Accent 2" w:locked="0" w:uiPriority="73"/>
    <w:lsdException w:name="Dark List Accent 2" w:locked="0" w:uiPriority="60"/>
    <w:lsdException w:name="Colorful Shading Accent 2" w:locked="0" w:uiPriority="61"/>
    <w:lsdException w:name="Colorful List Accent 2" w:locked="0" w:uiPriority="62"/>
    <w:lsdException w:name="Colorful Grid Accent 2" w:locked="0" w:uiPriority="63"/>
    <w:lsdException w:name="Light Shading Accent 3" w:locked="0" w:uiPriority="64"/>
    <w:lsdException w:name="Light List Accent 3" w:locked="0" w:uiPriority="65"/>
    <w:lsdException w:name="Light Grid Accent 3" w:locked="0" w:uiPriority="66"/>
    <w:lsdException w:name="Medium Shading 1 Accent 3" w:locked="0" w:uiPriority="67"/>
    <w:lsdException w:name="Medium Shading 2 Accent 3" w:locked="0" w:uiPriority="68"/>
    <w:lsdException w:name="Medium List 1 Accent 3" w:locked="0" w:uiPriority="69"/>
    <w:lsdException w:name="Medium List 2 Accent 3" w:locked="0" w:uiPriority="70"/>
    <w:lsdException w:name="Medium Grid 1 Accent 3" w:locked="0" w:uiPriority="71"/>
    <w:lsdException w:name="Medium Grid 2 Accent 3" w:locked="0" w:uiPriority="72"/>
    <w:lsdException w:name="Medium Grid 3 Accent 3" w:locked="0" w:uiPriority="73"/>
    <w:lsdException w:name="Dark List Accent 3" w:locked="0" w:uiPriority="60"/>
    <w:lsdException w:name="Colorful Shading Accent 3" w:locked="0" w:uiPriority="61"/>
    <w:lsdException w:name="Colorful List Accent 3" w:locked="0" w:uiPriority="62"/>
    <w:lsdException w:name="Colorful Grid Accent 3" w:locked="0" w:uiPriority="63"/>
    <w:lsdException w:name="Light Shading Accent 4" w:locked="0" w:uiPriority="64"/>
    <w:lsdException w:name="Light List Accent 4" w:locked="0" w:uiPriority="65"/>
    <w:lsdException w:name="Light Grid Accent 4" w:locked="0" w:uiPriority="66"/>
    <w:lsdException w:name="Medium Shading 1 Accent 4" w:locked="0" w:uiPriority="67"/>
    <w:lsdException w:name="Medium Shading 2 Accent 4" w:locked="0" w:uiPriority="68"/>
    <w:lsdException w:name="Medium List 1 Accent 4" w:locked="0" w:uiPriority="69"/>
    <w:lsdException w:name="Medium List 2 Accent 4" w:locked="0" w:uiPriority="70"/>
    <w:lsdException w:name="Medium Grid 1 Accent 4" w:locked="0" w:uiPriority="71"/>
    <w:lsdException w:name="Medium Grid 2 Accent 4" w:locked="0" w:uiPriority="72"/>
    <w:lsdException w:name="Medium Grid 3 Accent 4" w:locked="0" w:uiPriority="73"/>
    <w:lsdException w:name="Dark List Accent 4" w:locked="0" w:uiPriority="60"/>
    <w:lsdException w:name="Colorful Shading Accent 4" w:locked="0" w:uiPriority="61"/>
    <w:lsdException w:name="Colorful List Accent 4" w:locked="0" w:uiPriority="62"/>
    <w:lsdException w:name="Colorful Grid Accent 4" w:locked="0" w:uiPriority="63"/>
    <w:lsdException w:name="Light Shading Accent 5" w:locked="0" w:uiPriority="64"/>
    <w:lsdException w:name="Light List Accent 5" w:locked="0" w:uiPriority="65"/>
    <w:lsdException w:name="Light Grid Accent 5" w:locked="0" w:uiPriority="66"/>
    <w:lsdException w:name="Medium Shading 1 Accent 5" w:locked="0" w:uiPriority="67"/>
    <w:lsdException w:name="Medium Shading 2 Accent 5" w:locked="0" w:uiPriority="68"/>
    <w:lsdException w:name="Medium List 1 Accent 5" w:locked="0" w:uiPriority="69"/>
    <w:lsdException w:name="Medium List 2 Accent 5" w:locked="0" w:uiPriority="70"/>
    <w:lsdException w:name="Medium Grid 1 Accent 5" w:locked="0" w:uiPriority="71"/>
    <w:lsdException w:name="Medium Grid 2 Accent 5" w:locked="0" w:uiPriority="72"/>
    <w:lsdException w:name="Medium Grid 3 Accent 5" w:locked="0" w:uiPriority="73"/>
    <w:lsdException w:name="Dark List Accent 5" w:locked="0" w:uiPriority="19" w:qFormat="1"/>
    <w:lsdException w:name="Colorful Shading Accent 5" w:locked="0" w:uiPriority="21" w:qFormat="1"/>
    <w:lsdException w:name="Colorful List Accent 5" w:locked="0" w:uiPriority="31" w:qFormat="1"/>
    <w:lsdException w:name="Colorful Grid Accent 5" w:locked="0" w:uiPriority="32" w:qFormat="1"/>
    <w:lsdException w:name="Light Shading Accent 6" w:locked="0" w:uiPriority="33" w:qFormat="1"/>
    <w:lsdException w:name="Light List Accent 6" w:locked="0" w:semiHidden="1" w:uiPriority="37" w:unhideWhenUsed="1"/>
    <w:lsdException w:name="Light Grid Accent 6" w:locked="0" w:semiHidden="1" w:uiPriority="39" w:unhideWhenUsed="1" w:qFormat="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34EAA"/>
    <w:pPr>
      <w:spacing w:after="200" w:line="276" w:lineRule="auto"/>
    </w:pPr>
    <w:rPr>
      <w:rFonts w:ascii="Calibri" w:eastAsia="ヒラギノ角ゴ Pro W3" w:hAnsi="Calibri"/>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F34EAA"/>
    <w:rPr>
      <w:rFonts w:ascii="Calibri" w:eastAsia="ヒラギノ角ゴ Pro W3" w:hAnsi="Calibri"/>
      <w:color w:val="000000"/>
      <w:lang w:eastAsia="en-IE"/>
    </w:rPr>
  </w:style>
  <w:style w:type="paragraph" w:customStyle="1" w:styleId="Footer1">
    <w:name w:val="Footer1"/>
    <w:rsid w:val="00F34EAA"/>
    <w:pPr>
      <w:tabs>
        <w:tab w:val="center" w:pos="4513"/>
        <w:tab w:val="right" w:pos="9026"/>
      </w:tabs>
      <w:spacing w:after="200" w:line="276" w:lineRule="auto"/>
    </w:pPr>
    <w:rPr>
      <w:rFonts w:ascii="Calibri" w:eastAsia="ヒラギノ角ゴ Pro W3" w:hAnsi="Calibri"/>
      <w:color w:val="000000"/>
      <w:sz w:val="22"/>
      <w:lang w:eastAsia="en-IE"/>
    </w:rPr>
  </w:style>
  <w:style w:type="paragraph" w:customStyle="1" w:styleId="PlainText1">
    <w:name w:val="Plain Text1"/>
    <w:rsid w:val="00F34EAA"/>
    <w:rPr>
      <w:rFonts w:ascii="Consolas" w:eastAsia="ヒラギノ角ゴ Pro W3" w:hAnsi="Consolas"/>
      <w:color w:val="000000"/>
      <w:sz w:val="21"/>
      <w:lang w:eastAsia="en-IE"/>
    </w:rPr>
  </w:style>
  <w:style w:type="paragraph" w:customStyle="1" w:styleId="Achievement">
    <w:name w:val="Achievement"/>
    <w:autoRedefine/>
    <w:rsid w:val="00E448B4"/>
    <w:pPr>
      <w:ind w:left="720"/>
      <w:jc w:val="both"/>
    </w:pPr>
    <w:rPr>
      <w:rFonts w:ascii="Calibri" w:eastAsia="ヒラギノ角ゴ Pro W3" w:hAnsi="Calibri"/>
      <w:b/>
      <w:i/>
      <w:color w:val="000000"/>
      <w:spacing w:val="-5"/>
      <w:sz w:val="18"/>
      <w:lang w:eastAsia="en-IE"/>
    </w:rPr>
  </w:style>
  <w:style w:type="paragraph" w:customStyle="1" w:styleId="CompanyName">
    <w:name w:val="Company Name"/>
    <w:next w:val="Normal"/>
    <w:autoRedefine/>
    <w:rsid w:val="00F34EAA"/>
    <w:rPr>
      <w:rFonts w:ascii="Arial" w:eastAsia="ヒラギノ角ゴ Pro W3" w:hAnsi="Arial"/>
      <w:color w:val="000000"/>
      <w:lang w:eastAsia="en-IE"/>
    </w:rPr>
  </w:style>
  <w:style w:type="paragraph" w:customStyle="1" w:styleId="Heading31">
    <w:name w:val="Heading 31"/>
    <w:next w:val="Normal"/>
    <w:rsid w:val="00F34EAA"/>
    <w:pPr>
      <w:keepNext/>
      <w:spacing w:before="240" w:after="60" w:line="276" w:lineRule="auto"/>
      <w:outlineLvl w:val="2"/>
    </w:pPr>
    <w:rPr>
      <w:rFonts w:ascii="Cambria Bold" w:eastAsia="ヒラギノ角ゴ Pro W3" w:hAnsi="Cambria Bold"/>
      <w:color w:val="000000"/>
      <w:sz w:val="26"/>
      <w:lang w:eastAsia="en-IE"/>
    </w:rPr>
  </w:style>
  <w:style w:type="paragraph" w:styleId="BalloonText">
    <w:name w:val="Balloon Text"/>
    <w:basedOn w:val="Normal"/>
    <w:link w:val="BalloonTextChar"/>
    <w:locked/>
    <w:rsid w:val="00064BB5"/>
    <w:pPr>
      <w:spacing w:after="0" w:line="240" w:lineRule="auto"/>
    </w:pPr>
    <w:rPr>
      <w:rFonts w:ascii="Tahoma" w:hAnsi="Tahoma"/>
      <w:sz w:val="16"/>
      <w:szCs w:val="16"/>
    </w:rPr>
  </w:style>
  <w:style w:type="character" w:customStyle="1" w:styleId="BalloonTextChar">
    <w:name w:val="Balloon Text Char"/>
    <w:link w:val="BalloonText"/>
    <w:rsid w:val="00064BB5"/>
    <w:rPr>
      <w:rFonts w:ascii="Tahoma" w:eastAsia="ヒラギノ角ゴ Pro W3" w:hAnsi="Tahoma" w:cs="Tahoma"/>
      <w:color w:val="000000"/>
      <w:sz w:val="16"/>
      <w:szCs w:val="16"/>
      <w:lang w:val="en-US" w:eastAsia="en-US"/>
    </w:rPr>
  </w:style>
  <w:style w:type="paragraph" w:styleId="ListParagraph">
    <w:name w:val="List Paragraph"/>
    <w:basedOn w:val="Normal"/>
    <w:uiPriority w:val="72"/>
    <w:rsid w:val="00F849EB"/>
    <w:pPr>
      <w:ind w:left="720"/>
      <w:contextualSpacing/>
    </w:pPr>
  </w:style>
  <w:style w:type="paragraph" w:styleId="NormalWeb">
    <w:name w:val="Normal (Web)"/>
    <w:basedOn w:val="Normal"/>
    <w:uiPriority w:val="99"/>
    <w:unhideWhenUsed/>
    <w:locked/>
    <w:rsid w:val="00B7205A"/>
    <w:pPr>
      <w:spacing w:before="100" w:beforeAutospacing="1" w:after="100" w:afterAutospacing="1" w:line="240" w:lineRule="auto"/>
    </w:pPr>
    <w:rPr>
      <w:rFonts w:ascii="Times" w:eastAsia="Times New Roman"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8011">
      <w:bodyDiv w:val="1"/>
      <w:marLeft w:val="0"/>
      <w:marRight w:val="0"/>
      <w:marTop w:val="0"/>
      <w:marBottom w:val="0"/>
      <w:divBdr>
        <w:top w:val="none" w:sz="0" w:space="0" w:color="auto"/>
        <w:left w:val="none" w:sz="0" w:space="0" w:color="auto"/>
        <w:bottom w:val="none" w:sz="0" w:space="0" w:color="auto"/>
        <w:right w:val="none" w:sz="0" w:space="0" w:color="auto"/>
      </w:divBdr>
    </w:div>
    <w:div w:id="228005145">
      <w:bodyDiv w:val="1"/>
      <w:marLeft w:val="0"/>
      <w:marRight w:val="0"/>
      <w:marTop w:val="0"/>
      <w:marBottom w:val="0"/>
      <w:divBdr>
        <w:top w:val="none" w:sz="0" w:space="0" w:color="auto"/>
        <w:left w:val="none" w:sz="0" w:space="0" w:color="auto"/>
        <w:bottom w:val="none" w:sz="0" w:space="0" w:color="auto"/>
        <w:right w:val="none" w:sz="0" w:space="0" w:color="auto"/>
      </w:divBdr>
    </w:div>
    <w:div w:id="248925570">
      <w:bodyDiv w:val="1"/>
      <w:marLeft w:val="0"/>
      <w:marRight w:val="0"/>
      <w:marTop w:val="0"/>
      <w:marBottom w:val="0"/>
      <w:divBdr>
        <w:top w:val="none" w:sz="0" w:space="0" w:color="auto"/>
        <w:left w:val="none" w:sz="0" w:space="0" w:color="auto"/>
        <w:bottom w:val="none" w:sz="0" w:space="0" w:color="auto"/>
        <w:right w:val="none" w:sz="0" w:space="0" w:color="auto"/>
      </w:divBdr>
    </w:div>
    <w:div w:id="758670844">
      <w:bodyDiv w:val="1"/>
      <w:marLeft w:val="0"/>
      <w:marRight w:val="0"/>
      <w:marTop w:val="0"/>
      <w:marBottom w:val="0"/>
      <w:divBdr>
        <w:top w:val="none" w:sz="0" w:space="0" w:color="auto"/>
        <w:left w:val="none" w:sz="0" w:space="0" w:color="auto"/>
        <w:bottom w:val="none" w:sz="0" w:space="0" w:color="auto"/>
        <w:right w:val="none" w:sz="0" w:space="0" w:color="auto"/>
      </w:divBdr>
      <w:divsChild>
        <w:div w:id="1505781915">
          <w:marLeft w:val="0"/>
          <w:marRight w:val="0"/>
          <w:marTop w:val="0"/>
          <w:marBottom w:val="0"/>
          <w:divBdr>
            <w:top w:val="none" w:sz="0" w:space="0" w:color="auto"/>
            <w:left w:val="none" w:sz="0" w:space="0" w:color="auto"/>
            <w:bottom w:val="none" w:sz="0" w:space="0" w:color="auto"/>
            <w:right w:val="none" w:sz="0" w:space="0" w:color="auto"/>
          </w:divBdr>
        </w:div>
      </w:divsChild>
    </w:div>
    <w:div w:id="850147963">
      <w:bodyDiv w:val="1"/>
      <w:marLeft w:val="0"/>
      <w:marRight w:val="0"/>
      <w:marTop w:val="0"/>
      <w:marBottom w:val="0"/>
      <w:divBdr>
        <w:top w:val="none" w:sz="0" w:space="0" w:color="auto"/>
        <w:left w:val="none" w:sz="0" w:space="0" w:color="auto"/>
        <w:bottom w:val="none" w:sz="0" w:space="0" w:color="auto"/>
        <w:right w:val="none" w:sz="0" w:space="0" w:color="auto"/>
      </w:divBdr>
      <w:divsChild>
        <w:div w:id="1949387282">
          <w:marLeft w:val="0"/>
          <w:marRight w:val="0"/>
          <w:marTop w:val="0"/>
          <w:marBottom w:val="0"/>
          <w:divBdr>
            <w:top w:val="none" w:sz="0" w:space="0" w:color="auto"/>
            <w:left w:val="none" w:sz="0" w:space="0" w:color="auto"/>
            <w:bottom w:val="none" w:sz="0" w:space="0" w:color="auto"/>
            <w:right w:val="none" w:sz="0" w:space="0" w:color="auto"/>
          </w:divBdr>
          <w:divsChild>
            <w:div w:id="1264335839">
              <w:marLeft w:val="0"/>
              <w:marRight w:val="0"/>
              <w:marTop w:val="0"/>
              <w:marBottom w:val="0"/>
              <w:divBdr>
                <w:top w:val="none" w:sz="0" w:space="0" w:color="auto"/>
                <w:left w:val="none" w:sz="0" w:space="0" w:color="auto"/>
                <w:bottom w:val="none" w:sz="0" w:space="0" w:color="auto"/>
                <w:right w:val="none" w:sz="0" w:space="0" w:color="auto"/>
              </w:divBdr>
              <w:divsChild>
                <w:div w:id="1876655371">
                  <w:marLeft w:val="0"/>
                  <w:marRight w:val="0"/>
                  <w:marTop w:val="0"/>
                  <w:marBottom w:val="0"/>
                  <w:divBdr>
                    <w:top w:val="none" w:sz="0" w:space="0" w:color="auto"/>
                    <w:left w:val="none" w:sz="0" w:space="0" w:color="auto"/>
                    <w:bottom w:val="none" w:sz="0" w:space="0" w:color="auto"/>
                    <w:right w:val="none" w:sz="0" w:space="0" w:color="auto"/>
                  </w:divBdr>
                  <w:divsChild>
                    <w:div w:id="850411073">
                      <w:marLeft w:val="0"/>
                      <w:marRight w:val="0"/>
                      <w:marTop w:val="0"/>
                      <w:marBottom w:val="0"/>
                      <w:divBdr>
                        <w:top w:val="none" w:sz="0" w:space="0" w:color="auto"/>
                        <w:left w:val="none" w:sz="0" w:space="0" w:color="auto"/>
                        <w:bottom w:val="none" w:sz="0" w:space="0" w:color="auto"/>
                        <w:right w:val="none" w:sz="0" w:space="0" w:color="auto"/>
                      </w:divBdr>
                      <w:divsChild>
                        <w:div w:id="1225027229">
                          <w:marLeft w:val="0"/>
                          <w:marRight w:val="0"/>
                          <w:marTop w:val="0"/>
                          <w:marBottom w:val="0"/>
                          <w:divBdr>
                            <w:top w:val="none" w:sz="0" w:space="0" w:color="auto"/>
                            <w:left w:val="none" w:sz="0" w:space="0" w:color="auto"/>
                            <w:bottom w:val="none" w:sz="0" w:space="0" w:color="auto"/>
                            <w:right w:val="none" w:sz="0" w:space="0" w:color="auto"/>
                          </w:divBdr>
                          <w:divsChild>
                            <w:div w:id="2136171058">
                              <w:marLeft w:val="0"/>
                              <w:marRight w:val="0"/>
                              <w:marTop w:val="0"/>
                              <w:marBottom w:val="0"/>
                              <w:divBdr>
                                <w:top w:val="none" w:sz="0" w:space="0" w:color="auto"/>
                                <w:left w:val="none" w:sz="0" w:space="0" w:color="auto"/>
                                <w:bottom w:val="none" w:sz="0" w:space="0" w:color="auto"/>
                                <w:right w:val="none" w:sz="0" w:space="0" w:color="auto"/>
                              </w:divBdr>
                              <w:divsChild>
                                <w:div w:id="1689942011">
                                  <w:marLeft w:val="0"/>
                                  <w:marRight w:val="0"/>
                                  <w:marTop w:val="0"/>
                                  <w:marBottom w:val="0"/>
                                  <w:divBdr>
                                    <w:top w:val="none" w:sz="0" w:space="0" w:color="auto"/>
                                    <w:left w:val="none" w:sz="0" w:space="0" w:color="auto"/>
                                    <w:bottom w:val="none" w:sz="0" w:space="0" w:color="auto"/>
                                    <w:right w:val="none" w:sz="0" w:space="0" w:color="auto"/>
                                  </w:divBdr>
                                  <w:divsChild>
                                    <w:div w:id="2045710870">
                                      <w:marLeft w:val="0"/>
                                      <w:marRight w:val="0"/>
                                      <w:marTop w:val="0"/>
                                      <w:marBottom w:val="0"/>
                                      <w:divBdr>
                                        <w:top w:val="none" w:sz="0" w:space="0" w:color="auto"/>
                                        <w:left w:val="none" w:sz="0" w:space="0" w:color="auto"/>
                                        <w:bottom w:val="none" w:sz="0" w:space="0" w:color="auto"/>
                                        <w:right w:val="none" w:sz="0" w:space="0" w:color="auto"/>
                                      </w:divBdr>
                                      <w:divsChild>
                                        <w:div w:id="1006664172">
                                          <w:marLeft w:val="0"/>
                                          <w:marRight w:val="0"/>
                                          <w:marTop w:val="0"/>
                                          <w:marBottom w:val="0"/>
                                          <w:divBdr>
                                            <w:top w:val="none" w:sz="0" w:space="0" w:color="auto"/>
                                            <w:left w:val="none" w:sz="0" w:space="0" w:color="auto"/>
                                            <w:bottom w:val="none" w:sz="0" w:space="0" w:color="auto"/>
                                            <w:right w:val="none" w:sz="0" w:space="0" w:color="auto"/>
                                          </w:divBdr>
                                          <w:divsChild>
                                            <w:div w:id="14205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610039">
      <w:bodyDiv w:val="1"/>
      <w:marLeft w:val="0"/>
      <w:marRight w:val="0"/>
      <w:marTop w:val="0"/>
      <w:marBottom w:val="0"/>
      <w:divBdr>
        <w:top w:val="none" w:sz="0" w:space="0" w:color="auto"/>
        <w:left w:val="none" w:sz="0" w:space="0" w:color="auto"/>
        <w:bottom w:val="none" w:sz="0" w:space="0" w:color="auto"/>
        <w:right w:val="none" w:sz="0" w:space="0" w:color="auto"/>
      </w:divBdr>
    </w:div>
    <w:div w:id="1158498304">
      <w:bodyDiv w:val="1"/>
      <w:marLeft w:val="0"/>
      <w:marRight w:val="0"/>
      <w:marTop w:val="0"/>
      <w:marBottom w:val="0"/>
      <w:divBdr>
        <w:top w:val="none" w:sz="0" w:space="0" w:color="auto"/>
        <w:left w:val="none" w:sz="0" w:space="0" w:color="auto"/>
        <w:bottom w:val="none" w:sz="0" w:space="0" w:color="auto"/>
        <w:right w:val="none" w:sz="0" w:space="0" w:color="auto"/>
      </w:divBdr>
    </w:div>
    <w:div w:id="1846285410">
      <w:bodyDiv w:val="1"/>
      <w:marLeft w:val="0"/>
      <w:marRight w:val="0"/>
      <w:marTop w:val="0"/>
      <w:marBottom w:val="0"/>
      <w:divBdr>
        <w:top w:val="none" w:sz="0" w:space="0" w:color="auto"/>
        <w:left w:val="none" w:sz="0" w:space="0" w:color="auto"/>
        <w:bottom w:val="none" w:sz="0" w:space="0" w:color="auto"/>
        <w:right w:val="none" w:sz="0" w:space="0" w:color="auto"/>
      </w:divBdr>
    </w:div>
    <w:div w:id="20043832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kedin.com/college/?eduSchool=18918&amp;trk=prof-edu-school-nam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lek.grinberg@gmail.com" TargetMode="External"/><Relationship Id="rId10" Type="http://schemas.openxmlformats.org/officeDocument/2006/relationships/hyperlink" Target="http://www.linkedin.com/in/agrin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58049-E3DB-094F-B6AE-D954141FF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1383</Words>
  <Characters>7888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9253</CharactersWithSpaces>
  <SharedDoc>false</SharedDoc>
  <HLinks>
    <vt:vector size="24" baseType="variant">
      <vt:variant>
        <vt:i4>4653079</vt:i4>
      </vt:variant>
      <vt:variant>
        <vt:i4>9</vt:i4>
      </vt:variant>
      <vt:variant>
        <vt:i4>0</vt:i4>
      </vt:variant>
      <vt:variant>
        <vt:i4>5</vt:i4>
      </vt:variant>
      <vt:variant>
        <vt:lpwstr>http://www.linkedin.com/college/?eduSchool=18918&amp;trk=prof-edu-school-name</vt:lpwstr>
      </vt:variant>
      <vt:variant>
        <vt:lpwstr/>
      </vt:variant>
      <vt:variant>
        <vt:i4>4653079</vt:i4>
      </vt:variant>
      <vt:variant>
        <vt:i4>6</vt:i4>
      </vt:variant>
      <vt:variant>
        <vt:i4>0</vt:i4>
      </vt:variant>
      <vt:variant>
        <vt:i4>5</vt:i4>
      </vt:variant>
      <vt:variant>
        <vt:lpwstr>http://www.linkedin.com/college/?eduSchool=18918&amp;trk=prof-edu-school-name</vt:lpwstr>
      </vt:variant>
      <vt:variant>
        <vt:lpwstr/>
      </vt:variant>
      <vt:variant>
        <vt:i4>5898254</vt:i4>
      </vt:variant>
      <vt:variant>
        <vt:i4>3</vt:i4>
      </vt:variant>
      <vt:variant>
        <vt:i4>0</vt:i4>
      </vt:variant>
      <vt:variant>
        <vt:i4>5</vt:i4>
      </vt:variant>
      <vt:variant>
        <vt:lpwstr>http://www.linkedin.com/in/agrinberg/</vt:lpwstr>
      </vt:variant>
      <vt:variant>
        <vt:lpwstr/>
      </vt:variant>
      <vt:variant>
        <vt:i4>3276886</vt:i4>
      </vt:variant>
      <vt:variant>
        <vt:i4>0</vt:i4>
      </vt:variant>
      <vt:variant>
        <vt:i4>0</vt:i4>
      </vt:variant>
      <vt:variant>
        <vt:i4>5</vt:i4>
      </vt:variant>
      <vt:variant>
        <vt:lpwstr>mailto:alek.grinberg@gmail.com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Alek Grinberg</dc:creator>
  <cp:lastModifiedBy>Alek Grinberg</cp:lastModifiedBy>
  <cp:revision>14</cp:revision>
  <cp:lastPrinted>2013-11-14T18:47:00Z</cp:lastPrinted>
  <dcterms:created xsi:type="dcterms:W3CDTF">2013-11-12T05:15:00Z</dcterms:created>
  <dcterms:modified xsi:type="dcterms:W3CDTF">2014-01-10T04:51:00Z</dcterms:modified>
</cp:coreProperties>
</file>