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452129" w14:textId="77777777" w:rsidR="006F6DC9" w:rsidRPr="002109A8" w:rsidRDefault="006F6DC9" w:rsidP="006F6DC9">
      <w:pPr>
        <w:pBdr>
          <w:bottom w:val="thickThinSmallGap" w:sz="24" w:space="1" w:color="622423"/>
        </w:pBdr>
        <w:tabs>
          <w:tab w:val="center" w:pos="4320"/>
          <w:tab w:val="right" w:pos="8640"/>
        </w:tabs>
        <w:spacing w:after="0" w:line="240" w:lineRule="auto"/>
        <w:rPr>
          <w:rFonts w:ascii="Cambria" w:hAnsi="Cambria"/>
          <w:b/>
          <w:color w:val="auto"/>
          <w:sz w:val="20"/>
          <w:szCs w:val="20"/>
          <w:lang w:val="en-IE"/>
        </w:rPr>
      </w:pPr>
      <w:r w:rsidRPr="002109A8">
        <w:rPr>
          <w:rFonts w:ascii="Cambria" w:hAnsi="Cambria"/>
          <w:b/>
          <w:color w:val="auto"/>
          <w:szCs w:val="20"/>
          <w:lang w:val="en-IE"/>
        </w:rPr>
        <w:t>Alek Grinberg</w:t>
      </w:r>
      <w:r w:rsidRPr="002109A8">
        <w:rPr>
          <w:rFonts w:ascii="Cambria" w:hAnsi="Cambria"/>
          <w:b/>
          <w:color w:val="auto"/>
          <w:sz w:val="20"/>
          <w:szCs w:val="20"/>
          <w:lang w:val="en-IE"/>
        </w:rPr>
        <w:tab/>
      </w:r>
    </w:p>
    <w:p w14:paraId="5015E315" w14:textId="77777777" w:rsidR="000A2458" w:rsidRPr="002109A8" w:rsidRDefault="00E86836" w:rsidP="006F6DC9">
      <w:pPr>
        <w:tabs>
          <w:tab w:val="center" w:pos="4320"/>
          <w:tab w:val="right" w:pos="8640"/>
        </w:tabs>
        <w:spacing w:after="0" w:line="240" w:lineRule="auto"/>
        <w:rPr>
          <w:rFonts w:ascii="Cambria" w:hAnsi="Cambria"/>
          <w:color w:val="auto"/>
          <w:sz w:val="24"/>
        </w:rPr>
      </w:pPr>
      <w:r w:rsidRPr="002109A8">
        <w:rPr>
          <w:rFonts w:ascii="Calibri Bold" w:hAnsi="Calibri Bold"/>
          <w:color w:val="auto"/>
          <w:sz w:val="20"/>
        </w:rPr>
        <w:t>151 Norfolk St. Apt 1B, New York, NY 10002</w:t>
      </w:r>
    </w:p>
    <w:p w14:paraId="72B57784" w14:textId="77777777" w:rsidR="000A2458" w:rsidRPr="002109A8" w:rsidRDefault="00FC103B">
      <w:pPr>
        <w:pStyle w:val="PlainText1"/>
        <w:rPr>
          <w:rFonts w:ascii="Calibri Bold" w:hAnsi="Calibri Bold"/>
          <w:color w:val="auto"/>
          <w:sz w:val="20"/>
        </w:rPr>
      </w:pPr>
      <w:r w:rsidRPr="002109A8">
        <w:rPr>
          <w:rFonts w:ascii="Calibri Bold" w:hAnsi="Calibri Bold"/>
          <w:color w:val="auto"/>
          <w:sz w:val="20"/>
        </w:rPr>
        <w:t>Cell</w:t>
      </w:r>
      <w:r w:rsidR="000A2458" w:rsidRPr="002109A8">
        <w:rPr>
          <w:rFonts w:ascii="Calibri Bold" w:hAnsi="Calibri Bold"/>
          <w:color w:val="auto"/>
          <w:sz w:val="20"/>
        </w:rPr>
        <w:t>: 917-499-4289</w:t>
      </w:r>
      <w:r w:rsidR="000A2458" w:rsidRPr="002109A8">
        <w:rPr>
          <w:rFonts w:ascii="Calibri Bold" w:hAnsi="Calibri Bold"/>
          <w:color w:val="auto"/>
          <w:sz w:val="20"/>
        </w:rPr>
        <w:tab/>
      </w:r>
    </w:p>
    <w:p w14:paraId="36B6E975" w14:textId="77777777" w:rsidR="000A2458" w:rsidRPr="002109A8" w:rsidRDefault="000A2458">
      <w:pPr>
        <w:pStyle w:val="PlainText1"/>
        <w:rPr>
          <w:rFonts w:ascii="Calibri Bold" w:hAnsi="Calibri Bold"/>
          <w:color w:val="auto"/>
          <w:sz w:val="20"/>
        </w:rPr>
      </w:pPr>
      <w:r w:rsidRPr="002109A8">
        <w:rPr>
          <w:rFonts w:ascii="Calibri Bold" w:hAnsi="Calibri Bold"/>
          <w:color w:val="auto"/>
          <w:sz w:val="20"/>
        </w:rPr>
        <w:t xml:space="preserve">Email: </w:t>
      </w:r>
      <w:hyperlink r:id="rId9" w:history="1">
        <w:r w:rsidRPr="002109A8">
          <w:rPr>
            <w:rFonts w:ascii="Calibri Bold" w:hAnsi="Calibri Bold"/>
            <w:color w:val="auto"/>
            <w:sz w:val="20"/>
          </w:rPr>
          <w:t>alek.grinberg@gmail.com</w:t>
        </w:r>
      </w:hyperlink>
    </w:p>
    <w:p w14:paraId="2226F390" w14:textId="77777777" w:rsidR="000A2458" w:rsidRPr="002109A8" w:rsidRDefault="000A2458" w:rsidP="00327168">
      <w:pPr>
        <w:pStyle w:val="PlainText1"/>
        <w:rPr>
          <w:rFonts w:ascii="Calibri Bold" w:hAnsi="Calibri Bold"/>
          <w:color w:val="auto"/>
          <w:sz w:val="20"/>
        </w:rPr>
      </w:pPr>
      <w:r w:rsidRPr="002109A8">
        <w:rPr>
          <w:rFonts w:ascii="Calibri Bold" w:hAnsi="Calibri Bold"/>
          <w:color w:val="auto"/>
          <w:sz w:val="20"/>
        </w:rPr>
        <w:t xml:space="preserve">LinkedIn: </w:t>
      </w:r>
      <w:hyperlink r:id="rId10" w:history="1">
        <w:r w:rsidRPr="002109A8">
          <w:rPr>
            <w:rFonts w:ascii="Calibri Bold" w:hAnsi="Calibri Bold"/>
            <w:color w:val="auto"/>
            <w:sz w:val="20"/>
          </w:rPr>
          <w:t>www.linkedin.com/in/agrinberg</w:t>
        </w:r>
      </w:hyperlink>
    </w:p>
    <w:p w14:paraId="4B5AAEC8" w14:textId="77777777" w:rsidR="00FC103B" w:rsidRPr="002109A8" w:rsidRDefault="00FC103B">
      <w:pPr>
        <w:spacing w:after="0" w:line="120" w:lineRule="auto"/>
        <w:rPr>
          <w:color w:val="auto"/>
          <w:sz w:val="20"/>
        </w:rPr>
      </w:pPr>
    </w:p>
    <w:p w14:paraId="70F015D4" w14:textId="77777777" w:rsidR="00FC103B" w:rsidRPr="002109A8" w:rsidRDefault="008109C1" w:rsidP="00FC103B">
      <w:pPr>
        <w:spacing w:after="0" w:line="240" w:lineRule="auto"/>
        <w:rPr>
          <w:rFonts w:cs="Calibri"/>
          <w:color w:val="auto"/>
          <w:sz w:val="20"/>
          <w:szCs w:val="20"/>
        </w:rPr>
      </w:pPr>
      <w:r>
        <w:rPr>
          <w:rFonts w:cs="Calibri"/>
          <w:color w:val="auto"/>
          <w:sz w:val="20"/>
          <w:szCs w:val="20"/>
        </w:rPr>
        <w:pict w14:anchorId="621D2420">
          <v:rect id="_x0000_i1025" style="width:0;height:1.5pt" o:hralign="center" o:hrstd="t" o:hr="t" fillcolor="gray" stroked="f"/>
        </w:pict>
      </w:r>
    </w:p>
    <w:p w14:paraId="45826ACA" w14:textId="77777777" w:rsidR="000A2458" w:rsidRPr="002109A8" w:rsidRDefault="000A2458">
      <w:pPr>
        <w:spacing w:after="0" w:line="240" w:lineRule="auto"/>
        <w:rPr>
          <w:rFonts w:ascii="Calibri Bold" w:hAnsi="Calibri Bold"/>
          <w:color w:val="auto"/>
          <w:sz w:val="20"/>
        </w:rPr>
      </w:pPr>
      <w:r w:rsidRPr="002109A8">
        <w:rPr>
          <w:rFonts w:ascii="Calibri Bold" w:hAnsi="Calibri Bold"/>
          <w:color w:val="auto"/>
          <w:sz w:val="20"/>
        </w:rPr>
        <w:t>SUMMARY</w:t>
      </w:r>
    </w:p>
    <w:p w14:paraId="5220F368" w14:textId="77777777" w:rsidR="000C43ED" w:rsidRDefault="000C43ED" w:rsidP="000C43ED">
      <w:pPr>
        <w:spacing w:after="0" w:line="120" w:lineRule="auto"/>
        <w:rPr>
          <w:color w:val="auto"/>
          <w:sz w:val="20"/>
        </w:rPr>
      </w:pPr>
    </w:p>
    <w:p w14:paraId="647D5BB3" w14:textId="726A0D89" w:rsidR="00447010" w:rsidRPr="00447010" w:rsidRDefault="00C3352E" w:rsidP="00AD5F48">
      <w:pPr>
        <w:spacing w:after="0"/>
        <w:rPr>
          <w:i/>
          <w:color w:val="auto"/>
          <w:sz w:val="20"/>
        </w:rPr>
      </w:pPr>
      <w:r w:rsidRPr="00447010">
        <w:rPr>
          <w:i/>
          <w:color w:val="auto"/>
          <w:sz w:val="20"/>
        </w:rPr>
        <w:t>My passion for marketing is drive</w:t>
      </w:r>
      <w:r w:rsidR="002D2E23">
        <w:rPr>
          <w:i/>
          <w:color w:val="auto"/>
          <w:sz w:val="20"/>
        </w:rPr>
        <w:t>n empathy</w:t>
      </w:r>
      <w:r w:rsidR="008109C1">
        <w:rPr>
          <w:i/>
          <w:color w:val="auto"/>
          <w:sz w:val="20"/>
        </w:rPr>
        <w:t>,</w:t>
      </w:r>
      <w:r w:rsidR="002D2E23">
        <w:rPr>
          <w:i/>
          <w:color w:val="auto"/>
          <w:sz w:val="20"/>
        </w:rPr>
        <w:t xml:space="preserve"> </w:t>
      </w:r>
      <w:r w:rsidR="00AD5F48" w:rsidRPr="00447010">
        <w:rPr>
          <w:i/>
          <w:color w:val="auto"/>
          <w:sz w:val="20"/>
        </w:rPr>
        <w:t>user experience</w:t>
      </w:r>
      <w:r w:rsidR="008109C1">
        <w:rPr>
          <w:i/>
          <w:color w:val="auto"/>
          <w:sz w:val="20"/>
        </w:rPr>
        <w:t xml:space="preserve"> design, data analytics</w:t>
      </w:r>
      <w:r w:rsidR="00AD5F48" w:rsidRPr="00447010">
        <w:rPr>
          <w:i/>
          <w:color w:val="auto"/>
          <w:sz w:val="20"/>
        </w:rPr>
        <w:t xml:space="preserve"> and </w:t>
      </w:r>
      <w:r w:rsidRPr="00447010">
        <w:rPr>
          <w:i/>
          <w:color w:val="auto"/>
          <w:sz w:val="20"/>
        </w:rPr>
        <w:t>effective business growth fundamentals.</w:t>
      </w:r>
      <w:r w:rsidR="00447010">
        <w:rPr>
          <w:i/>
          <w:color w:val="auto"/>
          <w:sz w:val="20"/>
        </w:rPr>
        <w:t xml:space="preserve"> </w:t>
      </w:r>
    </w:p>
    <w:p w14:paraId="6F28D177" w14:textId="585668F7" w:rsidR="00A30C75" w:rsidRPr="004B7774" w:rsidRDefault="00F85E13" w:rsidP="005A696F">
      <w:pPr>
        <w:spacing w:after="0" w:line="240" w:lineRule="auto"/>
        <w:rPr>
          <w:color w:val="auto"/>
          <w:spacing w:val="-5"/>
          <w:sz w:val="20"/>
        </w:rPr>
      </w:pPr>
      <w:r w:rsidRPr="004B7774">
        <w:rPr>
          <w:color w:val="auto"/>
          <w:spacing w:val="-5"/>
          <w:sz w:val="20"/>
        </w:rPr>
        <w:t xml:space="preserve">- Led growth of </w:t>
      </w:r>
      <w:r w:rsidR="004B7774" w:rsidRPr="004B7774">
        <w:rPr>
          <w:color w:val="auto"/>
          <w:spacing w:val="-5"/>
          <w:sz w:val="20"/>
        </w:rPr>
        <w:t xml:space="preserve">digital marketing </w:t>
      </w:r>
      <w:r w:rsidRPr="004B7774">
        <w:rPr>
          <w:color w:val="auto"/>
          <w:spacing w:val="-5"/>
          <w:sz w:val="20"/>
        </w:rPr>
        <w:t xml:space="preserve">start-up </w:t>
      </w:r>
      <w:r w:rsidR="00DA59C2">
        <w:rPr>
          <w:color w:val="auto"/>
          <w:spacing w:val="-5"/>
          <w:sz w:val="20"/>
        </w:rPr>
        <w:t xml:space="preserve">from launch </w:t>
      </w:r>
      <w:r w:rsidRPr="004B7774">
        <w:rPr>
          <w:color w:val="auto"/>
          <w:spacing w:val="-5"/>
          <w:sz w:val="20"/>
        </w:rPr>
        <w:t>to 3 million dollars through marketing and sales</w:t>
      </w:r>
    </w:p>
    <w:p w14:paraId="0C25D536" w14:textId="3FD4E036" w:rsidR="00204459" w:rsidRDefault="00A30C75" w:rsidP="005A696F">
      <w:pPr>
        <w:spacing w:after="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- Have 12</w:t>
      </w:r>
      <w:r w:rsidR="0048566C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 xml:space="preserve">years experience customer acquisition and </w:t>
      </w:r>
      <w:r w:rsidR="00C15F5B">
        <w:rPr>
          <w:color w:val="auto"/>
          <w:sz w:val="20"/>
          <w:szCs w:val="20"/>
        </w:rPr>
        <w:t xml:space="preserve">digital </w:t>
      </w:r>
      <w:r w:rsidR="00127C16">
        <w:rPr>
          <w:color w:val="auto"/>
          <w:sz w:val="20"/>
          <w:szCs w:val="20"/>
        </w:rPr>
        <w:t>marketing</w:t>
      </w:r>
      <w:r>
        <w:rPr>
          <w:color w:val="auto"/>
          <w:sz w:val="20"/>
          <w:szCs w:val="20"/>
        </w:rPr>
        <w:t xml:space="preserve"> </w:t>
      </w:r>
    </w:p>
    <w:p w14:paraId="6D09F934" w14:textId="549722B3" w:rsidR="00793C42" w:rsidRPr="007F4E85" w:rsidRDefault="00793C42" w:rsidP="005A696F">
      <w:pPr>
        <w:spacing w:after="0" w:line="240" w:lineRule="auto"/>
        <w:rPr>
          <w:color w:val="auto"/>
          <w:sz w:val="20"/>
          <w:szCs w:val="20"/>
        </w:rPr>
      </w:pPr>
      <w:r w:rsidRPr="005A696F">
        <w:rPr>
          <w:color w:val="auto"/>
          <w:sz w:val="20"/>
        </w:rPr>
        <w:t xml:space="preserve">- </w:t>
      </w:r>
      <w:r>
        <w:rPr>
          <w:color w:val="auto"/>
          <w:sz w:val="20"/>
          <w:szCs w:val="20"/>
        </w:rPr>
        <w:t>Exp</w:t>
      </w:r>
      <w:r w:rsidR="006B238A">
        <w:rPr>
          <w:color w:val="auto"/>
          <w:sz w:val="20"/>
          <w:szCs w:val="20"/>
        </w:rPr>
        <w:t>ertise in digital channels including</w:t>
      </w:r>
      <w:r>
        <w:rPr>
          <w:color w:val="auto"/>
          <w:sz w:val="20"/>
          <w:szCs w:val="20"/>
        </w:rPr>
        <w:t xml:space="preserve"> SEM, SEO, Email Marketing, Affiliate</w:t>
      </w:r>
      <w:r w:rsidR="00AD5F48">
        <w:rPr>
          <w:color w:val="auto"/>
          <w:sz w:val="20"/>
          <w:szCs w:val="20"/>
        </w:rPr>
        <w:t xml:space="preserve"> and Content Marketing</w:t>
      </w:r>
    </w:p>
    <w:p w14:paraId="01B0A5FD" w14:textId="05ADAD39" w:rsidR="00D2518C" w:rsidRPr="005A696F" w:rsidRDefault="00D2518C" w:rsidP="005A696F">
      <w:pPr>
        <w:spacing w:after="0" w:line="240" w:lineRule="auto"/>
        <w:rPr>
          <w:color w:val="auto"/>
          <w:sz w:val="20"/>
          <w:szCs w:val="20"/>
        </w:rPr>
      </w:pPr>
      <w:r w:rsidRPr="005A696F">
        <w:rPr>
          <w:color w:val="auto"/>
          <w:sz w:val="20"/>
        </w:rPr>
        <w:t xml:space="preserve">- </w:t>
      </w:r>
      <w:r>
        <w:rPr>
          <w:color w:val="auto"/>
          <w:sz w:val="20"/>
          <w:szCs w:val="20"/>
        </w:rPr>
        <w:t>Strong written and verbal communication and</w:t>
      </w:r>
      <w:r w:rsidRPr="005A696F">
        <w:rPr>
          <w:color w:val="auto"/>
          <w:sz w:val="20"/>
          <w:szCs w:val="20"/>
        </w:rPr>
        <w:t xml:space="preserve"> client-facing skills</w:t>
      </w:r>
    </w:p>
    <w:p w14:paraId="41EA0C75" w14:textId="3B6BFAD0" w:rsidR="005A696F" w:rsidRPr="005A696F" w:rsidRDefault="005A696F" w:rsidP="005A696F">
      <w:pPr>
        <w:spacing w:after="0" w:line="240" w:lineRule="auto"/>
        <w:rPr>
          <w:color w:val="auto"/>
          <w:sz w:val="20"/>
          <w:szCs w:val="20"/>
        </w:rPr>
      </w:pPr>
      <w:r w:rsidRPr="005A696F">
        <w:rPr>
          <w:color w:val="auto"/>
          <w:sz w:val="20"/>
        </w:rPr>
        <w:t xml:space="preserve">- </w:t>
      </w:r>
      <w:r w:rsidR="00AD5F48">
        <w:rPr>
          <w:color w:val="auto"/>
          <w:sz w:val="20"/>
          <w:szCs w:val="20"/>
        </w:rPr>
        <w:t xml:space="preserve">Experience leading marketing/creative/technology teams </w:t>
      </w:r>
    </w:p>
    <w:p w14:paraId="1D9AF971" w14:textId="3E5884FD" w:rsidR="0005779F" w:rsidRDefault="005A696F" w:rsidP="005A696F">
      <w:pPr>
        <w:spacing w:after="0" w:line="240" w:lineRule="auto"/>
        <w:rPr>
          <w:color w:val="auto"/>
          <w:sz w:val="20"/>
          <w:szCs w:val="20"/>
        </w:rPr>
      </w:pPr>
      <w:r w:rsidRPr="005A696F">
        <w:rPr>
          <w:color w:val="auto"/>
          <w:sz w:val="20"/>
        </w:rPr>
        <w:t xml:space="preserve">- </w:t>
      </w:r>
      <w:r>
        <w:rPr>
          <w:color w:val="auto"/>
          <w:sz w:val="20"/>
          <w:szCs w:val="20"/>
        </w:rPr>
        <w:t>Google Certified</w:t>
      </w:r>
      <w:r w:rsidR="007411F0">
        <w:rPr>
          <w:color w:val="auto"/>
          <w:sz w:val="20"/>
          <w:szCs w:val="20"/>
        </w:rPr>
        <w:t xml:space="preserve"> Professional</w:t>
      </w:r>
      <w:r w:rsidR="006B238A">
        <w:rPr>
          <w:color w:val="auto"/>
          <w:sz w:val="20"/>
          <w:szCs w:val="20"/>
        </w:rPr>
        <w:t xml:space="preserve"> – Google </w:t>
      </w:r>
      <w:r w:rsidR="008F2694">
        <w:rPr>
          <w:color w:val="auto"/>
          <w:sz w:val="20"/>
          <w:szCs w:val="20"/>
        </w:rPr>
        <w:t>Analytics</w:t>
      </w:r>
      <w:r w:rsidR="00A30C75">
        <w:rPr>
          <w:color w:val="auto"/>
          <w:sz w:val="20"/>
          <w:szCs w:val="20"/>
        </w:rPr>
        <w:t>,</w:t>
      </w:r>
      <w:r w:rsidR="006B238A">
        <w:rPr>
          <w:color w:val="auto"/>
          <w:sz w:val="20"/>
          <w:szCs w:val="20"/>
        </w:rPr>
        <w:t xml:space="preserve"> </w:t>
      </w:r>
      <w:r w:rsidR="008F2694">
        <w:rPr>
          <w:color w:val="auto"/>
          <w:sz w:val="20"/>
          <w:szCs w:val="20"/>
        </w:rPr>
        <w:t>Advanced</w:t>
      </w:r>
      <w:r w:rsidR="00A30C75">
        <w:rPr>
          <w:color w:val="auto"/>
          <w:sz w:val="20"/>
          <w:szCs w:val="20"/>
        </w:rPr>
        <w:t xml:space="preserve"> Search</w:t>
      </w:r>
    </w:p>
    <w:p w14:paraId="26CFE0D1" w14:textId="77777777" w:rsidR="00FC103B" w:rsidRPr="002109A8" w:rsidRDefault="00FC103B" w:rsidP="00270957">
      <w:pPr>
        <w:pStyle w:val="Achievement"/>
        <w:spacing w:line="120" w:lineRule="auto"/>
        <w:ind w:left="0"/>
        <w:rPr>
          <w:color w:val="auto"/>
        </w:rPr>
      </w:pPr>
    </w:p>
    <w:p w14:paraId="4A683E1F" w14:textId="77777777" w:rsidR="00FC103B" w:rsidRPr="002109A8" w:rsidRDefault="008109C1" w:rsidP="00FC103B">
      <w:pPr>
        <w:spacing w:after="0" w:line="240" w:lineRule="auto"/>
        <w:rPr>
          <w:rFonts w:cs="Calibri"/>
          <w:color w:val="auto"/>
          <w:sz w:val="20"/>
          <w:szCs w:val="20"/>
        </w:rPr>
      </w:pPr>
      <w:r>
        <w:rPr>
          <w:rFonts w:cs="Calibri"/>
          <w:color w:val="auto"/>
          <w:sz w:val="20"/>
          <w:szCs w:val="20"/>
        </w:rPr>
        <w:pict w14:anchorId="79B6E22A">
          <v:rect id="_x0000_i1026" style="width:0;height:1.5pt" o:hralign="center" o:hrstd="t" o:hr="t" fillcolor="gray" stroked="f"/>
        </w:pict>
      </w:r>
    </w:p>
    <w:p w14:paraId="1C24094D" w14:textId="77777777" w:rsidR="000A2458" w:rsidRPr="002109A8" w:rsidRDefault="000A2458">
      <w:pPr>
        <w:spacing w:after="0" w:line="240" w:lineRule="auto"/>
        <w:rPr>
          <w:rFonts w:ascii="Calibri Bold" w:hAnsi="Calibri Bold"/>
          <w:color w:val="auto"/>
          <w:sz w:val="20"/>
        </w:rPr>
      </w:pPr>
      <w:r w:rsidRPr="002109A8">
        <w:rPr>
          <w:rFonts w:ascii="Calibri Bold" w:hAnsi="Calibri Bold"/>
          <w:color w:val="auto"/>
          <w:sz w:val="20"/>
        </w:rPr>
        <w:t>PROFESSIONAL EXPERIENCE</w:t>
      </w:r>
    </w:p>
    <w:p w14:paraId="2D8580E0" w14:textId="77777777" w:rsidR="000A2458" w:rsidRPr="002109A8" w:rsidRDefault="000A2458">
      <w:pPr>
        <w:spacing w:after="0" w:line="120" w:lineRule="auto"/>
        <w:rPr>
          <w:color w:val="auto"/>
          <w:sz w:val="20"/>
        </w:rPr>
      </w:pPr>
      <w:r w:rsidRPr="002109A8">
        <w:rPr>
          <w:color w:val="auto"/>
          <w:sz w:val="20"/>
        </w:rPr>
        <w:t xml:space="preserve"> </w:t>
      </w:r>
    </w:p>
    <w:p w14:paraId="75ADEA29" w14:textId="37AED7CC" w:rsidR="000A2458" w:rsidRPr="002109A8" w:rsidRDefault="000C43ED">
      <w:pPr>
        <w:spacing w:after="0" w:line="240" w:lineRule="auto"/>
        <w:rPr>
          <w:rFonts w:ascii="Calibri Bold" w:hAnsi="Calibri Bold"/>
          <w:color w:val="auto"/>
          <w:sz w:val="20"/>
        </w:rPr>
      </w:pPr>
      <w:r>
        <w:rPr>
          <w:rFonts w:ascii="Calibri Bold" w:hAnsi="Calibri Bold"/>
          <w:color w:val="auto"/>
          <w:sz w:val="20"/>
        </w:rPr>
        <w:t>Sr. Marketing Manager</w:t>
      </w:r>
      <w:r w:rsidR="0025281F">
        <w:rPr>
          <w:rFonts w:ascii="Calibri Bold" w:hAnsi="Calibri Bold"/>
          <w:color w:val="auto"/>
          <w:sz w:val="20"/>
        </w:rPr>
        <w:t xml:space="preserve"> / </w:t>
      </w:r>
      <w:r w:rsidR="00C93850">
        <w:rPr>
          <w:rFonts w:ascii="Calibri Bold" w:hAnsi="Calibri Bold"/>
          <w:color w:val="auto"/>
          <w:sz w:val="20"/>
        </w:rPr>
        <w:t>Business Development</w:t>
      </w:r>
      <w:r w:rsidR="006F5F0F">
        <w:rPr>
          <w:rFonts w:ascii="Calibri Bold" w:hAnsi="Calibri Bold"/>
          <w:color w:val="auto"/>
          <w:sz w:val="20"/>
        </w:rPr>
        <w:t>, Co-founder</w:t>
      </w:r>
      <w:r w:rsidR="000A2458" w:rsidRPr="002109A8">
        <w:rPr>
          <w:color w:val="auto"/>
          <w:sz w:val="20"/>
        </w:rPr>
        <w:t xml:space="preserve"> Rise Ab</w:t>
      </w:r>
      <w:bookmarkStart w:id="0" w:name="_GoBack"/>
      <w:bookmarkEnd w:id="0"/>
      <w:r w:rsidR="000A2458" w:rsidRPr="002109A8">
        <w:rPr>
          <w:color w:val="auto"/>
          <w:sz w:val="20"/>
        </w:rPr>
        <w:t>ove Marketing</w:t>
      </w:r>
      <w:r w:rsidR="00C2625B">
        <w:rPr>
          <w:color w:val="auto"/>
          <w:sz w:val="20"/>
        </w:rPr>
        <w:t xml:space="preserve"> / Simple</w:t>
      </w:r>
      <w:r w:rsidR="00C44827" w:rsidRPr="002109A8">
        <w:rPr>
          <w:color w:val="auto"/>
          <w:sz w:val="20"/>
        </w:rPr>
        <w:t>Texting</w:t>
      </w:r>
      <w:r w:rsidR="00BD5B60">
        <w:rPr>
          <w:color w:val="auto"/>
          <w:sz w:val="20"/>
        </w:rPr>
        <w:t>, New York, NY, 20</w:t>
      </w:r>
      <w:r w:rsidR="001944C4" w:rsidRPr="002109A8">
        <w:rPr>
          <w:color w:val="auto"/>
          <w:sz w:val="20"/>
        </w:rPr>
        <w:t>0</w:t>
      </w:r>
      <w:r w:rsidR="00BD5B60">
        <w:rPr>
          <w:color w:val="auto"/>
          <w:sz w:val="20"/>
        </w:rPr>
        <w:t>8</w:t>
      </w:r>
      <w:r w:rsidR="000A2458" w:rsidRPr="002109A8">
        <w:rPr>
          <w:color w:val="auto"/>
          <w:sz w:val="20"/>
        </w:rPr>
        <w:t>-</w:t>
      </w:r>
      <w:r w:rsidR="00447010">
        <w:rPr>
          <w:color w:val="auto"/>
          <w:sz w:val="20"/>
        </w:rPr>
        <w:t>2013</w:t>
      </w:r>
    </w:p>
    <w:p w14:paraId="388E3765" w14:textId="0BF476CE" w:rsidR="00D77F35" w:rsidRPr="006F5F0F" w:rsidRDefault="00BD5B60" w:rsidP="006F5F0F">
      <w:pPr>
        <w:spacing w:after="0" w:line="240" w:lineRule="auto"/>
        <w:ind w:left="720"/>
        <w:rPr>
          <w:rFonts w:ascii="Calibri Italic" w:hAnsi="Calibri Italic"/>
          <w:color w:val="auto"/>
          <w:spacing w:val="-5"/>
          <w:sz w:val="18"/>
        </w:rPr>
      </w:pPr>
      <w:r>
        <w:rPr>
          <w:rFonts w:ascii="Calibri Italic" w:hAnsi="Calibri Italic"/>
          <w:color w:val="auto"/>
          <w:spacing w:val="-5"/>
          <w:sz w:val="18"/>
        </w:rPr>
        <w:t xml:space="preserve">Rise Above Marketing </w:t>
      </w:r>
      <w:r w:rsidR="001F02FC">
        <w:rPr>
          <w:rFonts w:ascii="Calibri Italic" w:hAnsi="Calibri Italic"/>
          <w:color w:val="auto"/>
          <w:spacing w:val="-5"/>
          <w:sz w:val="18"/>
        </w:rPr>
        <w:t>–</w:t>
      </w:r>
      <w:r>
        <w:rPr>
          <w:rFonts w:ascii="Calibri Italic" w:hAnsi="Calibri Italic"/>
          <w:color w:val="auto"/>
          <w:spacing w:val="-5"/>
          <w:sz w:val="18"/>
        </w:rPr>
        <w:t xml:space="preserve"> </w:t>
      </w:r>
      <w:r w:rsidR="000D6AB0">
        <w:rPr>
          <w:rFonts w:ascii="Calibri Italic" w:hAnsi="Calibri Italic"/>
          <w:color w:val="auto"/>
          <w:spacing w:val="-5"/>
          <w:sz w:val="18"/>
        </w:rPr>
        <w:t>Creates</w:t>
      </w:r>
      <w:r w:rsidR="001F02FC">
        <w:rPr>
          <w:rFonts w:ascii="Calibri Italic" w:hAnsi="Calibri Italic"/>
          <w:color w:val="auto"/>
          <w:spacing w:val="-5"/>
          <w:sz w:val="18"/>
        </w:rPr>
        <w:t xml:space="preserve"> and launches</w:t>
      </w:r>
      <w:r>
        <w:rPr>
          <w:rFonts w:ascii="Calibri Italic" w:hAnsi="Calibri Italic"/>
          <w:color w:val="auto"/>
          <w:spacing w:val="-5"/>
          <w:sz w:val="18"/>
        </w:rPr>
        <w:t xml:space="preserve"> lead generation campaigns/properties to acquire and monetize users in consumer verticals.</w:t>
      </w:r>
      <w:r w:rsidR="00C2625B">
        <w:rPr>
          <w:rFonts w:ascii="Calibri Italic" w:hAnsi="Calibri Italic"/>
          <w:color w:val="auto"/>
          <w:spacing w:val="-5"/>
          <w:sz w:val="18"/>
        </w:rPr>
        <w:t xml:space="preserve"> </w:t>
      </w:r>
      <w:hyperlink r:id="rId11" w:history="1">
        <w:r w:rsidR="00C2625B" w:rsidRPr="007E6536">
          <w:rPr>
            <w:rStyle w:val="Hyperlink"/>
            <w:rFonts w:ascii="Calibri Italic" w:hAnsi="Calibri Italic"/>
            <w:spacing w:val="-5"/>
            <w:sz w:val="18"/>
          </w:rPr>
          <w:t>SimpleTexting</w:t>
        </w:r>
        <w:r w:rsidR="007E6536" w:rsidRPr="007E6536">
          <w:rPr>
            <w:rStyle w:val="Hyperlink"/>
            <w:rFonts w:ascii="Calibri Italic" w:hAnsi="Calibri Italic"/>
            <w:spacing w:val="-5"/>
            <w:sz w:val="18"/>
          </w:rPr>
          <w:t>.com</w:t>
        </w:r>
      </w:hyperlink>
      <w:r w:rsidR="00C2625B">
        <w:rPr>
          <w:rFonts w:ascii="Calibri Italic" w:hAnsi="Calibri Italic"/>
          <w:color w:val="auto"/>
          <w:spacing w:val="-5"/>
          <w:sz w:val="18"/>
        </w:rPr>
        <w:t xml:space="preserve"> </w:t>
      </w:r>
      <w:r w:rsidR="008F1C32">
        <w:rPr>
          <w:rFonts w:ascii="Calibri Italic" w:hAnsi="Calibri Italic"/>
          <w:color w:val="auto"/>
          <w:spacing w:val="-5"/>
          <w:sz w:val="18"/>
        </w:rPr>
        <w:t>–</w:t>
      </w:r>
      <w:r>
        <w:rPr>
          <w:rFonts w:ascii="Calibri Italic" w:hAnsi="Calibri Italic"/>
          <w:color w:val="auto"/>
          <w:spacing w:val="-5"/>
          <w:sz w:val="18"/>
        </w:rPr>
        <w:t xml:space="preserve"> </w:t>
      </w:r>
      <w:r w:rsidR="008F1C32">
        <w:rPr>
          <w:rFonts w:ascii="Calibri Italic" w:hAnsi="Calibri Italic"/>
          <w:color w:val="auto"/>
          <w:spacing w:val="-5"/>
          <w:sz w:val="18"/>
        </w:rPr>
        <w:t xml:space="preserve">SMS </w:t>
      </w:r>
      <w:r>
        <w:rPr>
          <w:rFonts w:ascii="Calibri Italic" w:hAnsi="Calibri Italic"/>
          <w:color w:val="auto"/>
          <w:spacing w:val="-5"/>
          <w:sz w:val="18"/>
        </w:rPr>
        <w:t>marketing SaaS for small businesses and organizations. Produced and launched entirely in-house, resulted in thousands of users.</w:t>
      </w:r>
    </w:p>
    <w:p w14:paraId="618AA108" w14:textId="1E50A22D" w:rsidR="007D5AC0" w:rsidRPr="007D5AC0" w:rsidRDefault="00F06E25" w:rsidP="007D5AC0">
      <w:pPr>
        <w:spacing w:after="0" w:line="240" w:lineRule="auto"/>
        <w:ind w:left="720"/>
        <w:rPr>
          <w:rFonts w:ascii="Calibri Bold Italic" w:hAnsi="Calibri Bold Italic"/>
          <w:color w:val="auto"/>
          <w:spacing w:val="-5"/>
          <w:sz w:val="18"/>
        </w:rPr>
      </w:pPr>
      <w:r>
        <w:rPr>
          <w:rFonts w:ascii="Calibri Bold Italic" w:hAnsi="Calibri Bold Italic"/>
          <w:color w:val="auto"/>
          <w:spacing w:val="-5"/>
          <w:sz w:val="18"/>
        </w:rPr>
        <w:t xml:space="preserve">Digital Strategy </w:t>
      </w:r>
      <w:r w:rsidR="007D5AC0">
        <w:rPr>
          <w:rFonts w:ascii="Calibri Bold Italic" w:hAnsi="Calibri Bold Italic"/>
          <w:color w:val="auto"/>
          <w:spacing w:val="-5"/>
          <w:sz w:val="18"/>
        </w:rPr>
        <w:t>(</w:t>
      </w:r>
      <w:r w:rsidR="004A1881">
        <w:rPr>
          <w:rFonts w:ascii="Calibri Bold Italic" w:hAnsi="Calibri Bold Italic"/>
          <w:color w:val="auto"/>
          <w:spacing w:val="-5"/>
          <w:sz w:val="18"/>
        </w:rPr>
        <w:t>75</w:t>
      </w:r>
      <w:r w:rsidR="00301869" w:rsidRPr="00946BBA">
        <w:rPr>
          <w:rFonts w:ascii="Calibri Bold Italic" w:hAnsi="Calibri Bold Italic"/>
          <w:color w:val="auto"/>
          <w:spacing w:val="-5"/>
          <w:sz w:val="18"/>
        </w:rPr>
        <w:t>%)</w:t>
      </w:r>
    </w:p>
    <w:p w14:paraId="48F56887" w14:textId="1B736428" w:rsidR="00BC02B0" w:rsidRPr="00BC02B0" w:rsidRDefault="00BC02B0" w:rsidP="00BC02B0">
      <w:pPr>
        <w:numPr>
          <w:ilvl w:val="0"/>
          <w:numId w:val="2"/>
        </w:numPr>
        <w:tabs>
          <w:tab w:val="clear" w:pos="360"/>
          <w:tab w:val="num" w:pos="1080"/>
        </w:tabs>
        <w:spacing w:after="0" w:line="240" w:lineRule="auto"/>
        <w:ind w:left="1080" w:hanging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Produced four lead gener</w:t>
      </w:r>
      <w:r w:rsidR="009B77F0">
        <w:rPr>
          <w:rFonts w:cs="Arial"/>
          <w:sz w:val="20"/>
          <w:szCs w:val="20"/>
        </w:rPr>
        <w:t>ation portals and managed marketing resulting in 50,000+</w:t>
      </w:r>
      <w:r>
        <w:rPr>
          <w:rFonts w:cs="Arial"/>
          <w:sz w:val="20"/>
          <w:szCs w:val="20"/>
        </w:rPr>
        <w:t xml:space="preserve"> users.</w:t>
      </w:r>
    </w:p>
    <w:p w14:paraId="0D55C094" w14:textId="234ED351" w:rsidR="00301869" w:rsidRDefault="007D5AC0" w:rsidP="00301869">
      <w:pPr>
        <w:numPr>
          <w:ilvl w:val="0"/>
          <w:numId w:val="2"/>
        </w:numPr>
        <w:tabs>
          <w:tab w:val="clear" w:pos="360"/>
          <w:tab w:val="num" w:pos="1080"/>
        </w:tabs>
        <w:spacing w:after="0" w:line="240" w:lineRule="auto"/>
        <w:ind w:left="1080" w:hanging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Managed 100s of simultaneous email marketing programs (drip/campaign) across multiple email platforms</w:t>
      </w:r>
    </w:p>
    <w:p w14:paraId="53FE9C63" w14:textId="69C25E93" w:rsidR="00BC02B0" w:rsidRDefault="00BC02B0" w:rsidP="00301869">
      <w:pPr>
        <w:numPr>
          <w:ilvl w:val="0"/>
          <w:numId w:val="2"/>
        </w:numPr>
        <w:tabs>
          <w:tab w:val="clear" w:pos="360"/>
          <w:tab w:val="num" w:pos="1080"/>
        </w:tabs>
        <w:spacing w:after="0" w:line="240" w:lineRule="auto"/>
        <w:ind w:left="1080" w:hanging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Managed email marketing programs for 35+ partners</w:t>
      </w:r>
    </w:p>
    <w:p w14:paraId="21A59668" w14:textId="0605A161" w:rsidR="00AC3F79" w:rsidRDefault="00AC3F79" w:rsidP="00AC3F79">
      <w:pPr>
        <w:numPr>
          <w:ilvl w:val="0"/>
          <w:numId w:val="2"/>
        </w:numPr>
        <w:tabs>
          <w:tab w:val="clear" w:pos="360"/>
          <w:tab w:val="num" w:pos="1080"/>
        </w:tabs>
        <w:spacing w:after="0" w:line="240" w:lineRule="auto"/>
        <w:ind w:left="1080" w:hanging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Guide</w:t>
      </w:r>
      <w:r w:rsidR="00DA59C2">
        <w:rPr>
          <w:rFonts w:cs="Arial"/>
          <w:sz w:val="20"/>
          <w:szCs w:val="20"/>
        </w:rPr>
        <w:t>d</w:t>
      </w:r>
      <w:r>
        <w:rPr>
          <w:rFonts w:cs="Arial"/>
          <w:sz w:val="20"/>
          <w:szCs w:val="20"/>
        </w:rPr>
        <w:t xml:space="preserve"> development of SaaS product including UX, features, pricing options, email message flows (SimpleTexting.com)</w:t>
      </w:r>
    </w:p>
    <w:p w14:paraId="60B31AB9" w14:textId="6007C633" w:rsidR="00BC02B0" w:rsidRDefault="00BC02B0" w:rsidP="00AC3F79">
      <w:pPr>
        <w:numPr>
          <w:ilvl w:val="0"/>
          <w:numId w:val="2"/>
        </w:numPr>
        <w:tabs>
          <w:tab w:val="clear" w:pos="360"/>
          <w:tab w:val="num" w:pos="1080"/>
        </w:tabs>
        <w:spacing w:after="0" w:line="240" w:lineRule="auto"/>
        <w:ind w:left="1080" w:hanging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Directed customer acquisition for SimpleTexting.com, resulting in 5000+ users</w:t>
      </w:r>
    </w:p>
    <w:p w14:paraId="402CD006" w14:textId="5B01B2E1" w:rsidR="00AC3F79" w:rsidRDefault="00AC3F79" w:rsidP="00AC3F79">
      <w:pPr>
        <w:numPr>
          <w:ilvl w:val="0"/>
          <w:numId w:val="2"/>
        </w:numPr>
        <w:tabs>
          <w:tab w:val="clear" w:pos="360"/>
          <w:tab w:val="num" w:pos="1080"/>
        </w:tabs>
        <w:spacing w:after="0" w:line="240" w:lineRule="auto"/>
        <w:ind w:left="1080" w:hanging="360"/>
        <w:rPr>
          <w:rFonts w:cs="Arial"/>
          <w:sz w:val="20"/>
          <w:szCs w:val="20"/>
        </w:rPr>
      </w:pPr>
      <w:r w:rsidRPr="00127C16">
        <w:rPr>
          <w:rFonts w:cs="Arial"/>
          <w:sz w:val="20"/>
          <w:szCs w:val="20"/>
        </w:rPr>
        <w:t>Establish</w:t>
      </w:r>
      <w:r w:rsidR="00BC02B0">
        <w:rPr>
          <w:rFonts w:cs="Arial"/>
          <w:sz w:val="20"/>
          <w:szCs w:val="20"/>
        </w:rPr>
        <w:t>ed</w:t>
      </w:r>
      <w:r w:rsidRPr="00127C16">
        <w:rPr>
          <w:rFonts w:cs="Arial"/>
          <w:sz w:val="20"/>
          <w:szCs w:val="20"/>
        </w:rPr>
        <w:t>/monitor</w:t>
      </w:r>
      <w:r w:rsidR="00BC02B0">
        <w:rPr>
          <w:rFonts w:cs="Arial"/>
          <w:sz w:val="20"/>
          <w:szCs w:val="20"/>
        </w:rPr>
        <w:t>ed</w:t>
      </w:r>
      <w:r w:rsidRPr="00127C16">
        <w:rPr>
          <w:rFonts w:cs="Arial"/>
          <w:sz w:val="20"/>
          <w:szCs w:val="20"/>
        </w:rPr>
        <w:t xml:space="preserve"> performance goals and KPIs, manage implementation of analytics tools, evaluate campaign performance via analytics suites and testing methodologies (e.g. A/B, multivariate testing)</w:t>
      </w:r>
    </w:p>
    <w:p w14:paraId="56CA7479" w14:textId="58E2E03F" w:rsidR="001F02FC" w:rsidRPr="00AC3F79" w:rsidRDefault="001F02FC" w:rsidP="00AC3F79">
      <w:pPr>
        <w:numPr>
          <w:ilvl w:val="0"/>
          <w:numId w:val="2"/>
        </w:numPr>
        <w:tabs>
          <w:tab w:val="clear" w:pos="360"/>
          <w:tab w:val="num" w:pos="1080"/>
        </w:tabs>
        <w:spacing w:after="0" w:line="240" w:lineRule="auto"/>
        <w:ind w:left="1080" w:hanging="360"/>
        <w:rPr>
          <w:rFonts w:cs="Arial"/>
          <w:sz w:val="20"/>
          <w:szCs w:val="20"/>
        </w:rPr>
      </w:pPr>
      <w:r w:rsidRPr="00AC3F79">
        <w:rPr>
          <w:rFonts w:cs="Arial"/>
          <w:sz w:val="20"/>
          <w:szCs w:val="20"/>
        </w:rPr>
        <w:t>Manage</w:t>
      </w:r>
      <w:r w:rsidR="00BC02B0">
        <w:rPr>
          <w:rFonts w:cs="Arial"/>
          <w:sz w:val="20"/>
          <w:szCs w:val="20"/>
        </w:rPr>
        <w:t xml:space="preserve">d </w:t>
      </w:r>
      <w:r w:rsidRPr="00AC3F79">
        <w:rPr>
          <w:rFonts w:cs="Arial"/>
          <w:sz w:val="20"/>
          <w:szCs w:val="20"/>
        </w:rPr>
        <w:t>all aspects of email marketing services, including copywriting and creative direction</w:t>
      </w:r>
    </w:p>
    <w:p w14:paraId="12475D14" w14:textId="34D6130C" w:rsidR="001F02FC" w:rsidRPr="001F02FC" w:rsidRDefault="001F02FC" w:rsidP="001F02FC">
      <w:pPr>
        <w:numPr>
          <w:ilvl w:val="0"/>
          <w:numId w:val="2"/>
        </w:numPr>
        <w:tabs>
          <w:tab w:val="clear" w:pos="360"/>
          <w:tab w:val="num" w:pos="1080"/>
        </w:tabs>
        <w:spacing w:after="0" w:line="240" w:lineRule="auto"/>
        <w:ind w:left="1080" w:hanging="360"/>
        <w:rPr>
          <w:rFonts w:cs="Arial"/>
          <w:sz w:val="20"/>
          <w:szCs w:val="20"/>
        </w:rPr>
      </w:pPr>
      <w:r w:rsidRPr="00AF587C">
        <w:rPr>
          <w:rFonts w:eastAsia="Times New Roman" w:cs="Arial"/>
          <w:color w:val="auto"/>
          <w:sz w:val="20"/>
          <w:szCs w:val="20"/>
        </w:rPr>
        <w:t>Manage</w:t>
      </w:r>
      <w:r w:rsidR="00BC02B0">
        <w:rPr>
          <w:rFonts w:eastAsia="Times New Roman" w:cs="Arial"/>
          <w:color w:val="auto"/>
          <w:sz w:val="20"/>
          <w:szCs w:val="20"/>
        </w:rPr>
        <w:t>d</w:t>
      </w:r>
      <w:r w:rsidRPr="00AF587C">
        <w:rPr>
          <w:rFonts w:eastAsia="Times New Roman" w:cs="Arial"/>
          <w:color w:val="auto"/>
          <w:sz w:val="20"/>
          <w:szCs w:val="20"/>
        </w:rPr>
        <w:t xml:space="preserve"> all aspects of SEM</w:t>
      </w:r>
      <w:r w:rsidR="009B77F0">
        <w:rPr>
          <w:rFonts w:eastAsia="Times New Roman" w:cs="Arial"/>
          <w:color w:val="auto"/>
          <w:sz w:val="20"/>
          <w:szCs w:val="20"/>
        </w:rPr>
        <w:t>/SEO</w:t>
      </w:r>
      <w:r w:rsidRPr="00AF587C">
        <w:rPr>
          <w:rFonts w:eastAsia="Times New Roman" w:cs="Arial"/>
          <w:color w:val="auto"/>
          <w:sz w:val="20"/>
          <w:szCs w:val="20"/>
        </w:rPr>
        <w:t xml:space="preserve"> campaigns; including keyword research, bidding, copywriting, A/B testing and landing pages</w:t>
      </w:r>
    </w:p>
    <w:p w14:paraId="107B2D27" w14:textId="11CB899C" w:rsidR="00912782" w:rsidRDefault="001A710D" w:rsidP="00912782">
      <w:pPr>
        <w:spacing w:after="0" w:line="240" w:lineRule="auto"/>
        <w:ind w:left="720"/>
        <w:rPr>
          <w:rFonts w:ascii="Calibri Bold Italic" w:hAnsi="Calibri Bold Italic"/>
          <w:color w:val="auto"/>
          <w:spacing w:val="-5"/>
          <w:sz w:val="18"/>
        </w:rPr>
      </w:pPr>
      <w:r>
        <w:rPr>
          <w:rFonts w:ascii="Calibri Bold Italic" w:hAnsi="Calibri Bold Italic"/>
          <w:color w:val="auto"/>
          <w:spacing w:val="-5"/>
          <w:sz w:val="18"/>
        </w:rPr>
        <w:t xml:space="preserve">Business Development / </w:t>
      </w:r>
      <w:r w:rsidR="00912782" w:rsidRPr="002109A8">
        <w:rPr>
          <w:rFonts w:ascii="Calibri Bold Italic" w:hAnsi="Calibri Bold Italic"/>
          <w:color w:val="auto"/>
          <w:spacing w:val="-5"/>
          <w:sz w:val="18"/>
        </w:rPr>
        <w:t xml:space="preserve">Account </w:t>
      </w:r>
      <w:r w:rsidR="00F06E25">
        <w:rPr>
          <w:rFonts w:ascii="Calibri Bold Italic" w:hAnsi="Calibri Bold Italic"/>
          <w:color w:val="auto"/>
          <w:spacing w:val="-5"/>
          <w:sz w:val="18"/>
        </w:rPr>
        <w:t>Management  (</w:t>
      </w:r>
      <w:r w:rsidR="004A1881">
        <w:rPr>
          <w:rFonts w:ascii="Calibri Bold Italic" w:hAnsi="Calibri Bold Italic"/>
          <w:color w:val="auto"/>
          <w:spacing w:val="-5"/>
          <w:sz w:val="18"/>
        </w:rPr>
        <w:t>25</w:t>
      </w:r>
      <w:r w:rsidR="00946BBA">
        <w:rPr>
          <w:rFonts w:ascii="Calibri Bold Italic" w:hAnsi="Calibri Bold Italic"/>
          <w:color w:val="auto"/>
          <w:spacing w:val="-5"/>
          <w:sz w:val="18"/>
        </w:rPr>
        <w:t>%)</w:t>
      </w:r>
    </w:p>
    <w:p w14:paraId="6B4E50D8" w14:textId="65DE2912" w:rsidR="00F670FB" w:rsidRDefault="00F670FB" w:rsidP="00F670FB">
      <w:pPr>
        <w:numPr>
          <w:ilvl w:val="0"/>
          <w:numId w:val="2"/>
        </w:numPr>
        <w:tabs>
          <w:tab w:val="clear" w:pos="360"/>
          <w:tab w:val="num" w:pos="1080"/>
        </w:tabs>
        <w:spacing w:after="0" w:line="240" w:lineRule="auto"/>
        <w:ind w:left="1080" w:hanging="360"/>
        <w:rPr>
          <w:color w:val="auto"/>
          <w:spacing w:val="-5"/>
          <w:sz w:val="20"/>
        </w:rPr>
      </w:pPr>
      <w:r>
        <w:rPr>
          <w:color w:val="auto"/>
          <w:spacing w:val="-5"/>
          <w:sz w:val="20"/>
        </w:rPr>
        <w:t>Establish</w:t>
      </w:r>
      <w:r w:rsidR="00BC02B0">
        <w:rPr>
          <w:color w:val="auto"/>
          <w:spacing w:val="-5"/>
          <w:sz w:val="20"/>
        </w:rPr>
        <w:t>ed</w:t>
      </w:r>
      <w:r>
        <w:rPr>
          <w:color w:val="auto"/>
          <w:spacing w:val="-5"/>
          <w:sz w:val="20"/>
        </w:rPr>
        <w:t xml:space="preserve"> relationships and </w:t>
      </w:r>
      <w:r w:rsidR="00BC02B0">
        <w:rPr>
          <w:color w:val="auto"/>
          <w:spacing w:val="-5"/>
          <w:sz w:val="20"/>
        </w:rPr>
        <w:t>gre</w:t>
      </w:r>
      <w:r w:rsidR="006703DF">
        <w:rPr>
          <w:color w:val="auto"/>
          <w:spacing w:val="-5"/>
          <w:sz w:val="20"/>
        </w:rPr>
        <w:t>w</w:t>
      </w:r>
      <w:r w:rsidR="001F02FC">
        <w:rPr>
          <w:color w:val="auto"/>
          <w:spacing w:val="-5"/>
          <w:sz w:val="20"/>
        </w:rPr>
        <w:t xml:space="preserve"> </w:t>
      </w:r>
      <w:r w:rsidR="006703DF">
        <w:rPr>
          <w:color w:val="auto"/>
          <w:spacing w:val="-5"/>
          <w:sz w:val="20"/>
        </w:rPr>
        <w:t xml:space="preserve">partner network to maximize revenue, in-house inventory, leads and conversions </w:t>
      </w:r>
    </w:p>
    <w:p w14:paraId="245C8C29" w14:textId="101BEF99" w:rsidR="00912782" w:rsidRDefault="00DA59C2" w:rsidP="00912782">
      <w:pPr>
        <w:numPr>
          <w:ilvl w:val="0"/>
          <w:numId w:val="2"/>
        </w:numPr>
        <w:tabs>
          <w:tab w:val="clear" w:pos="360"/>
          <w:tab w:val="num" w:pos="1080"/>
        </w:tabs>
        <w:spacing w:after="0" w:line="240" w:lineRule="auto"/>
        <w:ind w:left="1080" w:hanging="360"/>
        <w:rPr>
          <w:color w:val="auto"/>
          <w:spacing w:val="-5"/>
          <w:sz w:val="20"/>
        </w:rPr>
      </w:pPr>
      <w:r>
        <w:rPr>
          <w:color w:val="auto"/>
          <w:spacing w:val="-5"/>
          <w:sz w:val="20"/>
        </w:rPr>
        <w:t>Identified</w:t>
      </w:r>
      <w:r w:rsidR="006703DF">
        <w:rPr>
          <w:color w:val="auto"/>
          <w:spacing w:val="-5"/>
          <w:sz w:val="20"/>
        </w:rPr>
        <w:t xml:space="preserve"> partner</w:t>
      </w:r>
      <w:r w:rsidR="00912782" w:rsidRPr="002109A8">
        <w:rPr>
          <w:color w:val="auto"/>
          <w:spacing w:val="-5"/>
          <w:sz w:val="20"/>
        </w:rPr>
        <w:t xml:space="preserve"> </w:t>
      </w:r>
      <w:r w:rsidR="00FE4731">
        <w:rPr>
          <w:color w:val="auto"/>
          <w:spacing w:val="-5"/>
          <w:sz w:val="20"/>
        </w:rPr>
        <w:t xml:space="preserve">goals and objectives, communicate service options, </w:t>
      </w:r>
      <w:r w:rsidR="00912782" w:rsidRPr="002109A8">
        <w:rPr>
          <w:color w:val="auto"/>
          <w:spacing w:val="-5"/>
          <w:sz w:val="20"/>
        </w:rPr>
        <w:t>manage client expectations and deliverables</w:t>
      </w:r>
    </w:p>
    <w:p w14:paraId="6593098D" w14:textId="1AC37B1B" w:rsidR="00AF587C" w:rsidRDefault="00AF587C" w:rsidP="00912782">
      <w:pPr>
        <w:numPr>
          <w:ilvl w:val="0"/>
          <w:numId w:val="2"/>
        </w:numPr>
        <w:tabs>
          <w:tab w:val="clear" w:pos="360"/>
          <w:tab w:val="num" w:pos="1080"/>
        </w:tabs>
        <w:spacing w:after="0" w:line="240" w:lineRule="auto"/>
        <w:ind w:left="1080" w:hanging="360"/>
        <w:rPr>
          <w:color w:val="auto"/>
          <w:spacing w:val="-5"/>
          <w:sz w:val="20"/>
        </w:rPr>
      </w:pPr>
      <w:r>
        <w:rPr>
          <w:color w:val="auto"/>
          <w:spacing w:val="-5"/>
          <w:sz w:val="20"/>
        </w:rPr>
        <w:t>Develop</w:t>
      </w:r>
      <w:r w:rsidR="00DA59C2">
        <w:rPr>
          <w:color w:val="auto"/>
          <w:spacing w:val="-5"/>
          <w:sz w:val="20"/>
        </w:rPr>
        <w:t>ed</w:t>
      </w:r>
      <w:r>
        <w:rPr>
          <w:color w:val="auto"/>
          <w:spacing w:val="-5"/>
          <w:sz w:val="20"/>
        </w:rPr>
        <w:t xml:space="preserve"> client presentations, lead sales meetings, conference calls and conduct web demonstrations</w:t>
      </w:r>
    </w:p>
    <w:p w14:paraId="685A6CDF" w14:textId="77777777" w:rsidR="000A2458" w:rsidRPr="002109A8" w:rsidRDefault="000A2458" w:rsidP="0075218F">
      <w:pPr>
        <w:widowControl w:val="0"/>
        <w:spacing w:after="0" w:line="240" w:lineRule="auto"/>
        <w:jc w:val="both"/>
        <w:rPr>
          <w:color w:val="auto"/>
          <w:spacing w:val="-5"/>
          <w:sz w:val="18"/>
        </w:rPr>
      </w:pPr>
    </w:p>
    <w:p w14:paraId="700F9E38" w14:textId="5A916BA2" w:rsidR="000A2458" w:rsidRPr="002109A8" w:rsidRDefault="00336A68" w:rsidP="00336A68">
      <w:pPr>
        <w:pStyle w:val="CompanyName"/>
        <w:rPr>
          <w:rFonts w:ascii="Calibri Bold" w:hAnsi="Calibri Bold"/>
          <w:color w:val="auto"/>
        </w:rPr>
      </w:pPr>
      <w:r w:rsidRPr="002109A8">
        <w:rPr>
          <w:rFonts w:ascii="Calibri" w:hAnsi="Calibri"/>
          <w:b/>
          <w:color w:val="auto"/>
        </w:rPr>
        <w:t>Business Develo</w:t>
      </w:r>
      <w:r w:rsidR="00EE6635">
        <w:rPr>
          <w:rFonts w:ascii="Calibri" w:hAnsi="Calibri"/>
          <w:b/>
          <w:color w:val="auto"/>
        </w:rPr>
        <w:t>pment Manager</w:t>
      </w:r>
      <w:r w:rsidR="000A2458" w:rsidRPr="002109A8">
        <w:rPr>
          <w:rFonts w:ascii="Calibri" w:hAnsi="Calibri"/>
          <w:color w:val="auto"/>
        </w:rPr>
        <w:t>, AffiliateNetwork.com / CoverClicks, New York, NY, 2005-2008</w:t>
      </w:r>
    </w:p>
    <w:p w14:paraId="2BDF0988" w14:textId="267D5E14" w:rsidR="004A1881" w:rsidRPr="00946BBA" w:rsidRDefault="00DA4958" w:rsidP="004A1881">
      <w:pPr>
        <w:spacing w:after="0" w:line="240" w:lineRule="auto"/>
        <w:ind w:left="720"/>
        <w:rPr>
          <w:rFonts w:ascii="Calibri Bold Italic" w:hAnsi="Calibri Bold Italic"/>
          <w:color w:val="auto"/>
          <w:spacing w:val="-5"/>
          <w:sz w:val="18"/>
        </w:rPr>
      </w:pPr>
      <w:r>
        <w:rPr>
          <w:rFonts w:ascii="Calibri Bold Italic" w:hAnsi="Calibri Bold Italic"/>
          <w:color w:val="auto"/>
          <w:spacing w:val="-5"/>
          <w:sz w:val="18"/>
        </w:rPr>
        <w:t>Business Development (80</w:t>
      </w:r>
      <w:r w:rsidRPr="00946BBA">
        <w:rPr>
          <w:rFonts w:ascii="Calibri Bold Italic" w:hAnsi="Calibri Bold Italic"/>
          <w:color w:val="auto"/>
          <w:spacing w:val="-5"/>
          <w:sz w:val="18"/>
        </w:rPr>
        <w:t>%)</w:t>
      </w:r>
    </w:p>
    <w:p w14:paraId="12281E59" w14:textId="3232A57B" w:rsidR="004A1881" w:rsidRPr="004A1881" w:rsidRDefault="0008694C" w:rsidP="004A1881">
      <w:pPr>
        <w:numPr>
          <w:ilvl w:val="0"/>
          <w:numId w:val="2"/>
        </w:numPr>
        <w:tabs>
          <w:tab w:val="clear" w:pos="360"/>
          <w:tab w:val="num" w:pos="1080"/>
        </w:tabs>
        <w:spacing w:after="0" w:line="240" w:lineRule="auto"/>
        <w:ind w:left="1080" w:hanging="360"/>
        <w:rPr>
          <w:rFonts w:ascii="Lucida Grande" w:hAnsi="Symbol" w:hint="eastAsia"/>
          <w:spacing w:val="-5"/>
          <w:sz w:val="20"/>
        </w:rPr>
      </w:pPr>
      <w:r>
        <w:rPr>
          <w:spacing w:val="-5"/>
          <w:sz w:val="20"/>
        </w:rPr>
        <w:t xml:space="preserve">Worked closely with </w:t>
      </w:r>
      <w:r w:rsidR="00EF45AB">
        <w:rPr>
          <w:spacing w:val="-5"/>
          <w:sz w:val="20"/>
        </w:rPr>
        <w:t xml:space="preserve">design </w:t>
      </w:r>
      <w:r w:rsidR="004A1881">
        <w:rPr>
          <w:spacing w:val="-5"/>
          <w:sz w:val="20"/>
        </w:rPr>
        <w:t xml:space="preserve">and technology </w:t>
      </w:r>
      <w:r w:rsidR="00EF45AB">
        <w:rPr>
          <w:spacing w:val="-5"/>
          <w:sz w:val="20"/>
        </w:rPr>
        <w:t>team</w:t>
      </w:r>
      <w:r w:rsidR="004A1881">
        <w:rPr>
          <w:spacing w:val="-5"/>
          <w:sz w:val="20"/>
        </w:rPr>
        <w:t>s</w:t>
      </w:r>
      <w:r w:rsidR="00EF45AB">
        <w:rPr>
          <w:spacing w:val="-5"/>
          <w:sz w:val="20"/>
        </w:rPr>
        <w:t xml:space="preserve"> to develop </w:t>
      </w:r>
      <w:r w:rsidR="009B77F0">
        <w:rPr>
          <w:spacing w:val="-5"/>
          <w:sz w:val="20"/>
        </w:rPr>
        <w:t>20+</w:t>
      </w:r>
      <w:r w:rsidR="004A1881">
        <w:rPr>
          <w:spacing w:val="-5"/>
          <w:sz w:val="20"/>
        </w:rPr>
        <w:t xml:space="preserve"> lead generation pro</w:t>
      </w:r>
      <w:r w:rsidR="009B77F0">
        <w:rPr>
          <w:spacing w:val="-5"/>
          <w:sz w:val="20"/>
        </w:rPr>
        <w:t>perties and marketing campaigns</w:t>
      </w:r>
      <w:r w:rsidR="009B77F0" w:rsidRPr="009B77F0">
        <w:rPr>
          <w:spacing w:val="-5"/>
          <w:sz w:val="20"/>
        </w:rPr>
        <w:t xml:space="preserve"> </w:t>
      </w:r>
      <w:r w:rsidR="009B77F0">
        <w:rPr>
          <w:spacing w:val="-5"/>
          <w:sz w:val="20"/>
        </w:rPr>
        <w:t>resulting in $10+ million in gross annual revenue.</w:t>
      </w:r>
    </w:p>
    <w:p w14:paraId="42E442B2" w14:textId="300ADD78" w:rsidR="0008694C" w:rsidRPr="004A1881" w:rsidRDefault="004A1881" w:rsidP="004A1881">
      <w:pPr>
        <w:numPr>
          <w:ilvl w:val="0"/>
          <w:numId w:val="2"/>
        </w:numPr>
        <w:tabs>
          <w:tab w:val="clear" w:pos="360"/>
          <w:tab w:val="num" w:pos="1080"/>
        </w:tabs>
        <w:spacing w:after="0" w:line="240" w:lineRule="auto"/>
        <w:ind w:left="1080" w:hanging="360"/>
        <w:rPr>
          <w:rFonts w:ascii="Lucida Grande" w:hAnsi="Symbol" w:hint="eastAsia"/>
          <w:spacing w:val="-5"/>
          <w:sz w:val="20"/>
        </w:rPr>
      </w:pPr>
      <w:r>
        <w:rPr>
          <w:spacing w:val="-5"/>
          <w:sz w:val="20"/>
          <w:szCs w:val="20"/>
        </w:rPr>
        <w:t>Trained and led affiliate publisher sales team and promoted in-house and third party lead generation offers</w:t>
      </w:r>
      <w:r w:rsidRPr="004A1881">
        <w:rPr>
          <w:spacing w:val="-5"/>
          <w:sz w:val="20"/>
        </w:rPr>
        <w:t xml:space="preserve"> </w:t>
      </w:r>
    </w:p>
    <w:p w14:paraId="0437B04B" w14:textId="19E5735D" w:rsidR="00DA4958" w:rsidRPr="002109A8" w:rsidRDefault="00DA4958" w:rsidP="00DA4958">
      <w:pPr>
        <w:numPr>
          <w:ilvl w:val="0"/>
          <w:numId w:val="2"/>
        </w:numPr>
        <w:tabs>
          <w:tab w:val="clear" w:pos="360"/>
          <w:tab w:val="num" w:pos="1080"/>
        </w:tabs>
        <w:spacing w:after="0" w:line="240" w:lineRule="auto"/>
        <w:ind w:left="1080" w:hanging="360"/>
        <w:rPr>
          <w:rFonts w:ascii="Lucida Grande" w:hAnsi="Symbol" w:hint="eastAsia"/>
          <w:color w:val="auto"/>
          <w:spacing w:val="-5"/>
          <w:sz w:val="20"/>
        </w:rPr>
      </w:pPr>
      <w:r>
        <w:rPr>
          <w:color w:val="auto"/>
          <w:spacing w:val="-5"/>
          <w:sz w:val="20"/>
        </w:rPr>
        <w:t>Established relationships with lenders and brokers to build</w:t>
      </w:r>
      <w:r w:rsidRPr="002109A8">
        <w:rPr>
          <w:color w:val="auto"/>
          <w:spacing w:val="-5"/>
          <w:sz w:val="20"/>
        </w:rPr>
        <w:t xml:space="preserve"> out new lead generation verticals (automotive and personal lending industries)</w:t>
      </w:r>
      <w:r w:rsidR="009B77F0">
        <w:rPr>
          <w:color w:val="auto"/>
          <w:spacing w:val="-5"/>
          <w:sz w:val="20"/>
        </w:rPr>
        <w:t>; Selling 40,000+ leads on a monthly basis.</w:t>
      </w:r>
    </w:p>
    <w:p w14:paraId="2F14F647" w14:textId="480F5AA4" w:rsidR="00DA4958" w:rsidRPr="00DA4958" w:rsidRDefault="00DA4958" w:rsidP="00DA4958">
      <w:pPr>
        <w:spacing w:after="0" w:line="240" w:lineRule="auto"/>
        <w:ind w:left="720"/>
        <w:rPr>
          <w:rFonts w:ascii="Calibri Bold Italic" w:hAnsi="Calibri Bold Italic"/>
          <w:color w:val="auto"/>
          <w:spacing w:val="-5"/>
          <w:sz w:val="18"/>
        </w:rPr>
      </w:pPr>
      <w:r>
        <w:rPr>
          <w:rFonts w:ascii="Calibri Bold Italic" w:hAnsi="Calibri Bold Italic"/>
          <w:color w:val="auto"/>
          <w:spacing w:val="-5"/>
          <w:sz w:val="18"/>
        </w:rPr>
        <w:t>Digital Campaign Management (20</w:t>
      </w:r>
      <w:r w:rsidRPr="00DA4958">
        <w:rPr>
          <w:rFonts w:ascii="Calibri Bold Italic" w:hAnsi="Calibri Bold Italic"/>
          <w:color w:val="auto"/>
          <w:spacing w:val="-5"/>
          <w:sz w:val="18"/>
        </w:rPr>
        <w:t>%)</w:t>
      </w:r>
    </w:p>
    <w:p w14:paraId="49DF7DE1" w14:textId="77777777" w:rsidR="0008694C" w:rsidRPr="00584E2D" w:rsidRDefault="0008694C" w:rsidP="0008694C">
      <w:pPr>
        <w:numPr>
          <w:ilvl w:val="0"/>
          <w:numId w:val="2"/>
        </w:numPr>
        <w:tabs>
          <w:tab w:val="clear" w:pos="360"/>
          <w:tab w:val="num" w:pos="1080"/>
        </w:tabs>
        <w:spacing w:after="0" w:line="240" w:lineRule="auto"/>
        <w:ind w:left="1080" w:hanging="360"/>
        <w:rPr>
          <w:rFonts w:ascii="Lucida Grande" w:hAnsi="Symbol" w:hint="eastAsia"/>
          <w:spacing w:val="-5"/>
          <w:sz w:val="20"/>
        </w:rPr>
      </w:pPr>
      <w:r>
        <w:rPr>
          <w:spacing w:val="-5"/>
          <w:sz w:val="20"/>
        </w:rPr>
        <w:t>Tested/Managed paid media campaigns including Adwords and Facebook for in-house marketing offers</w:t>
      </w:r>
    </w:p>
    <w:p w14:paraId="66D38F05" w14:textId="77777777" w:rsidR="0008694C" w:rsidRPr="00EE6635" w:rsidRDefault="0008694C" w:rsidP="0008694C">
      <w:pPr>
        <w:numPr>
          <w:ilvl w:val="0"/>
          <w:numId w:val="2"/>
        </w:numPr>
        <w:tabs>
          <w:tab w:val="clear" w:pos="360"/>
          <w:tab w:val="num" w:pos="1080"/>
        </w:tabs>
        <w:spacing w:after="0" w:line="240" w:lineRule="auto"/>
        <w:ind w:left="1080" w:hanging="360"/>
        <w:rPr>
          <w:rFonts w:ascii="Lucida Grande" w:hAnsi="Symbol" w:hint="eastAsia"/>
          <w:color w:val="auto"/>
          <w:spacing w:val="-5"/>
          <w:sz w:val="20"/>
        </w:rPr>
      </w:pPr>
      <w:r>
        <w:rPr>
          <w:color w:val="auto"/>
          <w:spacing w:val="-5"/>
          <w:sz w:val="20"/>
        </w:rPr>
        <w:t>Reviewed campaign analytics and managed media and creative enhancements</w:t>
      </w:r>
    </w:p>
    <w:p w14:paraId="47CD90C9" w14:textId="77777777" w:rsidR="0008694C" w:rsidRDefault="0008694C" w:rsidP="0008694C">
      <w:pPr>
        <w:spacing w:after="0" w:line="240" w:lineRule="auto"/>
        <w:rPr>
          <w:rFonts w:ascii="Calibri Bold Italic" w:hAnsi="Calibri Bold Italic"/>
          <w:color w:val="auto"/>
          <w:spacing w:val="-5"/>
          <w:sz w:val="18"/>
        </w:rPr>
      </w:pPr>
    </w:p>
    <w:p w14:paraId="6E4D11B8" w14:textId="6906BBB8" w:rsidR="0008694C" w:rsidRDefault="00A71A2C" w:rsidP="0008694C">
      <w:pPr>
        <w:pStyle w:val="CompanyName"/>
        <w:rPr>
          <w:rFonts w:ascii="Calibri" w:hAnsi="Calibri"/>
          <w:color w:val="auto"/>
        </w:rPr>
      </w:pPr>
      <w:r>
        <w:rPr>
          <w:rFonts w:ascii="Calibri" w:hAnsi="Calibri"/>
          <w:b/>
          <w:color w:val="auto"/>
        </w:rPr>
        <w:t xml:space="preserve">Sales and </w:t>
      </w:r>
      <w:r w:rsidR="0008694C">
        <w:rPr>
          <w:rFonts w:ascii="Calibri" w:hAnsi="Calibri"/>
          <w:b/>
          <w:color w:val="auto"/>
        </w:rPr>
        <w:t>Marketing</w:t>
      </w:r>
      <w:r w:rsidR="00EE6635">
        <w:rPr>
          <w:rFonts w:ascii="Calibri" w:hAnsi="Calibri"/>
          <w:color w:val="auto"/>
        </w:rPr>
        <w:t xml:space="preserve">, </w:t>
      </w:r>
      <w:r w:rsidR="004A1881">
        <w:rPr>
          <w:rFonts w:ascii="Calibri" w:hAnsi="Calibri"/>
          <w:color w:val="auto"/>
        </w:rPr>
        <w:t xml:space="preserve">Marketing Manager, </w:t>
      </w:r>
      <w:r>
        <w:rPr>
          <w:rFonts w:ascii="Calibri" w:hAnsi="Calibri"/>
          <w:color w:val="auto"/>
        </w:rPr>
        <w:t xml:space="preserve">Oxeo Hosting, Brooklyn, </w:t>
      </w:r>
      <w:r w:rsidR="00EE6635">
        <w:rPr>
          <w:rFonts w:ascii="Calibri" w:hAnsi="Calibri"/>
          <w:color w:val="auto"/>
        </w:rPr>
        <w:t>NY, 200</w:t>
      </w:r>
      <w:r w:rsidR="00EF45AB">
        <w:rPr>
          <w:rFonts w:ascii="Calibri" w:hAnsi="Calibri"/>
          <w:color w:val="auto"/>
        </w:rPr>
        <w:t>2-2005</w:t>
      </w:r>
    </w:p>
    <w:p w14:paraId="0D06231B" w14:textId="57BD7CC1" w:rsidR="00EE6635" w:rsidRPr="00EE6635" w:rsidRDefault="004A1881" w:rsidP="00EE6635">
      <w:pPr>
        <w:spacing w:after="0" w:line="240" w:lineRule="auto"/>
        <w:ind w:left="1080"/>
        <w:rPr>
          <w:rFonts w:ascii="Lucida Grande" w:hAnsi="Symbol" w:hint="eastAsia"/>
          <w:color w:val="auto"/>
          <w:spacing w:val="-5"/>
          <w:sz w:val="20"/>
        </w:rPr>
      </w:pPr>
      <w:r>
        <w:rPr>
          <w:i/>
          <w:color w:val="auto"/>
          <w:spacing w:val="-5"/>
          <w:sz w:val="20"/>
        </w:rPr>
        <w:t>Oxeo Hosting was</w:t>
      </w:r>
      <w:r w:rsidR="00DA4958">
        <w:rPr>
          <w:i/>
          <w:color w:val="auto"/>
          <w:spacing w:val="-5"/>
          <w:sz w:val="20"/>
        </w:rPr>
        <w:t xml:space="preserve"> a</w:t>
      </w:r>
      <w:r w:rsidR="00EE6635" w:rsidRPr="00EE6635">
        <w:rPr>
          <w:i/>
          <w:color w:val="auto"/>
          <w:spacing w:val="-5"/>
          <w:sz w:val="20"/>
        </w:rPr>
        <w:t xml:space="preserve"> niche managed hosting service for bandwidth intensive publishers</w:t>
      </w:r>
      <w:r>
        <w:rPr>
          <w:i/>
          <w:color w:val="auto"/>
          <w:spacing w:val="-5"/>
          <w:sz w:val="20"/>
        </w:rPr>
        <w:t>, prior to acquisition in 2005.</w:t>
      </w:r>
    </w:p>
    <w:p w14:paraId="2FC5B783" w14:textId="77777777" w:rsidR="00EE6635" w:rsidRPr="004A1881" w:rsidRDefault="00EE6635" w:rsidP="00EE6635">
      <w:pPr>
        <w:numPr>
          <w:ilvl w:val="0"/>
          <w:numId w:val="2"/>
        </w:numPr>
        <w:tabs>
          <w:tab w:val="clear" w:pos="360"/>
          <w:tab w:val="num" w:pos="1080"/>
        </w:tabs>
        <w:spacing w:after="0" w:line="240" w:lineRule="auto"/>
        <w:ind w:left="1080" w:hanging="360"/>
        <w:rPr>
          <w:rFonts w:ascii="Lucida Grande" w:hAnsi="Symbol" w:hint="eastAsia"/>
          <w:color w:val="auto"/>
          <w:spacing w:val="-5"/>
          <w:sz w:val="20"/>
        </w:rPr>
      </w:pPr>
      <w:r>
        <w:rPr>
          <w:rFonts w:asciiTheme="majorHAnsi" w:hAnsiTheme="majorHAnsi"/>
          <w:spacing w:val="-5"/>
          <w:sz w:val="20"/>
        </w:rPr>
        <w:t>Managed paid marketing campaigns via direct placements and search engine marketing</w:t>
      </w:r>
    </w:p>
    <w:p w14:paraId="4F1DD6A9" w14:textId="24E8514F" w:rsidR="00EE6635" w:rsidRPr="004A1881" w:rsidRDefault="004A1881" w:rsidP="004A1881">
      <w:pPr>
        <w:numPr>
          <w:ilvl w:val="0"/>
          <w:numId w:val="2"/>
        </w:numPr>
        <w:tabs>
          <w:tab w:val="clear" w:pos="360"/>
          <w:tab w:val="num" w:pos="1080"/>
        </w:tabs>
        <w:spacing w:after="0" w:line="240" w:lineRule="auto"/>
        <w:ind w:left="1080" w:hanging="360"/>
        <w:rPr>
          <w:rFonts w:ascii="Lucida Grande" w:hAnsi="Symbol" w:hint="eastAsia"/>
          <w:color w:val="auto"/>
          <w:spacing w:val="-5"/>
          <w:sz w:val="20"/>
        </w:rPr>
      </w:pPr>
      <w:r>
        <w:rPr>
          <w:rFonts w:asciiTheme="majorHAnsi" w:hAnsiTheme="majorHAnsi"/>
          <w:spacing w:val="-5"/>
          <w:sz w:val="20"/>
        </w:rPr>
        <w:t xml:space="preserve">Built a referral network through webmaster community influencers </w:t>
      </w:r>
    </w:p>
    <w:p w14:paraId="7F840C4D" w14:textId="03CED36B" w:rsidR="004A1881" w:rsidRPr="004A1881" w:rsidRDefault="004A1881" w:rsidP="004A1881">
      <w:pPr>
        <w:numPr>
          <w:ilvl w:val="0"/>
          <w:numId w:val="2"/>
        </w:numPr>
        <w:tabs>
          <w:tab w:val="clear" w:pos="360"/>
          <w:tab w:val="num" w:pos="1080"/>
        </w:tabs>
        <w:spacing w:after="0" w:line="240" w:lineRule="auto"/>
        <w:ind w:left="1080" w:hanging="360"/>
        <w:rPr>
          <w:rFonts w:ascii="Lucida Grande" w:hAnsi="Symbol" w:hint="eastAsia"/>
          <w:color w:val="auto"/>
          <w:spacing w:val="-5"/>
          <w:sz w:val="20"/>
        </w:rPr>
      </w:pPr>
      <w:r>
        <w:rPr>
          <w:rFonts w:asciiTheme="majorHAnsi" w:hAnsiTheme="majorHAnsi"/>
          <w:spacing w:val="-5"/>
          <w:sz w:val="20"/>
        </w:rPr>
        <w:t>Handled incoming sales requests, client on-boarding and customer service</w:t>
      </w:r>
    </w:p>
    <w:p w14:paraId="72B61E95" w14:textId="77777777" w:rsidR="000A2458" w:rsidRPr="002109A8" w:rsidRDefault="000A2458">
      <w:pPr>
        <w:spacing w:after="0" w:line="120" w:lineRule="auto"/>
        <w:rPr>
          <w:color w:val="auto"/>
          <w:sz w:val="20"/>
        </w:rPr>
      </w:pPr>
    </w:p>
    <w:p w14:paraId="0407664A" w14:textId="77777777" w:rsidR="00DA40A2" w:rsidRDefault="00DA40A2" w:rsidP="00DA40A2">
      <w:pPr>
        <w:spacing w:after="0" w:line="240" w:lineRule="auto"/>
        <w:rPr>
          <w:rFonts w:ascii="Calibri Bold" w:hAnsi="Calibri Bold"/>
          <w:color w:val="auto"/>
          <w:sz w:val="20"/>
        </w:rPr>
      </w:pPr>
    </w:p>
    <w:p w14:paraId="2AEBD06B" w14:textId="77777777" w:rsidR="00DA40A2" w:rsidRDefault="00DA40A2" w:rsidP="00DA40A2">
      <w:pPr>
        <w:spacing w:after="0" w:line="240" w:lineRule="auto"/>
        <w:rPr>
          <w:rFonts w:ascii="Calibri Bold" w:hAnsi="Calibri Bold"/>
          <w:color w:val="auto"/>
          <w:sz w:val="20"/>
        </w:rPr>
      </w:pPr>
    </w:p>
    <w:p w14:paraId="33A760CE" w14:textId="77777777" w:rsidR="00DA40A2" w:rsidRDefault="00DA40A2" w:rsidP="00DA40A2">
      <w:pPr>
        <w:spacing w:after="0" w:line="240" w:lineRule="auto"/>
        <w:rPr>
          <w:rFonts w:ascii="Calibri Bold" w:hAnsi="Calibri Bold"/>
          <w:color w:val="auto"/>
          <w:sz w:val="20"/>
        </w:rPr>
      </w:pPr>
    </w:p>
    <w:p w14:paraId="152DA243" w14:textId="6028758D" w:rsidR="00DA40A2" w:rsidRPr="008109C1" w:rsidRDefault="008109C1" w:rsidP="00DA40A2">
      <w:pPr>
        <w:spacing w:after="0" w:line="240" w:lineRule="auto"/>
        <w:rPr>
          <w:rFonts w:cs="Calibri"/>
          <w:color w:val="auto"/>
          <w:sz w:val="20"/>
          <w:szCs w:val="20"/>
        </w:rPr>
      </w:pPr>
      <w:r>
        <w:rPr>
          <w:rFonts w:cs="Calibri"/>
          <w:color w:val="auto"/>
          <w:sz w:val="20"/>
          <w:szCs w:val="20"/>
        </w:rPr>
        <w:pict w14:anchorId="373980B3">
          <v:rect id="_x0000_i1039" style="width:0;height:1.5pt" o:hralign="center" o:hrstd="t" o:hr="t" fillcolor="gray" stroked="f"/>
        </w:pict>
      </w:r>
      <w:r w:rsidR="00D01C92">
        <w:rPr>
          <w:rFonts w:ascii="Calibri Bold" w:hAnsi="Calibri Bold"/>
          <w:color w:val="auto"/>
          <w:sz w:val="20"/>
        </w:rPr>
        <w:t>SKILLS &amp; TOOLS</w:t>
      </w:r>
      <w:r w:rsidR="00DA40A2" w:rsidRPr="002109A8">
        <w:rPr>
          <w:rFonts w:ascii="Calibri Bold" w:hAnsi="Calibri Bold"/>
          <w:color w:val="auto"/>
          <w:sz w:val="20"/>
        </w:rPr>
        <w:t xml:space="preserve"> </w:t>
      </w:r>
    </w:p>
    <w:p w14:paraId="12B6A5E8" w14:textId="77777777" w:rsidR="00DA40A2" w:rsidRDefault="00DA40A2" w:rsidP="00DA40A2">
      <w:pPr>
        <w:spacing w:after="0" w:line="240" w:lineRule="auto"/>
        <w:jc w:val="both"/>
        <w:rPr>
          <w:rFonts w:ascii="Calibri Bold" w:hAnsi="Calibri Bold"/>
          <w:color w:val="auto"/>
          <w:sz w:val="20"/>
        </w:rPr>
      </w:pPr>
    </w:p>
    <w:p w14:paraId="31360C17" w14:textId="405C7A0B" w:rsidR="00DA40A2" w:rsidRPr="002109A8" w:rsidRDefault="00D01C92" w:rsidP="00DA40A2">
      <w:pPr>
        <w:spacing w:after="0" w:line="240" w:lineRule="auto"/>
        <w:jc w:val="both"/>
        <w:rPr>
          <w:color w:val="auto"/>
          <w:sz w:val="20"/>
        </w:rPr>
      </w:pPr>
      <w:r>
        <w:rPr>
          <w:rFonts w:ascii="Calibri Bold" w:hAnsi="Calibri Bold"/>
          <w:color w:val="auto"/>
          <w:sz w:val="20"/>
        </w:rPr>
        <w:lastRenderedPageBreak/>
        <w:t xml:space="preserve">Skills: </w:t>
      </w:r>
      <w:r w:rsidRPr="002109A8">
        <w:rPr>
          <w:color w:val="auto"/>
          <w:sz w:val="20"/>
        </w:rPr>
        <w:t xml:space="preserve">Campaign Analytics </w:t>
      </w:r>
      <w:r w:rsidRPr="002109A8">
        <w:rPr>
          <w:color w:val="auto"/>
          <w:sz w:val="18"/>
        </w:rPr>
        <w:t>•</w:t>
      </w:r>
      <w:r>
        <w:rPr>
          <w:color w:val="auto"/>
          <w:sz w:val="18"/>
        </w:rPr>
        <w:t xml:space="preserve"> </w:t>
      </w:r>
      <w:r w:rsidRPr="002109A8">
        <w:rPr>
          <w:color w:val="auto"/>
          <w:sz w:val="20"/>
        </w:rPr>
        <w:t xml:space="preserve">Customer Analytics </w:t>
      </w:r>
      <w:r w:rsidRPr="002109A8">
        <w:rPr>
          <w:rFonts w:ascii="Calibri Bold" w:hAnsi="Calibri Bold"/>
          <w:color w:val="auto"/>
          <w:sz w:val="18"/>
        </w:rPr>
        <w:t>•</w:t>
      </w:r>
      <w:r w:rsidRPr="002109A8">
        <w:rPr>
          <w:rFonts w:ascii="Calibri Bold" w:hAnsi="Calibri Bold"/>
          <w:color w:val="auto"/>
          <w:sz w:val="20"/>
        </w:rPr>
        <w:t xml:space="preserve"> </w:t>
      </w:r>
      <w:r w:rsidR="00DA40A2">
        <w:rPr>
          <w:color w:val="auto"/>
          <w:sz w:val="20"/>
        </w:rPr>
        <w:t xml:space="preserve">Inbound Marketing </w:t>
      </w:r>
      <w:r w:rsidR="00DA40A2" w:rsidRPr="002109A8">
        <w:rPr>
          <w:rFonts w:ascii="Calibri Bold" w:hAnsi="Calibri Bold"/>
          <w:color w:val="auto"/>
          <w:sz w:val="18"/>
        </w:rPr>
        <w:t>•</w:t>
      </w:r>
      <w:r w:rsidR="00DA40A2" w:rsidRPr="002109A8">
        <w:rPr>
          <w:rFonts w:ascii="Calibri Bold" w:hAnsi="Calibri Bold"/>
          <w:color w:val="auto"/>
          <w:sz w:val="20"/>
        </w:rPr>
        <w:t xml:space="preserve"> </w:t>
      </w:r>
      <w:r>
        <w:rPr>
          <w:rFonts w:ascii="Calibri Bold" w:hAnsi="Calibri Bold"/>
          <w:color w:val="auto"/>
          <w:sz w:val="20"/>
        </w:rPr>
        <w:t>E</w:t>
      </w:r>
      <w:r w:rsidR="00DA40A2">
        <w:rPr>
          <w:color w:val="auto"/>
          <w:sz w:val="20"/>
        </w:rPr>
        <w:t>mail Marketing</w:t>
      </w:r>
      <w:r w:rsidR="00DA40A2" w:rsidRPr="002109A8">
        <w:rPr>
          <w:color w:val="auto"/>
          <w:sz w:val="20"/>
        </w:rPr>
        <w:t xml:space="preserve"> </w:t>
      </w:r>
      <w:r w:rsidR="00DA40A2" w:rsidRPr="002109A8">
        <w:rPr>
          <w:rFonts w:ascii="Calibri Bold" w:hAnsi="Calibri Bold"/>
          <w:color w:val="auto"/>
          <w:sz w:val="18"/>
        </w:rPr>
        <w:t>•</w:t>
      </w:r>
      <w:r w:rsidR="00DA40A2" w:rsidRPr="002109A8">
        <w:rPr>
          <w:rFonts w:ascii="Calibri Bold" w:hAnsi="Calibri Bold"/>
          <w:color w:val="auto"/>
          <w:sz w:val="20"/>
        </w:rPr>
        <w:t xml:space="preserve"> </w:t>
      </w:r>
      <w:r w:rsidR="00DA40A2" w:rsidRPr="002109A8">
        <w:rPr>
          <w:color w:val="auto"/>
          <w:sz w:val="20"/>
        </w:rPr>
        <w:t xml:space="preserve">Lead Generation • </w:t>
      </w:r>
      <w:r w:rsidR="00DA40A2">
        <w:rPr>
          <w:color w:val="auto"/>
          <w:sz w:val="20"/>
        </w:rPr>
        <w:t xml:space="preserve">SEO </w:t>
      </w:r>
      <w:r w:rsidR="00DA40A2" w:rsidRPr="002109A8">
        <w:rPr>
          <w:color w:val="auto"/>
          <w:sz w:val="20"/>
        </w:rPr>
        <w:t xml:space="preserve">• </w:t>
      </w:r>
      <w:r w:rsidR="00DA40A2">
        <w:rPr>
          <w:color w:val="auto"/>
          <w:sz w:val="20"/>
        </w:rPr>
        <w:t>SEM</w:t>
      </w:r>
      <w:r w:rsidR="00DA40A2" w:rsidRPr="002109A8">
        <w:rPr>
          <w:color w:val="auto"/>
          <w:sz w:val="20"/>
        </w:rPr>
        <w:t xml:space="preserve"> •</w:t>
      </w:r>
      <w:r w:rsidR="00DA40A2" w:rsidRPr="002109A8">
        <w:rPr>
          <w:rFonts w:cs="Arial"/>
          <w:color w:val="auto"/>
          <w:sz w:val="20"/>
          <w:szCs w:val="20"/>
        </w:rPr>
        <w:t xml:space="preserve"> </w:t>
      </w:r>
      <w:r w:rsidR="00DA40A2" w:rsidRPr="002109A8">
        <w:rPr>
          <w:color w:val="auto"/>
          <w:sz w:val="20"/>
        </w:rPr>
        <w:t xml:space="preserve">Social Media • Yield Optimization </w:t>
      </w:r>
    </w:p>
    <w:p w14:paraId="5769AB61" w14:textId="655D6DFD" w:rsidR="00DA40A2" w:rsidRPr="002109A8" w:rsidRDefault="00DA40A2" w:rsidP="00DA40A2">
      <w:pPr>
        <w:spacing w:after="0" w:line="240" w:lineRule="auto"/>
        <w:jc w:val="both"/>
        <w:rPr>
          <w:color w:val="auto"/>
          <w:sz w:val="20"/>
        </w:rPr>
      </w:pPr>
      <w:r>
        <w:rPr>
          <w:b/>
          <w:color w:val="auto"/>
          <w:sz w:val="20"/>
        </w:rPr>
        <w:t>Tools</w:t>
      </w:r>
      <w:r w:rsidRPr="002109A8">
        <w:rPr>
          <w:rFonts w:ascii="Calibri Bold" w:hAnsi="Calibri Bold"/>
          <w:b/>
          <w:color w:val="auto"/>
          <w:sz w:val="20"/>
        </w:rPr>
        <w:t>:</w:t>
      </w:r>
      <w:r w:rsidRPr="002109A8">
        <w:rPr>
          <w:rFonts w:ascii="Calibri Bold" w:hAnsi="Calibri Bold"/>
          <w:color w:val="auto"/>
          <w:sz w:val="20"/>
        </w:rPr>
        <w:t xml:space="preserve"> </w:t>
      </w:r>
      <w:r w:rsidRPr="004D65E1">
        <w:rPr>
          <w:color w:val="auto"/>
          <w:sz w:val="20"/>
        </w:rPr>
        <w:t xml:space="preserve">Balsamiq </w:t>
      </w:r>
      <w:r w:rsidRPr="002109A8">
        <w:rPr>
          <w:color w:val="auto"/>
          <w:sz w:val="18"/>
        </w:rPr>
        <w:t>•</w:t>
      </w:r>
      <w:r>
        <w:rPr>
          <w:color w:val="auto"/>
          <w:sz w:val="18"/>
        </w:rPr>
        <w:t xml:space="preserve"> </w:t>
      </w:r>
      <w:r w:rsidRPr="004D65E1">
        <w:rPr>
          <w:color w:val="auto"/>
          <w:sz w:val="20"/>
        </w:rPr>
        <w:t>CrazyEgg</w:t>
      </w:r>
      <w:r>
        <w:rPr>
          <w:color w:val="auto"/>
          <w:sz w:val="20"/>
        </w:rPr>
        <w:t xml:space="preserve"> </w:t>
      </w:r>
      <w:r w:rsidRPr="002109A8">
        <w:rPr>
          <w:color w:val="auto"/>
          <w:sz w:val="18"/>
        </w:rPr>
        <w:t>•</w:t>
      </w:r>
      <w:r>
        <w:rPr>
          <w:color w:val="auto"/>
          <w:sz w:val="18"/>
        </w:rPr>
        <w:t xml:space="preserve"> </w:t>
      </w:r>
      <w:r>
        <w:rPr>
          <w:color w:val="auto"/>
          <w:sz w:val="20"/>
        </w:rPr>
        <w:t xml:space="preserve">Facebook Ads </w:t>
      </w:r>
      <w:r w:rsidRPr="002109A8">
        <w:rPr>
          <w:color w:val="auto"/>
          <w:sz w:val="18"/>
        </w:rPr>
        <w:t>•</w:t>
      </w:r>
      <w:r>
        <w:rPr>
          <w:color w:val="auto"/>
          <w:sz w:val="18"/>
        </w:rPr>
        <w:t xml:space="preserve"> </w:t>
      </w:r>
      <w:r>
        <w:rPr>
          <w:color w:val="auto"/>
          <w:sz w:val="20"/>
        </w:rPr>
        <w:t xml:space="preserve">Facebook Insights </w:t>
      </w:r>
      <w:r w:rsidRPr="002109A8">
        <w:rPr>
          <w:color w:val="auto"/>
          <w:sz w:val="18"/>
        </w:rPr>
        <w:t>•</w:t>
      </w:r>
      <w:r>
        <w:rPr>
          <w:color w:val="auto"/>
          <w:sz w:val="18"/>
        </w:rPr>
        <w:t xml:space="preserve"> G</w:t>
      </w:r>
      <w:r w:rsidRPr="004D65E1">
        <w:rPr>
          <w:color w:val="auto"/>
          <w:sz w:val="20"/>
        </w:rPr>
        <w:t>etResponse</w:t>
      </w:r>
      <w:r>
        <w:rPr>
          <w:color w:val="auto"/>
          <w:sz w:val="20"/>
        </w:rPr>
        <w:t xml:space="preserve"> </w:t>
      </w:r>
      <w:r w:rsidRPr="002109A8">
        <w:rPr>
          <w:color w:val="auto"/>
          <w:sz w:val="18"/>
        </w:rPr>
        <w:t>•</w:t>
      </w:r>
      <w:r>
        <w:rPr>
          <w:color w:val="auto"/>
          <w:sz w:val="18"/>
        </w:rPr>
        <w:t xml:space="preserve"> </w:t>
      </w:r>
      <w:r>
        <w:rPr>
          <w:color w:val="auto"/>
          <w:sz w:val="20"/>
        </w:rPr>
        <w:t>Google Adwords</w:t>
      </w:r>
      <w:r w:rsidRPr="002109A8">
        <w:rPr>
          <w:color w:val="auto"/>
          <w:sz w:val="20"/>
        </w:rPr>
        <w:t xml:space="preserve"> </w:t>
      </w:r>
      <w:r w:rsidRPr="002109A8">
        <w:rPr>
          <w:color w:val="auto"/>
          <w:sz w:val="18"/>
        </w:rPr>
        <w:t>•</w:t>
      </w:r>
      <w:r>
        <w:rPr>
          <w:color w:val="auto"/>
          <w:sz w:val="18"/>
        </w:rPr>
        <w:t xml:space="preserve"> </w:t>
      </w:r>
      <w:r>
        <w:rPr>
          <w:color w:val="auto"/>
          <w:sz w:val="20"/>
        </w:rPr>
        <w:t>Google A</w:t>
      </w:r>
      <w:r w:rsidRPr="004D65E1">
        <w:rPr>
          <w:color w:val="auto"/>
          <w:sz w:val="20"/>
        </w:rPr>
        <w:t xml:space="preserve">nalytics </w:t>
      </w:r>
      <w:r w:rsidRPr="002109A8">
        <w:rPr>
          <w:color w:val="auto"/>
          <w:sz w:val="18"/>
        </w:rPr>
        <w:t>•</w:t>
      </w:r>
      <w:r>
        <w:rPr>
          <w:color w:val="auto"/>
          <w:sz w:val="18"/>
        </w:rPr>
        <w:t xml:space="preserve"> </w:t>
      </w:r>
      <w:r w:rsidRPr="004D65E1">
        <w:rPr>
          <w:color w:val="auto"/>
          <w:sz w:val="20"/>
        </w:rPr>
        <w:t xml:space="preserve">HootSuite </w:t>
      </w:r>
      <w:r w:rsidRPr="002109A8">
        <w:rPr>
          <w:color w:val="auto"/>
          <w:sz w:val="18"/>
        </w:rPr>
        <w:t>•</w:t>
      </w:r>
      <w:r>
        <w:rPr>
          <w:color w:val="auto"/>
          <w:sz w:val="18"/>
        </w:rPr>
        <w:t xml:space="preserve"> </w:t>
      </w:r>
      <w:r>
        <w:rPr>
          <w:color w:val="auto"/>
          <w:sz w:val="20"/>
        </w:rPr>
        <w:t>HTML</w:t>
      </w:r>
      <w:r w:rsidR="00D01C92">
        <w:rPr>
          <w:color w:val="auto"/>
          <w:sz w:val="20"/>
        </w:rPr>
        <w:t>/CSS</w:t>
      </w:r>
      <w:r>
        <w:rPr>
          <w:color w:val="auto"/>
          <w:sz w:val="20"/>
        </w:rPr>
        <w:t xml:space="preserve"> </w:t>
      </w:r>
      <w:r w:rsidRPr="002109A8">
        <w:rPr>
          <w:color w:val="auto"/>
          <w:sz w:val="18"/>
        </w:rPr>
        <w:t>•</w:t>
      </w:r>
      <w:r>
        <w:rPr>
          <w:color w:val="auto"/>
          <w:sz w:val="18"/>
        </w:rPr>
        <w:t xml:space="preserve"> </w:t>
      </w:r>
      <w:r w:rsidRPr="002C123F">
        <w:rPr>
          <w:color w:val="auto"/>
          <w:sz w:val="20"/>
          <w:szCs w:val="20"/>
        </w:rPr>
        <w:t>JIR</w:t>
      </w:r>
      <w:r w:rsidRPr="004D65E1">
        <w:rPr>
          <w:color w:val="auto"/>
          <w:sz w:val="20"/>
        </w:rPr>
        <w:t xml:space="preserve">A </w:t>
      </w:r>
      <w:r w:rsidRPr="002109A8">
        <w:rPr>
          <w:color w:val="auto"/>
          <w:sz w:val="18"/>
        </w:rPr>
        <w:t>•</w:t>
      </w:r>
      <w:r>
        <w:rPr>
          <w:color w:val="auto"/>
          <w:sz w:val="18"/>
        </w:rPr>
        <w:t xml:space="preserve"> </w:t>
      </w:r>
      <w:r w:rsidRPr="004D65E1">
        <w:rPr>
          <w:color w:val="auto"/>
          <w:sz w:val="20"/>
        </w:rPr>
        <w:t xml:space="preserve">Litmus </w:t>
      </w:r>
      <w:r w:rsidRPr="002109A8">
        <w:rPr>
          <w:color w:val="auto"/>
          <w:sz w:val="18"/>
        </w:rPr>
        <w:t>•</w:t>
      </w:r>
      <w:r>
        <w:rPr>
          <w:color w:val="auto"/>
          <w:sz w:val="18"/>
        </w:rPr>
        <w:t xml:space="preserve"> </w:t>
      </w:r>
      <w:r>
        <w:rPr>
          <w:color w:val="auto"/>
          <w:sz w:val="20"/>
        </w:rPr>
        <w:t xml:space="preserve">MS Excel </w:t>
      </w:r>
      <w:r w:rsidRPr="002109A8">
        <w:rPr>
          <w:color w:val="auto"/>
          <w:sz w:val="18"/>
        </w:rPr>
        <w:t>•</w:t>
      </w:r>
      <w:r w:rsidR="00DA59C2">
        <w:rPr>
          <w:color w:val="auto"/>
          <w:sz w:val="18"/>
        </w:rPr>
        <w:t xml:space="preserve"> </w:t>
      </w:r>
      <w:r>
        <w:rPr>
          <w:color w:val="auto"/>
          <w:sz w:val="20"/>
        </w:rPr>
        <w:t>MS Word</w:t>
      </w:r>
      <w:r w:rsidRPr="004D65E1">
        <w:rPr>
          <w:color w:val="auto"/>
          <w:sz w:val="20"/>
        </w:rPr>
        <w:t xml:space="preserve"> </w:t>
      </w:r>
      <w:r w:rsidRPr="002109A8">
        <w:rPr>
          <w:color w:val="auto"/>
          <w:sz w:val="18"/>
        </w:rPr>
        <w:t>•</w:t>
      </w:r>
      <w:r>
        <w:rPr>
          <w:color w:val="auto"/>
          <w:sz w:val="18"/>
        </w:rPr>
        <w:t xml:space="preserve"> </w:t>
      </w:r>
      <w:r>
        <w:rPr>
          <w:color w:val="auto"/>
          <w:sz w:val="20"/>
        </w:rPr>
        <w:t xml:space="preserve">MS PowerPoint </w:t>
      </w:r>
      <w:r w:rsidRPr="002109A8">
        <w:rPr>
          <w:color w:val="auto"/>
          <w:sz w:val="18"/>
        </w:rPr>
        <w:t>•</w:t>
      </w:r>
      <w:r w:rsidR="00DA59C2">
        <w:rPr>
          <w:color w:val="auto"/>
          <w:sz w:val="18"/>
        </w:rPr>
        <w:t xml:space="preserve"> </w:t>
      </w:r>
      <w:r w:rsidR="00DA59C2">
        <w:rPr>
          <w:color w:val="auto"/>
          <w:sz w:val="20"/>
          <w:szCs w:val="20"/>
        </w:rPr>
        <w:t xml:space="preserve">MSN AdCenter </w:t>
      </w:r>
      <w:r w:rsidR="00DA59C2" w:rsidRPr="002109A8">
        <w:rPr>
          <w:color w:val="auto"/>
          <w:sz w:val="18"/>
        </w:rPr>
        <w:t>•</w:t>
      </w:r>
      <w:r w:rsidR="00DA59C2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 xml:space="preserve">MySQL </w:t>
      </w:r>
      <w:r w:rsidRPr="002109A8">
        <w:rPr>
          <w:color w:val="auto"/>
          <w:sz w:val="18"/>
        </w:rPr>
        <w:t>•</w:t>
      </w:r>
      <w:r>
        <w:rPr>
          <w:color w:val="auto"/>
          <w:sz w:val="18"/>
        </w:rPr>
        <w:t xml:space="preserve"> </w:t>
      </w:r>
      <w:r w:rsidRPr="004D65E1">
        <w:rPr>
          <w:color w:val="auto"/>
          <w:sz w:val="20"/>
        </w:rPr>
        <w:t>MajesticSEO</w:t>
      </w:r>
      <w:r>
        <w:rPr>
          <w:color w:val="auto"/>
          <w:sz w:val="20"/>
        </w:rPr>
        <w:t xml:space="preserve"> </w:t>
      </w:r>
      <w:r w:rsidRPr="002109A8">
        <w:rPr>
          <w:color w:val="auto"/>
          <w:sz w:val="18"/>
        </w:rPr>
        <w:t>•</w:t>
      </w:r>
      <w:r>
        <w:rPr>
          <w:color w:val="auto"/>
          <w:sz w:val="18"/>
        </w:rPr>
        <w:t xml:space="preserve"> </w:t>
      </w:r>
      <w:r w:rsidRPr="004D65E1">
        <w:rPr>
          <w:color w:val="auto"/>
          <w:sz w:val="20"/>
        </w:rPr>
        <w:t xml:space="preserve">MixPanel </w:t>
      </w:r>
      <w:r w:rsidRPr="002109A8">
        <w:rPr>
          <w:color w:val="auto"/>
          <w:sz w:val="18"/>
        </w:rPr>
        <w:t>•</w:t>
      </w:r>
      <w:r>
        <w:rPr>
          <w:color w:val="auto"/>
          <w:sz w:val="18"/>
        </w:rPr>
        <w:t xml:space="preserve"> </w:t>
      </w:r>
      <w:r w:rsidRPr="004D65E1">
        <w:rPr>
          <w:color w:val="auto"/>
          <w:sz w:val="20"/>
        </w:rPr>
        <w:t>SalesForce</w:t>
      </w:r>
      <w:r>
        <w:rPr>
          <w:color w:val="auto"/>
          <w:sz w:val="20"/>
        </w:rPr>
        <w:t xml:space="preserve"> </w:t>
      </w:r>
      <w:r w:rsidRPr="002109A8">
        <w:rPr>
          <w:color w:val="auto"/>
          <w:sz w:val="18"/>
        </w:rPr>
        <w:t>•</w:t>
      </w:r>
      <w:r>
        <w:rPr>
          <w:color w:val="auto"/>
          <w:sz w:val="18"/>
        </w:rPr>
        <w:t xml:space="preserve"> </w:t>
      </w:r>
      <w:r w:rsidRPr="004D65E1">
        <w:rPr>
          <w:color w:val="auto"/>
          <w:sz w:val="20"/>
        </w:rPr>
        <w:t>SEOMoz</w:t>
      </w:r>
      <w:r>
        <w:rPr>
          <w:color w:val="auto"/>
          <w:sz w:val="20"/>
        </w:rPr>
        <w:t xml:space="preserve"> </w:t>
      </w:r>
      <w:r w:rsidRPr="002109A8">
        <w:rPr>
          <w:color w:val="auto"/>
          <w:sz w:val="18"/>
        </w:rPr>
        <w:t>•</w:t>
      </w:r>
      <w:r>
        <w:rPr>
          <w:color w:val="auto"/>
          <w:sz w:val="18"/>
        </w:rPr>
        <w:t xml:space="preserve"> </w:t>
      </w:r>
      <w:r w:rsidRPr="004D65E1">
        <w:rPr>
          <w:color w:val="auto"/>
          <w:sz w:val="20"/>
        </w:rPr>
        <w:t xml:space="preserve">SpyFu </w:t>
      </w:r>
      <w:r w:rsidRPr="002109A8">
        <w:rPr>
          <w:color w:val="auto"/>
          <w:sz w:val="18"/>
        </w:rPr>
        <w:t>•</w:t>
      </w:r>
      <w:r>
        <w:rPr>
          <w:color w:val="auto"/>
          <w:sz w:val="18"/>
        </w:rPr>
        <w:t xml:space="preserve"> </w:t>
      </w:r>
      <w:r w:rsidRPr="004D65E1">
        <w:rPr>
          <w:color w:val="auto"/>
          <w:sz w:val="20"/>
        </w:rPr>
        <w:t xml:space="preserve">Unbounce </w:t>
      </w:r>
      <w:r w:rsidRPr="002109A8">
        <w:rPr>
          <w:color w:val="auto"/>
          <w:sz w:val="18"/>
        </w:rPr>
        <w:t>•</w:t>
      </w:r>
      <w:r>
        <w:rPr>
          <w:color w:val="auto"/>
          <w:sz w:val="18"/>
        </w:rPr>
        <w:t xml:space="preserve"> </w:t>
      </w:r>
      <w:r w:rsidRPr="004D65E1">
        <w:rPr>
          <w:color w:val="auto"/>
          <w:sz w:val="20"/>
        </w:rPr>
        <w:t xml:space="preserve">Visual Website </w:t>
      </w:r>
      <w:r>
        <w:rPr>
          <w:color w:val="auto"/>
          <w:sz w:val="20"/>
        </w:rPr>
        <w:t>Optimizer</w:t>
      </w:r>
    </w:p>
    <w:p w14:paraId="6892C5B4" w14:textId="77777777" w:rsidR="00DA40A2" w:rsidRDefault="00DA40A2" w:rsidP="00FC103B">
      <w:pPr>
        <w:spacing w:after="0" w:line="240" w:lineRule="auto"/>
        <w:rPr>
          <w:rFonts w:cs="Calibri"/>
          <w:color w:val="auto"/>
          <w:sz w:val="20"/>
          <w:szCs w:val="20"/>
        </w:rPr>
      </w:pPr>
    </w:p>
    <w:p w14:paraId="5FAEEF47" w14:textId="099A6AE9" w:rsidR="00DA40A2" w:rsidRDefault="008109C1" w:rsidP="00FC103B">
      <w:pPr>
        <w:spacing w:after="0" w:line="240" w:lineRule="auto"/>
        <w:rPr>
          <w:rFonts w:cs="Calibri"/>
          <w:color w:val="auto"/>
          <w:sz w:val="20"/>
          <w:szCs w:val="20"/>
        </w:rPr>
      </w:pPr>
      <w:r>
        <w:rPr>
          <w:rFonts w:cs="Calibri"/>
          <w:color w:val="auto"/>
          <w:sz w:val="20"/>
          <w:szCs w:val="20"/>
        </w:rPr>
        <w:pict w14:anchorId="551E61CA">
          <v:rect id="_x0000_i1030" style="width:0;height:1.5pt" o:hralign="center" o:hrstd="t" o:hr="t" fillcolor="gray" stroked="f"/>
        </w:pict>
      </w:r>
    </w:p>
    <w:p w14:paraId="4FC02354" w14:textId="1827FCBE" w:rsidR="00FC103B" w:rsidRPr="002109A8" w:rsidRDefault="00FC103B" w:rsidP="00FC103B">
      <w:pPr>
        <w:spacing w:after="0" w:line="240" w:lineRule="auto"/>
        <w:rPr>
          <w:rFonts w:cs="Calibri"/>
          <w:color w:val="auto"/>
          <w:sz w:val="20"/>
          <w:szCs w:val="20"/>
        </w:rPr>
      </w:pPr>
    </w:p>
    <w:p w14:paraId="19182842" w14:textId="77777777" w:rsidR="000A2458" w:rsidRPr="002109A8" w:rsidRDefault="000A2458">
      <w:pPr>
        <w:spacing w:after="0" w:line="240" w:lineRule="auto"/>
        <w:rPr>
          <w:rFonts w:ascii="Calibri Bold" w:hAnsi="Calibri Bold"/>
          <w:color w:val="auto"/>
          <w:sz w:val="20"/>
        </w:rPr>
      </w:pPr>
      <w:r w:rsidRPr="002109A8">
        <w:rPr>
          <w:rFonts w:ascii="Calibri Bold" w:hAnsi="Calibri Bold"/>
          <w:color w:val="auto"/>
          <w:sz w:val="20"/>
        </w:rPr>
        <w:t>EDUCATION</w:t>
      </w:r>
    </w:p>
    <w:p w14:paraId="4ECD1E2E" w14:textId="77777777" w:rsidR="000A2458" w:rsidRPr="002109A8" w:rsidRDefault="000A2458">
      <w:pPr>
        <w:spacing w:after="0" w:line="120" w:lineRule="auto"/>
        <w:rPr>
          <w:rFonts w:ascii="Calibri Bold" w:hAnsi="Calibri Bold"/>
          <w:color w:val="auto"/>
          <w:sz w:val="20"/>
        </w:rPr>
      </w:pPr>
    </w:p>
    <w:p w14:paraId="2E0B9903" w14:textId="77777777" w:rsidR="000A2458" w:rsidRPr="002109A8" w:rsidRDefault="00E448B4">
      <w:pPr>
        <w:pStyle w:val="Heading31"/>
        <w:tabs>
          <w:tab w:val="left" w:pos="2520"/>
        </w:tabs>
        <w:spacing w:before="0" w:after="0" w:line="240" w:lineRule="auto"/>
        <w:rPr>
          <w:rFonts w:ascii="Calibri" w:hAnsi="Calibri"/>
          <w:color w:val="auto"/>
          <w:sz w:val="20"/>
        </w:rPr>
      </w:pPr>
      <w:r w:rsidRPr="002109A8">
        <w:rPr>
          <w:rFonts w:ascii="Calibri Bold" w:hAnsi="Calibri Bold"/>
          <w:color w:val="auto"/>
          <w:sz w:val="20"/>
        </w:rPr>
        <w:t>BBA in Marketing</w:t>
      </w:r>
      <w:r w:rsidR="000A2458" w:rsidRPr="002109A8">
        <w:rPr>
          <w:rFonts w:ascii="Calibri" w:hAnsi="Calibri"/>
          <w:color w:val="auto"/>
          <w:sz w:val="20"/>
        </w:rPr>
        <w:t>, 1999-2004</w:t>
      </w:r>
    </w:p>
    <w:p w14:paraId="7A9EB310" w14:textId="46D13E45" w:rsidR="005C180D" w:rsidRPr="005C180D" w:rsidRDefault="008109C1" w:rsidP="005C180D">
      <w:pPr>
        <w:spacing w:after="0" w:line="240" w:lineRule="auto"/>
        <w:rPr>
          <w:color w:val="auto"/>
        </w:rPr>
      </w:pPr>
      <w:hyperlink r:id="rId12" w:history="1">
        <w:r w:rsidR="005C180D">
          <w:rPr>
            <w:color w:val="auto"/>
            <w:sz w:val="20"/>
          </w:rPr>
          <w:t>Baruch College, C</w:t>
        </w:r>
        <w:r w:rsidR="003A18D5">
          <w:rPr>
            <w:color w:val="auto"/>
            <w:sz w:val="20"/>
          </w:rPr>
          <w:t>it</w:t>
        </w:r>
        <w:r w:rsidR="003A18D5">
          <w:rPr>
            <w:color w:val="auto"/>
            <w:sz w:val="20"/>
          </w:rPr>
          <w:t>y</w:t>
        </w:r>
        <w:r w:rsidR="003A18D5">
          <w:rPr>
            <w:color w:val="auto"/>
            <w:sz w:val="20"/>
          </w:rPr>
          <w:t xml:space="preserve"> </w:t>
        </w:r>
        <w:r w:rsidR="005C180D">
          <w:rPr>
            <w:color w:val="auto"/>
            <w:sz w:val="20"/>
          </w:rPr>
          <w:t>U</w:t>
        </w:r>
        <w:r w:rsidR="00937B6E">
          <w:rPr>
            <w:color w:val="auto"/>
            <w:sz w:val="20"/>
          </w:rPr>
          <w:t xml:space="preserve">niversity of </w:t>
        </w:r>
        <w:r w:rsidR="005C180D">
          <w:rPr>
            <w:color w:val="auto"/>
            <w:sz w:val="20"/>
          </w:rPr>
          <w:t>N</w:t>
        </w:r>
        <w:r w:rsidR="00937B6E">
          <w:rPr>
            <w:color w:val="auto"/>
            <w:sz w:val="20"/>
          </w:rPr>
          <w:t xml:space="preserve">ew </w:t>
        </w:r>
        <w:r w:rsidR="005C180D">
          <w:rPr>
            <w:color w:val="auto"/>
            <w:sz w:val="20"/>
          </w:rPr>
          <w:t>Y</w:t>
        </w:r>
      </w:hyperlink>
      <w:r w:rsidR="00937B6E">
        <w:rPr>
          <w:color w:val="auto"/>
          <w:sz w:val="20"/>
        </w:rPr>
        <w:t>ork</w:t>
      </w:r>
    </w:p>
    <w:p w14:paraId="7A68D1FC" w14:textId="77777777" w:rsidR="00FC103B" w:rsidRPr="002109A8" w:rsidRDefault="008109C1" w:rsidP="00FC103B">
      <w:pPr>
        <w:spacing w:after="0" w:line="240" w:lineRule="auto"/>
        <w:rPr>
          <w:rFonts w:cs="Calibri"/>
          <w:color w:val="auto"/>
          <w:sz w:val="20"/>
          <w:szCs w:val="20"/>
        </w:rPr>
      </w:pPr>
      <w:r>
        <w:rPr>
          <w:rFonts w:cs="Calibri"/>
          <w:color w:val="auto"/>
          <w:sz w:val="20"/>
          <w:szCs w:val="20"/>
        </w:rPr>
        <w:pict w14:anchorId="7F782B45">
          <v:rect id="_x0000_i1031" style="width:0;height:1.5pt" o:hralign="center" o:hrstd="t" o:hr="t" fillcolor="gray" stroked="f"/>
        </w:pict>
      </w:r>
    </w:p>
    <w:p w14:paraId="224C97F3" w14:textId="77777777" w:rsidR="000A2458" w:rsidRPr="002109A8" w:rsidRDefault="000A2458">
      <w:pPr>
        <w:spacing w:after="0" w:line="240" w:lineRule="auto"/>
        <w:rPr>
          <w:rFonts w:ascii="Calibri Bold" w:hAnsi="Calibri Bold"/>
          <w:color w:val="auto"/>
          <w:sz w:val="20"/>
        </w:rPr>
      </w:pPr>
      <w:r w:rsidRPr="002109A8">
        <w:rPr>
          <w:rFonts w:ascii="Calibri Bold" w:hAnsi="Calibri Bold"/>
          <w:color w:val="auto"/>
          <w:sz w:val="20"/>
        </w:rPr>
        <w:t>OTHER</w:t>
      </w:r>
    </w:p>
    <w:p w14:paraId="6F6E123A" w14:textId="77777777" w:rsidR="000A2458" w:rsidRPr="002109A8" w:rsidRDefault="000A2458">
      <w:pPr>
        <w:spacing w:after="0" w:line="120" w:lineRule="auto"/>
        <w:rPr>
          <w:color w:val="auto"/>
          <w:sz w:val="20"/>
        </w:rPr>
      </w:pPr>
    </w:p>
    <w:p w14:paraId="7AE3B1D9" w14:textId="77777777" w:rsidR="00587F78" w:rsidRDefault="000A2458" w:rsidP="009473D9">
      <w:pPr>
        <w:spacing w:after="0" w:line="240" w:lineRule="auto"/>
        <w:rPr>
          <w:color w:val="auto"/>
          <w:sz w:val="20"/>
        </w:rPr>
      </w:pPr>
      <w:r w:rsidRPr="002109A8">
        <w:rPr>
          <w:color w:val="auto"/>
          <w:sz w:val="20"/>
        </w:rPr>
        <w:t>Languages: English, Russian</w:t>
      </w:r>
    </w:p>
    <w:p w14:paraId="5656FC62" w14:textId="5E3C1DE2" w:rsidR="008962BE" w:rsidRPr="009473D9" w:rsidRDefault="000D23EE" w:rsidP="009473D9">
      <w:pPr>
        <w:spacing w:after="0" w:line="240" w:lineRule="auto"/>
        <w:rPr>
          <w:color w:val="auto"/>
          <w:sz w:val="20"/>
        </w:rPr>
      </w:pPr>
      <w:r w:rsidRPr="002109A8">
        <w:rPr>
          <w:color w:val="auto"/>
          <w:sz w:val="20"/>
        </w:rPr>
        <w:t>Sat on board of Russian Chai</w:t>
      </w:r>
      <w:r w:rsidR="000A2458" w:rsidRPr="002109A8">
        <w:rPr>
          <w:color w:val="auto"/>
          <w:sz w:val="20"/>
        </w:rPr>
        <w:t xml:space="preserve"> Committee (UJA) (2011-2012</w:t>
      </w:r>
      <w:r w:rsidRPr="002109A8">
        <w:rPr>
          <w:color w:val="auto"/>
          <w:sz w:val="20"/>
        </w:rPr>
        <w:t>)</w:t>
      </w:r>
    </w:p>
    <w:sectPr w:rsidR="008962BE" w:rsidRPr="009473D9" w:rsidSect="009F1990">
      <w:footerReference w:type="even" r:id="rId13"/>
      <w:footerReference w:type="default" r:id="rId14"/>
      <w:pgSz w:w="12240" w:h="15840"/>
      <w:pgMar w:top="425" w:right="794" w:bottom="170" w:left="992" w:header="284" w:footer="5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DD999C" w14:textId="77777777" w:rsidR="00BC02B0" w:rsidRDefault="00BC02B0">
      <w:pPr>
        <w:spacing w:after="0" w:line="240" w:lineRule="auto"/>
      </w:pPr>
      <w:r>
        <w:separator/>
      </w:r>
    </w:p>
  </w:endnote>
  <w:endnote w:type="continuationSeparator" w:id="0">
    <w:p w14:paraId="509F84EE" w14:textId="77777777" w:rsidR="00BC02B0" w:rsidRDefault="00BC0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alibri Bold Italic">
    <w:panose1 w:val="020F07020304040A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 Bold">
    <w:panose1 w:val="02040803050406030204"/>
    <w:charset w:val="00"/>
    <w:family w:val="auto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Bold">
    <w:panose1 w:val="020F0702030404030204"/>
    <w:charset w:val="00"/>
    <w:family w:val="auto"/>
    <w:pitch w:val="variable"/>
    <w:sig w:usb0="E10002FF" w:usb1="4000ACFF" w:usb2="00000009" w:usb3="00000000" w:csb0="0000019F" w:csb1="00000000"/>
  </w:font>
  <w:font w:name="Calibri Italic">
    <w:panose1 w:val="020F05020202040A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476905" w14:textId="77777777" w:rsidR="00BC02B0" w:rsidRDefault="00BC02B0">
    <w:pPr>
      <w:pStyle w:val="Footer1"/>
      <w:jc w:val="right"/>
      <w:rPr>
        <w:rFonts w:ascii="Times New Roman" w:eastAsia="Times New Roman" w:hAnsi="Times New Roman"/>
        <w:color w:val="auto"/>
        <w:sz w:val="20"/>
        <w:lang w:eastAsia="en-US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109C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353248" w14:textId="77777777" w:rsidR="00BC02B0" w:rsidRDefault="00BC02B0">
    <w:pPr>
      <w:pStyle w:val="Footer1"/>
      <w:jc w:val="right"/>
      <w:rPr>
        <w:rFonts w:ascii="Times New Roman" w:eastAsia="Times New Roman" w:hAnsi="Times New Roman"/>
        <w:color w:val="auto"/>
        <w:sz w:val="20"/>
        <w:lang w:eastAsia="en-US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109C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21045B" w14:textId="77777777" w:rsidR="00BC02B0" w:rsidRDefault="00BC02B0">
      <w:pPr>
        <w:spacing w:after="0" w:line="240" w:lineRule="auto"/>
      </w:pPr>
      <w:r>
        <w:separator/>
      </w:r>
    </w:p>
  </w:footnote>
  <w:footnote w:type="continuationSeparator" w:id="0">
    <w:p w14:paraId="17BA7D5E" w14:textId="77777777" w:rsidR="00BC02B0" w:rsidRDefault="00BC02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804FD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894EE873"/>
    <w:lvl w:ilvl="0">
      <w:start w:val="1"/>
      <w:numFmt w:val="bullet"/>
      <w:lvlText w:val="-"/>
      <w:lvlJc w:val="left"/>
      <w:pPr>
        <w:tabs>
          <w:tab w:val="num" w:pos="106"/>
        </w:tabs>
        <w:ind w:left="106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06"/>
        </w:tabs>
        <w:ind w:left="106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06"/>
        </w:tabs>
        <w:ind w:left="106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06"/>
        </w:tabs>
        <w:ind w:left="106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06"/>
        </w:tabs>
        <w:ind w:left="106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06"/>
        </w:tabs>
        <w:ind w:left="106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06"/>
        </w:tabs>
        <w:ind w:left="106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06"/>
        </w:tabs>
        <w:ind w:left="106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06"/>
        </w:tabs>
        <w:ind w:left="106" w:firstLine="5760"/>
      </w:pPr>
      <w:rPr>
        <w:rFonts w:hint="default"/>
        <w:position w:val="0"/>
      </w:rPr>
    </w:lvl>
  </w:abstractNum>
  <w:abstractNum w:abstractNumId="2">
    <w:nsid w:val="00000002"/>
    <w:multiLevelType w:val="multilevel"/>
    <w:tmpl w:val="894EE874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720"/>
      </w:pPr>
      <w:rPr>
        <w:rFonts w:ascii="Lucida Grande" w:eastAsia="ヒラギノ角ゴ Pro W3" w:hAnsi="Symbol" w:hint="default"/>
        <w:color w:val="000000"/>
        <w:position w:val="0"/>
        <w:sz w:val="18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44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16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88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60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32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04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76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480"/>
      </w:pPr>
      <w:rPr>
        <w:rFonts w:ascii="Wingdings" w:eastAsia="ヒラギノ角ゴ Pro W3" w:hAnsi="Wingdings" w:hint="default"/>
        <w:color w:val="000000"/>
        <w:position w:val="0"/>
        <w:sz w:val="22"/>
      </w:rPr>
    </w:lvl>
  </w:abstractNum>
  <w:abstractNum w:abstractNumId="3">
    <w:nsid w:val="00000003"/>
    <w:multiLevelType w:val="multilevel"/>
    <w:tmpl w:val="894EE875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72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44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16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88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60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32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04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76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480"/>
      </w:pPr>
      <w:rPr>
        <w:rFonts w:ascii="Wingdings" w:eastAsia="ヒラギノ角ゴ Pro W3" w:hAnsi="Wingdings" w:hint="default"/>
        <w:color w:val="000000"/>
        <w:position w:val="0"/>
        <w:sz w:val="22"/>
      </w:rPr>
    </w:lvl>
  </w:abstractNum>
  <w:abstractNum w:abstractNumId="4">
    <w:nsid w:val="1B8A3130"/>
    <w:multiLevelType w:val="hybridMultilevel"/>
    <w:tmpl w:val="184A1D96"/>
    <w:lvl w:ilvl="0" w:tplc="7132F9FE">
      <w:numFmt w:val="bullet"/>
      <w:lvlText w:val="-"/>
      <w:lvlJc w:val="left"/>
      <w:pPr>
        <w:ind w:left="1080" w:hanging="360"/>
      </w:pPr>
      <w:rPr>
        <w:rFonts w:ascii="Calibri Bold Italic" w:eastAsia="ヒラギノ角ゴ Pro W3" w:hAnsi="Calibri Bold Ital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16313DD"/>
    <w:multiLevelType w:val="hybridMultilevel"/>
    <w:tmpl w:val="83A021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71A5B7D"/>
    <w:multiLevelType w:val="hybridMultilevel"/>
    <w:tmpl w:val="A6A2062A"/>
    <w:lvl w:ilvl="0" w:tplc="721051A6">
      <w:start w:val="160"/>
      <w:numFmt w:val="bullet"/>
      <w:lvlText w:val="-"/>
      <w:lvlJc w:val="left"/>
      <w:pPr>
        <w:ind w:left="1080" w:hanging="360"/>
      </w:pPr>
      <w:rPr>
        <w:rFonts w:ascii="Calibri Bold Italic" w:eastAsia="ヒラギノ角ゴ Pro W3" w:hAnsi="Calibri Bold Ital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A75296"/>
    <w:multiLevelType w:val="hybridMultilevel"/>
    <w:tmpl w:val="F45C2420"/>
    <w:lvl w:ilvl="0" w:tplc="1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BB5"/>
    <w:rsid w:val="0000500A"/>
    <w:rsid w:val="00013173"/>
    <w:rsid w:val="0003289D"/>
    <w:rsid w:val="00046C04"/>
    <w:rsid w:val="000474A9"/>
    <w:rsid w:val="00054DE1"/>
    <w:rsid w:val="0005779F"/>
    <w:rsid w:val="00060837"/>
    <w:rsid w:val="00064BB5"/>
    <w:rsid w:val="0006533D"/>
    <w:rsid w:val="00071C77"/>
    <w:rsid w:val="00085224"/>
    <w:rsid w:val="0008694C"/>
    <w:rsid w:val="00095B25"/>
    <w:rsid w:val="000A2458"/>
    <w:rsid w:val="000B40C5"/>
    <w:rsid w:val="000B476B"/>
    <w:rsid w:val="000C43ED"/>
    <w:rsid w:val="000C73B5"/>
    <w:rsid w:val="000D23EE"/>
    <w:rsid w:val="000D6AB0"/>
    <w:rsid w:val="000E2559"/>
    <w:rsid w:val="0010279D"/>
    <w:rsid w:val="0011319C"/>
    <w:rsid w:val="00113D61"/>
    <w:rsid w:val="00127C16"/>
    <w:rsid w:val="001531DA"/>
    <w:rsid w:val="00156E04"/>
    <w:rsid w:val="00161AC2"/>
    <w:rsid w:val="001636E3"/>
    <w:rsid w:val="001647BD"/>
    <w:rsid w:val="0016537C"/>
    <w:rsid w:val="001667F9"/>
    <w:rsid w:val="00184A57"/>
    <w:rsid w:val="00190E7A"/>
    <w:rsid w:val="0019112B"/>
    <w:rsid w:val="001944C4"/>
    <w:rsid w:val="001A710D"/>
    <w:rsid w:val="001B69A4"/>
    <w:rsid w:val="001C2CD0"/>
    <w:rsid w:val="001D2818"/>
    <w:rsid w:val="001D6C5B"/>
    <w:rsid w:val="001E778E"/>
    <w:rsid w:val="001F02FC"/>
    <w:rsid w:val="00202106"/>
    <w:rsid w:val="00204459"/>
    <w:rsid w:val="002109A8"/>
    <w:rsid w:val="0021231B"/>
    <w:rsid w:val="00217B15"/>
    <w:rsid w:val="00232043"/>
    <w:rsid w:val="00233BF0"/>
    <w:rsid w:val="0025281F"/>
    <w:rsid w:val="0026341C"/>
    <w:rsid w:val="00270957"/>
    <w:rsid w:val="0028519E"/>
    <w:rsid w:val="002942D4"/>
    <w:rsid w:val="002955A9"/>
    <w:rsid w:val="002A1C82"/>
    <w:rsid w:val="002C123F"/>
    <w:rsid w:val="002C1BD4"/>
    <w:rsid w:val="002C7D02"/>
    <w:rsid w:val="002D2E23"/>
    <w:rsid w:val="002D46C2"/>
    <w:rsid w:val="002E7501"/>
    <w:rsid w:val="00301869"/>
    <w:rsid w:val="00303260"/>
    <w:rsid w:val="00316D36"/>
    <w:rsid w:val="003200F1"/>
    <w:rsid w:val="00324303"/>
    <w:rsid w:val="00327168"/>
    <w:rsid w:val="00336A68"/>
    <w:rsid w:val="0034066C"/>
    <w:rsid w:val="0034234A"/>
    <w:rsid w:val="0035075C"/>
    <w:rsid w:val="00351813"/>
    <w:rsid w:val="00353B1F"/>
    <w:rsid w:val="00354B3C"/>
    <w:rsid w:val="0035722A"/>
    <w:rsid w:val="00357870"/>
    <w:rsid w:val="003A158C"/>
    <w:rsid w:val="003A18D5"/>
    <w:rsid w:val="003A3187"/>
    <w:rsid w:val="003A39B5"/>
    <w:rsid w:val="003A62A4"/>
    <w:rsid w:val="003B5592"/>
    <w:rsid w:val="003C4022"/>
    <w:rsid w:val="003C633E"/>
    <w:rsid w:val="003D5AB8"/>
    <w:rsid w:val="003D6370"/>
    <w:rsid w:val="00414F16"/>
    <w:rsid w:val="00416145"/>
    <w:rsid w:val="00424BC9"/>
    <w:rsid w:val="00447010"/>
    <w:rsid w:val="00451D2A"/>
    <w:rsid w:val="00453419"/>
    <w:rsid w:val="004538F6"/>
    <w:rsid w:val="0046476F"/>
    <w:rsid w:val="0048566C"/>
    <w:rsid w:val="004A1881"/>
    <w:rsid w:val="004B7774"/>
    <w:rsid w:val="004C22AD"/>
    <w:rsid w:val="004C509B"/>
    <w:rsid w:val="004D30BF"/>
    <w:rsid w:val="004D65E1"/>
    <w:rsid w:val="004F32C9"/>
    <w:rsid w:val="0050164A"/>
    <w:rsid w:val="00505875"/>
    <w:rsid w:val="00513EF3"/>
    <w:rsid w:val="005278B2"/>
    <w:rsid w:val="00535F46"/>
    <w:rsid w:val="00554D69"/>
    <w:rsid w:val="00555DE2"/>
    <w:rsid w:val="005615A0"/>
    <w:rsid w:val="00583E74"/>
    <w:rsid w:val="00585192"/>
    <w:rsid w:val="00587F78"/>
    <w:rsid w:val="005A4320"/>
    <w:rsid w:val="005A696F"/>
    <w:rsid w:val="005A6B67"/>
    <w:rsid w:val="005B2B4F"/>
    <w:rsid w:val="005B4099"/>
    <w:rsid w:val="005C1703"/>
    <w:rsid w:val="005C180D"/>
    <w:rsid w:val="005C2282"/>
    <w:rsid w:val="005C35D5"/>
    <w:rsid w:val="005D1FA1"/>
    <w:rsid w:val="005D554A"/>
    <w:rsid w:val="005F0CF4"/>
    <w:rsid w:val="005F4672"/>
    <w:rsid w:val="005F56F3"/>
    <w:rsid w:val="006074B5"/>
    <w:rsid w:val="00613049"/>
    <w:rsid w:val="00621C0C"/>
    <w:rsid w:val="0062675A"/>
    <w:rsid w:val="00632D81"/>
    <w:rsid w:val="006350A1"/>
    <w:rsid w:val="0065237C"/>
    <w:rsid w:val="00664519"/>
    <w:rsid w:val="00666902"/>
    <w:rsid w:val="006703DF"/>
    <w:rsid w:val="00673925"/>
    <w:rsid w:val="006B238A"/>
    <w:rsid w:val="006B35E0"/>
    <w:rsid w:val="006B3602"/>
    <w:rsid w:val="006B78C7"/>
    <w:rsid w:val="006C1ACC"/>
    <w:rsid w:val="006C6377"/>
    <w:rsid w:val="006C7B91"/>
    <w:rsid w:val="006E4E1E"/>
    <w:rsid w:val="006F5F0F"/>
    <w:rsid w:val="006F6DC9"/>
    <w:rsid w:val="006F7BD5"/>
    <w:rsid w:val="007033D1"/>
    <w:rsid w:val="00705286"/>
    <w:rsid w:val="007132B2"/>
    <w:rsid w:val="007236CF"/>
    <w:rsid w:val="007379A7"/>
    <w:rsid w:val="007407AB"/>
    <w:rsid w:val="007411F0"/>
    <w:rsid w:val="00746F28"/>
    <w:rsid w:val="0075125C"/>
    <w:rsid w:val="0075218F"/>
    <w:rsid w:val="00767E3F"/>
    <w:rsid w:val="00793C42"/>
    <w:rsid w:val="007B3203"/>
    <w:rsid w:val="007B6622"/>
    <w:rsid w:val="007C0296"/>
    <w:rsid w:val="007C6BA2"/>
    <w:rsid w:val="007D5AC0"/>
    <w:rsid w:val="007D75EF"/>
    <w:rsid w:val="007E38B7"/>
    <w:rsid w:val="007E6536"/>
    <w:rsid w:val="007F3070"/>
    <w:rsid w:val="007F4E85"/>
    <w:rsid w:val="00800577"/>
    <w:rsid w:val="00802A62"/>
    <w:rsid w:val="008109C1"/>
    <w:rsid w:val="008418DE"/>
    <w:rsid w:val="0085072D"/>
    <w:rsid w:val="00853FE1"/>
    <w:rsid w:val="008551D8"/>
    <w:rsid w:val="00862EFC"/>
    <w:rsid w:val="00885234"/>
    <w:rsid w:val="00895968"/>
    <w:rsid w:val="008962BE"/>
    <w:rsid w:val="008A02B7"/>
    <w:rsid w:val="008B1278"/>
    <w:rsid w:val="008B135F"/>
    <w:rsid w:val="008C75FD"/>
    <w:rsid w:val="008D4A01"/>
    <w:rsid w:val="008F1C32"/>
    <w:rsid w:val="008F2694"/>
    <w:rsid w:val="00907AE4"/>
    <w:rsid w:val="00910A00"/>
    <w:rsid w:val="00912782"/>
    <w:rsid w:val="0091735C"/>
    <w:rsid w:val="009229B5"/>
    <w:rsid w:val="00924E5B"/>
    <w:rsid w:val="00925CCB"/>
    <w:rsid w:val="00937B6E"/>
    <w:rsid w:val="00941229"/>
    <w:rsid w:val="00946BBA"/>
    <w:rsid w:val="009473D9"/>
    <w:rsid w:val="009522F1"/>
    <w:rsid w:val="009556FB"/>
    <w:rsid w:val="0096011F"/>
    <w:rsid w:val="009622B4"/>
    <w:rsid w:val="00972691"/>
    <w:rsid w:val="009974D6"/>
    <w:rsid w:val="009A216D"/>
    <w:rsid w:val="009A4651"/>
    <w:rsid w:val="009B31A4"/>
    <w:rsid w:val="009B3FA3"/>
    <w:rsid w:val="009B77F0"/>
    <w:rsid w:val="009D28D0"/>
    <w:rsid w:val="009E0B78"/>
    <w:rsid w:val="009F1990"/>
    <w:rsid w:val="009F26FB"/>
    <w:rsid w:val="009F7BE2"/>
    <w:rsid w:val="00A06638"/>
    <w:rsid w:val="00A07160"/>
    <w:rsid w:val="00A118E5"/>
    <w:rsid w:val="00A2775E"/>
    <w:rsid w:val="00A30C75"/>
    <w:rsid w:val="00A41E2E"/>
    <w:rsid w:val="00A432EB"/>
    <w:rsid w:val="00A4639B"/>
    <w:rsid w:val="00A4796F"/>
    <w:rsid w:val="00A557D9"/>
    <w:rsid w:val="00A634D3"/>
    <w:rsid w:val="00A71A2C"/>
    <w:rsid w:val="00A8079F"/>
    <w:rsid w:val="00A84F0B"/>
    <w:rsid w:val="00A96155"/>
    <w:rsid w:val="00AA2CEF"/>
    <w:rsid w:val="00AA30FC"/>
    <w:rsid w:val="00AB184D"/>
    <w:rsid w:val="00AC3F79"/>
    <w:rsid w:val="00AD5F48"/>
    <w:rsid w:val="00AF0B0A"/>
    <w:rsid w:val="00AF587C"/>
    <w:rsid w:val="00AF7E3A"/>
    <w:rsid w:val="00B02295"/>
    <w:rsid w:val="00B12DA3"/>
    <w:rsid w:val="00B26256"/>
    <w:rsid w:val="00B63C13"/>
    <w:rsid w:val="00B7205A"/>
    <w:rsid w:val="00B76B3C"/>
    <w:rsid w:val="00B840E2"/>
    <w:rsid w:val="00B96086"/>
    <w:rsid w:val="00BA0CCD"/>
    <w:rsid w:val="00BB55FF"/>
    <w:rsid w:val="00BC02B0"/>
    <w:rsid w:val="00BC7FC8"/>
    <w:rsid w:val="00BD5B60"/>
    <w:rsid w:val="00BE4455"/>
    <w:rsid w:val="00BE4DB3"/>
    <w:rsid w:val="00C031B4"/>
    <w:rsid w:val="00C05AEF"/>
    <w:rsid w:val="00C12E03"/>
    <w:rsid w:val="00C13C54"/>
    <w:rsid w:val="00C1409E"/>
    <w:rsid w:val="00C15F5B"/>
    <w:rsid w:val="00C2625B"/>
    <w:rsid w:val="00C3352E"/>
    <w:rsid w:val="00C42928"/>
    <w:rsid w:val="00C44827"/>
    <w:rsid w:val="00C63CFA"/>
    <w:rsid w:val="00C66C88"/>
    <w:rsid w:val="00C93850"/>
    <w:rsid w:val="00CA313B"/>
    <w:rsid w:val="00CA57E2"/>
    <w:rsid w:val="00CB2017"/>
    <w:rsid w:val="00CB3135"/>
    <w:rsid w:val="00CB5A22"/>
    <w:rsid w:val="00CC7CD1"/>
    <w:rsid w:val="00CE151A"/>
    <w:rsid w:val="00CE1ADB"/>
    <w:rsid w:val="00CE53EE"/>
    <w:rsid w:val="00CF2DDD"/>
    <w:rsid w:val="00CF7430"/>
    <w:rsid w:val="00D01C92"/>
    <w:rsid w:val="00D06C73"/>
    <w:rsid w:val="00D11CDB"/>
    <w:rsid w:val="00D21D33"/>
    <w:rsid w:val="00D24891"/>
    <w:rsid w:val="00D2518C"/>
    <w:rsid w:val="00D3276A"/>
    <w:rsid w:val="00D66F9E"/>
    <w:rsid w:val="00D67F28"/>
    <w:rsid w:val="00D75E6F"/>
    <w:rsid w:val="00D77F35"/>
    <w:rsid w:val="00D86B6C"/>
    <w:rsid w:val="00D90E9F"/>
    <w:rsid w:val="00D958C1"/>
    <w:rsid w:val="00DA0A2C"/>
    <w:rsid w:val="00DA40A2"/>
    <w:rsid w:val="00DA4958"/>
    <w:rsid w:val="00DA59C2"/>
    <w:rsid w:val="00DB0E16"/>
    <w:rsid w:val="00DC6673"/>
    <w:rsid w:val="00DE5FA6"/>
    <w:rsid w:val="00E02DE4"/>
    <w:rsid w:val="00E27DD2"/>
    <w:rsid w:val="00E445C5"/>
    <w:rsid w:val="00E448B4"/>
    <w:rsid w:val="00E5556E"/>
    <w:rsid w:val="00E82C7D"/>
    <w:rsid w:val="00E86836"/>
    <w:rsid w:val="00E96628"/>
    <w:rsid w:val="00EA0609"/>
    <w:rsid w:val="00EA56B0"/>
    <w:rsid w:val="00EB7187"/>
    <w:rsid w:val="00EC6039"/>
    <w:rsid w:val="00ED057F"/>
    <w:rsid w:val="00EE6635"/>
    <w:rsid w:val="00EF45AB"/>
    <w:rsid w:val="00EF4967"/>
    <w:rsid w:val="00EF52E7"/>
    <w:rsid w:val="00F06E25"/>
    <w:rsid w:val="00F34EAA"/>
    <w:rsid w:val="00F43531"/>
    <w:rsid w:val="00F643BF"/>
    <w:rsid w:val="00F64B11"/>
    <w:rsid w:val="00F670FB"/>
    <w:rsid w:val="00F849EB"/>
    <w:rsid w:val="00F85E13"/>
    <w:rsid w:val="00F91DA3"/>
    <w:rsid w:val="00FB3C12"/>
    <w:rsid w:val="00FB65D7"/>
    <w:rsid w:val="00FC103B"/>
    <w:rsid w:val="00FE3E47"/>
    <w:rsid w:val="00FE4731"/>
    <w:rsid w:val="00FE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5"/>
    <o:shapelayout v:ext="edit">
      <o:idmap v:ext="edit" data="1"/>
    </o:shapelayout>
  </w:shapeDefaults>
  <w:doNotEmbedSmartTags/>
  <w:decimalSymbol w:val="."/>
  <w:listSeparator w:val=","/>
  <w14:docId w14:val="735265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Placeholder Text" w:locked="0" w:uiPriority="62"/>
    <w:lsdException w:name="No Spacing" w:locked="0" w:uiPriority="63"/>
    <w:lsdException w:name="Light Shading" w:locked="0" w:uiPriority="64"/>
    <w:lsdException w:name="Light List" w:locked="0" w:uiPriority="65"/>
    <w:lsdException w:name="Light Grid" w:locked="0" w:semiHidden="1" w:uiPriority="99"/>
    <w:lsdException w:name="Medium Shading 1" w:locked="0" w:uiPriority="34" w:qFormat="1"/>
    <w:lsdException w:name="Medium Shading 2" w:locked="0" w:uiPriority="29" w:qFormat="1"/>
    <w:lsdException w:name="Medium List 1" w:locked="0" w:uiPriority="30" w:qFormat="1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uiPriority="66"/>
    <w:lsdException w:name="List Paragraph" w:locked="0" w:uiPriority="72"/>
    <w:lsdException w:name="Quote" w:locked="0" w:uiPriority="68"/>
    <w:lsdException w:name="Intense Quote" w:locked="0" w:uiPriority="69"/>
    <w:lsdException w:name="Medium List 2 Accent 1" w:locked="0" w:uiPriority="70"/>
    <w:lsdException w:name="Medium Grid 1 Accent 1" w:locked="0" w:uiPriority="71"/>
    <w:lsdException w:name="Medium Grid 2 Accent 1" w:locked="0" w:uiPriority="72"/>
    <w:lsdException w:name="Medium Grid 3 Accent 1" w:locked="0" w:uiPriority="73"/>
    <w:lsdException w:name="Dark List Accent 1" w:locked="0" w:uiPriority="60"/>
    <w:lsdException w:name="Colorful Shading Accent 1" w:locked="0" w:uiPriority="61"/>
    <w:lsdException w:name="Colorful List Accent 1" w:locked="0" w:uiPriority="62"/>
    <w:lsdException w:name="Colorful Grid Accent 1" w:locked="0" w:uiPriority="63"/>
    <w:lsdException w:name="Light Shading Accent 2" w:locked="0" w:uiPriority="64"/>
    <w:lsdException w:name="Light List Accent 2" w:locked="0" w:uiPriority="65"/>
    <w:lsdException w:name="Light Grid Accent 2" w:locked="0" w:uiPriority="66"/>
    <w:lsdException w:name="Medium Shading 1 Accent 2" w:locked="0" w:uiPriority="67"/>
    <w:lsdException w:name="Medium Shading 2 Accent 2" w:locked="0" w:uiPriority="68"/>
    <w:lsdException w:name="Medium List 1 Accent 2" w:locked="0" w:uiPriority="69"/>
    <w:lsdException w:name="Medium List 2 Accent 2" w:locked="0" w:uiPriority="70"/>
    <w:lsdException w:name="Medium Grid 1 Accent 2" w:locked="0" w:uiPriority="71"/>
    <w:lsdException w:name="Medium Grid 2 Accent 2" w:locked="0" w:uiPriority="72"/>
    <w:lsdException w:name="Medium Grid 3 Accent 2" w:locked="0" w:uiPriority="73"/>
    <w:lsdException w:name="Dark List Accent 2" w:locked="0" w:uiPriority="60"/>
    <w:lsdException w:name="Colorful Shading Accent 2" w:locked="0" w:uiPriority="61"/>
    <w:lsdException w:name="Colorful List Accent 2" w:locked="0" w:uiPriority="62"/>
    <w:lsdException w:name="Colorful Grid Accent 2" w:locked="0" w:uiPriority="63"/>
    <w:lsdException w:name="Light Shading Accent 3" w:locked="0" w:uiPriority="64"/>
    <w:lsdException w:name="Light List Accent 3" w:locked="0" w:uiPriority="65"/>
    <w:lsdException w:name="Light Grid Accent 3" w:locked="0" w:uiPriority="66"/>
    <w:lsdException w:name="Medium Shading 1 Accent 3" w:locked="0" w:uiPriority="67"/>
    <w:lsdException w:name="Medium Shading 2 Accent 3" w:locked="0" w:uiPriority="68"/>
    <w:lsdException w:name="Medium List 1 Accent 3" w:locked="0" w:uiPriority="69"/>
    <w:lsdException w:name="Medium List 2 Accent 3" w:locked="0" w:uiPriority="70"/>
    <w:lsdException w:name="Medium Grid 1 Accent 3" w:locked="0" w:uiPriority="71"/>
    <w:lsdException w:name="Medium Grid 2 Accent 3" w:locked="0" w:uiPriority="72"/>
    <w:lsdException w:name="Medium Grid 3 Accent 3" w:locked="0" w:uiPriority="73"/>
    <w:lsdException w:name="Dark List Accent 3" w:locked="0" w:uiPriority="60"/>
    <w:lsdException w:name="Colorful Shading Accent 3" w:locked="0" w:uiPriority="61"/>
    <w:lsdException w:name="Colorful List Accent 3" w:locked="0" w:uiPriority="62"/>
    <w:lsdException w:name="Colorful Grid Accent 3" w:locked="0" w:uiPriority="63"/>
    <w:lsdException w:name="Light Shading Accent 4" w:locked="0" w:uiPriority="64"/>
    <w:lsdException w:name="Light List Accent 4" w:locked="0" w:uiPriority="65"/>
    <w:lsdException w:name="Light Grid Accent 4" w:locked="0" w:uiPriority="66"/>
    <w:lsdException w:name="Medium Shading 1 Accent 4" w:locked="0" w:uiPriority="67"/>
    <w:lsdException w:name="Medium Shading 2 Accent 4" w:locked="0" w:uiPriority="68"/>
    <w:lsdException w:name="Medium List 1 Accent 4" w:locked="0" w:uiPriority="69"/>
    <w:lsdException w:name="Medium List 2 Accent 4" w:locked="0" w:uiPriority="70"/>
    <w:lsdException w:name="Medium Grid 1 Accent 4" w:locked="0" w:uiPriority="71"/>
    <w:lsdException w:name="Medium Grid 2 Accent 4" w:locked="0" w:uiPriority="72"/>
    <w:lsdException w:name="Medium Grid 3 Accent 4" w:locked="0" w:uiPriority="73"/>
    <w:lsdException w:name="Dark List Accent 4" w:locked="0" w:uiPriority="60"/>
    <w:lsdException w:name="Colorful Shading Accent 4" w:locked="0" w:uiPriority="61"/>
    <w:lsdException w:name="Colorful List Accent 4" w:locked="0" w:uiPriority="62"/>
    <w:lsdException w:name="Colorful Grid Accent 4" w:locked="0" w:uiPriority="63"/>
    <w:lsdException w:name="Light Shading Accent 5" w:locked="0" w:uiPriority="64"/>
    <w:lsdException w:name="Light List Accent 5" w:locked="0" w:uiPriority="65"/>
    <w:lsdException w:name="Light Grid Accent 5" w:locked="0" w:uiPriority="66"/>
    <w:lsdException w:name="Medium Shading 1 Accent 5" w:locked="0" w:uiPriority="67"/>
    <w:lsdException w:name="Medium Shading 2 Accent 5" w:locked="0" w:uiPriority="68"/>
    <w:lsdException w:name="Medium List 1 Accent 5" w:locked="0" w:uiPriority="69"/>
    <w:lsdException w:name="Medium List 2 Accent 5" w:locked="0" w:uiPriority="70"/>
    <w:lsdException w:name="Medium Grid 1 Accent 5" w:locked="0" w:uiPriority="71"/>
    <w:lsdException w:name="Medium Grid 2 Accent 5" w:locked="0" w:uiPriority="72"/>
    <w:lsdException w:name="Medium Grid 3 Accent 5" w:locked="0" w:uiPriority="73"/>
    <w:lsdException w:name="Dark List Accent 5" w:locked="0" w:uiPriority="19" w:qFormat="1"/>
    <w:lsdException w:name="Colorful Shading Accent 5" w:locked="0" w:uiPriority="21" w:qFormat="1"/>
    <w:lsdException w:name="Colorful List Accent 5" w:locked="0" w:uiPriority="31" w:qFormat="1"/>
    <w:lsdException w:name="Colorful Grid Accent 5" w:locked="0" w:uiPriority="32" w:qFormat="1"/>
    <w:lsdException w:name="Light Shading Accent 6" w:locked="0" w:uiPriority="33" w:qFormat="1"/>
    <w:lsdException w:name="Light List Accent 6" w:locked="0" w:semiHidden="1" w:uiPriority="37" w:unhideWhenUsed="1"/>
    <w:lsdException w:name="Light Grid Accent 6" w:locked="0" w:semiHidden="1" w:uiPriority="39" w:unhideWhenUsed="1" w:qFormat="1"/>
    <w:lsdException w:name="Medium Shading 1 Accent 6" w:locked="0" w:uiPriority="72"/>
    <w:lsdException w:name="Medium Shading 2 Accent 6" w:locked="0" w:uiPriority="73"/>
    <w:lsdException w:name="Medium List 1 Accent 6" w:locked="0" w:uiPriority="19" w:qFormat="1"/>
    <w:lsdException w:name="Medium List 2 Accent 6" w:locked="0" w:uiPriority="21" w:qFormat="1"/>
    <w:lsdException w:name="Medium Grid 1 Accent 6" w:locked="0" w:uiPriority="31" w:qFormat="1"/>
    <w:lsdException w:name="Medium Grid 2 Accent 6" w:locked="0" w:uiPriority="32" w:qFormat="1"/>
    <w:lsdException w:name="Medium Grid 3 Accent 6" w:locked="0" w:uiPriority="33" w:qFormat="1"/>
    <w:lsdException w:name="Dark List Accent 6" w:locked="0" w:semiHidden="1" w:uiPriority="37" w:unhideWhenUsed="1"/>
    <w:lsdException w:name="Colorful Shading Accent 6" w:locked="0" w:semiHidden="1" w:uiPriority="39" w:unhideWhenUsed="1" w:qFormat="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F34EAA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sid w:val="00F34EAA"/>
    <w:rPr>
      <w:rFonts w:ascii="Calibri" w:eastAsia="ヒラギノ角ゴ Pro W3" w:hAnsi="Calibri"/>
      <w:color w:val="000000"/>
      <w:lang w:eastAsia="en-IE"/>
    </w:rPr>
  </w:style>
  <w:style w:type="paragraph" w:customStyle="1" w:styleId="Footer1">
    <w:name w:val="Footer1"/>
    <w:rsid w:val="00F34EAA"/>
    <w:pPr>
      <w:tabs>
        <w:tab w:val="center" w:pos="4513"/>
        <w:tab w:val="right" w:pos="9026"/>
      </w:tabs>
      <w:spacing w:after="200" w:line="276" w:lineRule="auto"/>
    </w:pPr>
    <w:rPr>
      <w:rFonts w:ascii="Calibri" w:eastAsia="ヒラギノ角ゴ Pro W3" w:hAnsi="Calibri"/>
      <w:color w:val="000000"/>
      <w:sz w:val="22"/>
      <w:lang w:eastAsia="en-IE"/>
    </w:rPr>
  </w:style>
  <w:style w:type="paragraph" w:customStyle="1" w:styleId="PlainText1">
    <w:name w:val="Plain Text1"/>
    <w:rsid w:val="00F34EAA"/>
    <w:rPr>
      <w:rFonts w:ascii="Consolas" w:eastAsia="ヒラギノ角ゴ Pro W3" w:hAnsi="Consolas"/>
      <w:color w:val="000000"/>
      <w:sz w:val="21"/>
      <w:lang w:eastAsia="en-IE"/>
    </w:rPr>
  </w:style>
  <w:style w:type="paragraph" w:customStyle="1" w:styleId="Achievement">
    <w:name w:val="Achievement"/>
    <w:autoRedefine/>
    <w:rsid w:val="00E448B4"/>
    <w:pPr>
      <w:ind w:left="720"/>
      <w:jc w:val="both"/>
    </w:pPr>
    <w:rPr>
      <w:rFonts w:ascii="Calibri" w:eastAsia="ヒラギノ角ゴ Pro W3" w:hAnsi="Calibri"/>
      <w:b/>
      <w:i/>
      <w:color w:val="000000"/>
      <w:spacing w:val="-5"/>
      <w:sz w:val="18"/>
      <w:lang w:eastAsia="en-IE"/>
    </w:rPr>
  </w:style>
  <w:style w:type="paragraph" w:customStyle="1" w:styleId="CompanyName">
    <w:name w:val="Company Name"/>
    <w:next w:val="Normal"/>
    <w:autoRedefine/>
    <w:rsid w:val="00F34EAA"/>
    <w:rPr>
      <w:rFonts w:ascii="Arial" w:eastAsia="ヒラギノ角ゴ Pro W3" w:hAnsi="Arial"/>
      <w:color w:val="000000"/>
      <w:lang w:eastAsia="en-IE"/>
    </w:rPr>
  </w:style>
  <w:style w:type="paragraph" w:customStyle="1" w:styleId="Heading31">
    <w:name w:val="Heading 31"/>
    <w:next w:val="Normal"/>
    <w:rsid w:val="00F34EAA"/>
    <w:pPr>
      <w:keepNext/>
      <w:spacing w:before="240" w:after="60" w:line="276" w:lineRule="auto"/>
      <w:outlineLvl w:val="2"/>
    </w:pPr>
    <w:rPr>
      <w:rFonts w:ascii="Cambria Bold" w:eastAsia="ヒラギノ角ゴ Pro W3" w:hAnsi="Cambria Bold"/>
      <w:color w:val="000000"/>
      <w:sz w:val="26"/>
      <w:lang w:eastAsia="en-IE"/>
    </w:rPr>
  </w:style>
  <w:style w:type="paragraph" w:styleId="BalloonText">
    <w:name w:val="Balloon Text"/>
    <w:basedOn w:val="Normal"/>
    <w:link w:val="BalloonTextChar"/>
    <w:locked/>
    <w:rsid w:val="00064BB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064BB5"/>
    <w:rPr>
      <w:rFonts w:ascii="Tahoma" w:eastAsia="ヒラギノ角ゴ Pro W3" w:hAnsi="Tahoma" w:cs="Tahoma"/>
      <w:color w:val="00000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72"/>
    <w:rsid w:val="00F849E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locked/>
    <w:rsid w:val="00B7205A"/>
    <w:pPr>
      <w:spacing w:before="100" w:beforeAutospacing="1" w:after="100" w:afterAutospacing="1" w:line="240" w:lineRule="auto"/>
    </w:pPr>
    <w:rPr>
      <w:rFonts w:ascii="Times" w:eastAsia="Times New Roman" w:hAnsi="Times"/>
      <w:color w:val="auto"/>
      <w:sz w:val="20"/>
      <w:szCs w:val="20"/>
    </w:rPr>
  </w:style>
  <w:style w:type="character" w:styleId="Emphasis">
    <w:name w:val="Emphasis"/>
    <w:basedOn w:val="DefaultParagraphFont"/>
    <w:uiPriority w:val="20"/>
    <w:qFormat/>
    <w:locked/>
    <w:rsid w:val="00972691"/>
    <w:rPr>
      <w:i/>
      <w:iCs/>
    </w:rPr>
  </w:style>
  <w:style w:type="character" w:customStyle="1" w:styleId="apple-converted-space">
    <w:name w:val="apple-converted-space"/>
    <w:basedOn w:val="DefaultParagraphFont"/>
    <w:rsid w:val="00972691"/>
  </w:style>
  <w:style w:type="character" w:styleId="Hyperlink">
    <w:name w:val="Hyperlink"/>
    <w:basedOn w:val="DefaultParagraphFont"/>
    <w:locked/>
    <w:rsid w:val="007E65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Placeholder Text" w:locked="0" w:uiPriority="62"/>
    <w:lsdException w:name="No Spacing" w:locked="0" w:uiPriority="63"/>
    <w:lsdException w:name="Light Shading" w:locked="0" w:uiPriority="64"/>
    <w:lsdException w:name="Light List" w:locked="0" w:uiPriority="65"/>
    <w:lsdException w:name="Light Grid" w:locked="0" w:semiHidden="1" w:uiPriority="99"/>
    <w:lsdException w:name="Medium Shading 1" w:locked="0" w:uiPriority="34" w:qFormat="1"/>
    <w:lsdException w:name="Medium Shading 2" w:locked="0" w:uiPriority="29" w:qFormat="1"/>
    <w:lsdException w:name="Medium List 1" w:locked="0" w:uiPriority="30" w:qFormat="1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uiPriority="66"/>
    <w:lsdException w:name="List Paragraph" w:locked="0" w:uiPriority="72"/>
    <w:lsdException w:name="Quote" w:locked="0" w:uiPriority="68"/>
    <w:lsdException w:name="Intense Quote" w:locked="0" w:uiPriority="69"/>
    <w:lsdException w:name="Medium List 2 Accent 1" w:locked="0" w:uiPriority="70"/>
    <w:lsdException w:name="Medium Grid 1 Accent 1" w:locked="0" w:uiPriority="71"/>
    <w:lsdException w:name="Medium Grid 2 Accent 1" w:locked="0" w:uiPriority="72"/>
    <w:lsdException w:name="Medium Grid 3 Accent 1" w:locked="0" w:uiPriority="73"/>
    <w:lsdException w:name="Dark List Accent 1" w:locked="0" w:uiPriority="60"/>
    <w:lsdException w:name="Colorful Shading Accent 1" w:locked="0" w:uiPriority="61"/>
    <w:lsdException w:name="Colorful List Accent 1" w:locked="0" w:uiPriority="62"/>
    <w:lsdException w:name="Colorful Grid Accent 1" w:locked="0" w:uiPriority="63"/>
    <w:lsdException w:name="Light Shading Accent 2" w:locked="0" w:uiPriority="64"/>
    <w:lsdException w:name="Light List Accent 2" w:locked="0" w:uiPriority="65"/>
    <w:lsdException w:name="Light Grid Accent 2" w:locked="0" w:uiPriority="66"/>
    <w:lsdException w:name="Medium Shading 1 Accent 2" w:locked="0" w:uiPriority="67"/>
    <w:lsdException w:name="Medium Shading 2 Accent 2" w:locked="0" w:uiPriority="68"/>
    <w:lsdException w:name="Medium List 1 Accent 2" w:locked="0" w:uiPriority="69"/>
    <w:lsdException w:name="Medium List 2 Accent 2" w:locked="0" w:uiPriority="70"/>
    <w:lsdException w:name="Medium Grid 1 Accent 2" w:locked="0" w:uiPriority="71"/>
    <w:lsdException w:name="Medium Grid 2 Accent 2" w:locked="0" w:uiPriority="72"/>
    <w:lsdException w:name="Medium Grid 3 Accent 2" w:locked="0" w:uiPriority="73"/>
    <w:lsdException w:name="Dark List Accent 2" w:locked="0" w:uiPriority="60"/>
    <w:lsdException w:name="Colorful Shading Accent 2" w:locked="0" w:uiPriority="61"/>
    <w:lsdException w:name="Colorful List Accent 2" w:locked="0" w:uiPriority="62"/>
    <w:lsdException w:name="Colorful Grid Accent 2" w:locked="0" w:uiPriority="63"/>
    <w:lsdException w:name="Light Shading Accent 3" w:locked="0" w:uiPriority="64"/>
    <w:lsdException w:name="Light List Accent 3" w:locked="0" w:uiPriority="65"/>
    <w:lsdException w:name="Light Grid Accent 3" w:locked="0" w:uiPriority="66"/>
    <w:lsdException w:name="Medium Shading 1 Accent 3" w:locked="0" w:uiPriority="67"/>
    <w:lsdException w:name="Medium Shading 2 Accent 3" w:locked="0" w:uiPriority="68"/>
    <w:lsdException w:name="Medium List 1 Accent 3" w:locked="0" w:uiPriority="69"/>
    <w:lsdException w:name="Medium List 2 Accent 3" w:locked="0" w:uiPriority="70"/>
    <w:lsdException w:name="Medium Grid 1 Accent 3" w:locked="0" w:uiPriority="71"/>
    <w:lsdException w:name="Medium Grid 2 Accent 3" w:locked="0" w:uiPriority="72"/>
    <w:lsdException w:name="Medium Grid 3 Accent 3" w:locked="0" w:uiPriority="73"/>
    <w:lsdException w:name="Dark List Accent 3" w:locked="0" w:uiPriority="60"/>
    <w:lsdException w:name="Colorful Shading Accent 3" w:locked="0" w:uiPriority="61"/>
    <w:lsdException w:name="Colorful List Accent 3" w:locked="0" w:uiPriority="62"/>
    <w:lsdException w:name="Colorful Grid Accent 3" w:locked="0" w:uiPriority="63"/>
    <w:lsdException w:name="Light Shading Accent 4" w:locked="0" w:uiPriority="64"/>
    <w:lsdException w:name="Light List Accent 4" w:locked="0" w:uiPriority="65"/>
    <w:lsdException w:name="Light Grid Accent 4" w:locked="0" w:uiPriority="66"/>
    <w:lsdException w:name="Medium Shading 1 Accent 4" w:locked="0" w:uiPriority="67"/>
    <w:lsdException w:name="Medium Shading 2 Accent 4" w:locked="0" w:uiPriority="68"/>
    <w:lsdException w:name="Medium List 1 Accent 4" w:locked="0" w:uiPriority="69"/>
    <w:lsdException w:name="Medium List 2 Accent 4" w:locked="0" w:uiPriority="70"/>
    <w:lsdException w:name="Medium Grid 1 Accent 4" w:locked="0" w:uiPriority="71"/>
    <w:lsdException w:name="Medium Grid 2 Accent 4" w:locked="0" w:uiPriority="72"/>
    <w:lsdException w:name="Medium Grid 3 Accent 4" w:locked="0" w:uiPriority="73"/>
    <w:lsdException w:name="Dark List Accent 4" w:locked="0" w:uiPriority="60"/>
    <w:lsdException w:name="Colorful Shading Accent 4" w:locked="0" w:uiPriority="61"/>
    <w:lsdException w:name="Colorful List Accent 4" w:locked="0" w:uiPriority="62"/>
    <w:lsdException w:name="Colorful Grid Accent 4" w:locked="0" w:uiPriority="63"/>
    <w:lsdException w:name="Light Shading Accent 5" w:locked="0" w:uiPriority="64"/>
    <w:lsdException w:name="Light List Accent 5" w:locked="0" w:uiPriority="65"/>
    <w:lsdException w:name="Light Grid Accent 5" w:locked="0" w:uiPriority="66"/>
    <w:lsdException w:name="Medium Shading 1 Accent 5" w:locked="0" w:uiPriority="67"/>
    <w:lsdException w:name="Medium Shading 2 Accent 5" w:locked="0" w:uiPriority="68"/>
    <w:lsdException w:name="Medium List 1 Accent 5" w:locked="0" w:uiPriority="69"/>
    <w:lsdException w:name="Medium List 2 Accent 5" w:locked="0" w:uiPriority="70"/>
    <w:lsdException w:name="Medium Grid 1 Accent 5" w:locked="0" w:uiPriority="71"/>
    <w:lsdException w:name="Medium Grid 2 Accent 5" w:locked="0" w:uiPriority="72"/>
    <w:lsdException w:name="Medium Grid 3 Accent 5" w:locked="0" w:uiPriority="73"/>
    <w:lsdException w:name="Dark List Accent 5" w:locked="0" w:uiPriority="19" w:qFormat="1"/>
    <w:lsdException w:name="Colorful Shading Accent 5" w:locked="0" w:uiPriority="21" w:qFormat="1"/>
    <w:lsdException w:name="Colorful List Accent 5" w:locked="0" w:uiPriority="31" w:qFormat="1"/>
    <w:lsdException w:name="Colorful Grid Accent 5" w:locked="0" w:uiPriority="32" w:qFormat="1"/>
    <w:lsdException w:name="Light Shading Accent 6" w:locked="0" w:uiPriority="33" w:qFormat="1"/>
    <w:lsdException w:name="Light List Accent 6" w:locked="0" w:semiHidden="1" w:uiPriority="37" w:unhideWhenUsed="1"/>
    <w:lsdException w:name="Light Grid Accent 6" w:locked="0" w:semiHidden="1" w:uiPriority="39" w:unhideWhenUsed="1" w:qFormat="1"/>
    <w:lsdException w:name="Medium Shading 1 Accent 6" w:locked="0" w:uiPriority="72"/>
    <w:lsdException w:name="Medium Shading 2 Accent 6" w:locked="0" w:uiPriority="73"/>
    <w:lsdException w:name="Medium List 1 Accent 6" w:locked="0" w:uiPriority="19" w:qFormat="1"/>
    <w:lsdException w:name="Medium List 2 Accent 6" w:locked="0" w:uiPriority="21" w:qFormat="1"/>
    <w:lsdException w:name="Medium Grid 1 Accent 6" w:locked="0" w:uiPriority="31" w:qFormat="1"/>
    <w:lsdException w:name="Medium Grid 2 Accent 6" w:locked="0" w:uiPriority="32" w:qFormat="1"/>
    <w:lsdException w:name="Medium Grid 3 Accent 6" w:locked="0" w:uiPriority="33" w:qFormat="1"/>
    <w:lsdException w:name="Dark List Accent 6" w:locked="0" w:semiHidden="1" w:uiPriority="37" w:unhideWhenUsed="1"/>
    <w:lsdException w:name="Colorful Shading Accent 6" w:locked="0" w:semiHidden="1" w:uiPriority="39" w:unhideWhenUsed="1" w:qFormat="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F34EAA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sid w:val="00F34EAA"/>
    <w:rPr>
      <w:rFonts w:ascii="Calibri" w:eastAsia="ヒラギノ角ゴ Pro W3" w:hAnsi="Calibri"/>
      <w:color w:val="000000"/>
      <w:lang w:eastAsia="en-IE"/>
    </w:rPr>
  </w:style>
  <w:style w:type="paragraph" w:customStyle="1" w:styleId="Footer1">
    <w:name w:val="Footer1"/>
    <w:rsid w:val="00F34EAA"/>
    <w:pPr>
      <w:tabs>
        <w:tab w:val="center" w:pos="4513"/>
        <w:tab w:val="right" w:pos="9026"/>
      </w:tabs>
      <w:spacing w:after="200" w:line="276" w:lineRule="auto"/>
    </w:pPr>
    <w:rPr>
      <w:rFonts w:ascii="Calibri" w:eastAsia="ヒラギノ角ゴ Pro W3" w:hAnsi="Calibri"/>
      <w:color w:val="000000"/>
      <w:sz w:val="22"/>
      <w:lang w:eastAsia="en-IE"/>
    </w:rPr>
  </w:style>
  <w:style w:type="paragraph" w:customStyle="1" w:styleId="PlainText1">
    <w:name w:val="Plain Text1"/>
    <w:rsid w:val="00F34EAA"/>
    <w:rPr>
      <w:rFonts w:ascii="Consolas" w:eastAsia="ヒラギノ角ゴ Pro W3" w:hAnsi="Consolas"/>
      <w:color w:val="000000"/>
      <w:sz w:val="21"/>
      <w:lang w:eastAsia="en-IE"/>
    </w:rPr>
  </w:style>
  <w:style w:type="paragraph" w:customStyle="1" w:styleId="Achievement">
    <w:name w:val="Achievement"/>
    <w:autoRedefine/>
    <w:rsid w:val="00E448B4"/>
    <w:pPr>
      <w:ind w:left="720"/>
      <w:jc w:val="both"/>
    </w:pPr>
    <w:rPr>
      <w:rFonts w:ascii="Calibri" w:eastAsia="ヒラギノ角ゴ Pro W3" w:hAnsi="Calibri"/>
      <w:b/>
      <w:i/>
      <w:color w:val="000000"/>
      <w:spacing w:val="-5"/>
      <w:sz w:val="18"/>
      <w:lang w:eastAsia="en-IE"/>
    </w:rPr>
  </w:style>
  <w:style w:type="paragraph" w:customStyle="1" w:styleId="CompanyName">
    <w:name w:val="Company Name"/>
    <w:next w:val="Normal"/>
    <w:autoRedefine/>
    <w:rsid w:val="00F34EAA"/>
    <w:rPr>
      <w:rFonts w:ascii="Arial" w:eastAsia="ヒラギノ角ゴ Pro W3" w:hAnsi="Arial"/>
      <w:color w:val="000000"/>
      <w:lang w:eastAsia="en-IE"/>
    </w:rPr>
  </w:style>
  <w:style w:type="paragraph" w:customStyle="1" w:styleId="Heading31">
    <w:name w:val="Heading 31"/>
    <w:next w:val="Normal"/>
    <w:rsid w:val="00F34EAA"/>
    <w:pPr>
      <w:keepNext/>
      <w:spacing w:before="240" w:after="60" w:line="276" w:lineRule="auto"/>
      <w:outlineLvl w:val="2"/>
    </w:pPr>
    <w:rPr>
      <w:rFonts w:ascii="Cambria Bold" w:eastAsia="ヒラギノ角ゴ Pro W3" w:hAnsi="Cambria Bold"/>
      <w:color w:val="000000"/>
      <w:sz w:val="26"/>
      <w:lang w:eastAsia="en-IE"/>
    </w:rPr>
  </w:style>
  <w:style w:type="paragraph" w:styleId="BalloonText">
    <w:name w:val="Balloon Text"/>
    <w:basedOn w:val="Normal"/>
    <w:link w:val="BalloonTextChar"/>
    <w:locked/>
    <w:rsid w:val="00064BB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064BB5"/>
    <w:rPr>
      <w:rFonts w:ascii="Tahoma" w:eastAsia="ヒラギノ角ゴ Pro W3" w:hAnsi="Tahoma" w:cs="Tahoma"/>
      <w:color w:val="00000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72"/>
    <w:rsid w:val="00F849E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locked/>
    <w:rsid w:val="00B7205A"/>
    <w:pPr>
      <w:spacing w:before="100" w:beforeAutospacing="1" w:after="100" w:afterAutospacing="1" w:line="240" w:lineRule="auto"/>
    </w:pPr>
    <w:rPr>
      <w:rFonts w:ascii="Times" w:eastAsia="Times New Roman" w:hAnsi="Times"/>
      <w:color w:val="auto"/>
      <w:sz w:val="20"/>
      <w:szCs w:val="20"/>
    </w:rPr>
  </w:style>
  <w:style w:type="character" w:styleId="Emphasis">
    <w:name w:val="Emphasis"/>
    <w:basedOn w:val="DefaultParagraphFont"/>
    <w:uiPriority w:val="20"/>
    <w:qFormat/>
    <w:locked/>
    <w:rsid w:val="00972691"/>
    <w:rPr>
      <w:i/>
      <w:iCs/>
    </w:rPr>
  </w:style>
  <w:style w:type="character" w:customStyle="1" w:styleId="apple-converted-space">
    <w:name w:val="apple-converted-space"/>
    <w:basedOn w:val="DefaultParagraphFont"/>
    <w:rsid w:val="00972691"/>
  </w:style>
  <w:style w:type="character" w:styleId="Hyperlink">
    <w:name w:val="Hyperlink"/>
    <w:basedOn w:val="DefaultParagraphFont"/>
    <w:locked/>
    <w:rsid w:val="007E65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1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1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5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1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2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17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94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71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66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524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6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http://simpletexting.com" TargetMode="External"/><Relationship Id="rId12" Type="http://schemas.openxmlformats.org/officeDocument/2006/relationships/hyperlink" Target="http://www.linkedin.com/college/?eduSchool=18918&amp;trk=prof-edu-school-name" TargetMode="Externa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alek.grinberg@gmail.com" TargetMode="External"/><Relationship Id="rId10" Type="http://schemas.openxmlformats.org/officeDocument/2006/relationships/hyperlink" Target="http://www.linkedin.com/in/agrinbe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EFC229-C421-3646-9376-6F997BC37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677</Words>
  <Characters>3861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-</vt:lpstr>
    </vt:vector>
  </TitlesOfParts>
  <Company/>
  <LinksUpToDate>false</LinksUpToDate>
  <CharactersWithSpaces>4529</CharactersWithSpaces>
  <SharedDoc>false</SharedDoc>
  <HLinks>
    <vt:vector size="24" baseType="variant">
      <vt:variant>
        <vt:i4>4653079</vt:i4>
      </vt:variant>
      <vt:variant>
        <vt:i4>9</vt:i4>
      </vt:variant>
      <vt:variant>
        <vt:i4>0</vt:i4>
      </vt:variant>
      <vt:variant>
        <vt:i4>5</vt:i4>
      </vt:variant>
      <vt:variant>
        <vt:lpwstr>http://www.linkedin.com/college/?eduSchool=18918&amp;trk=prof-edu-school-name</vt:lpwstr>
      </vt:variant>
      <vt:variant>
        <vt:lpwstr/>
      </vt:variant>
      <vt:variant>
        <vt:i4>4653079</vt:i4>
      </vt:variant>
      <vt:variant>
        <vt:i4>6</vt:i4>
      </vt:variant>
      <vt:variant>
        <vt:i4>0</vt:i4>
      </vt:variant>
      <vt:variant>
        <vt:i4>5</vt:i4>
      </vt:variant>
      <vt:variant>
        <vt:lpwstr>http://www.linkedin.com/college/?eduSchool=18918&amp;trk=prof-edu-school-name</vt:lpwstr>
      </vt:variant>
      <vt:variant>
        <vt:lpwstr/>
      </vt:variant>
      <vt:variant>
        <vt:i4>5898254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http://www.linkedin.com/in/agrinberg/</vt:lpwstr>
      </vt:variant>
      <vt:variant>
        <vt:lpwstr/>
      </vt:variant>
      <vt:variant>
        <vt:i4>3276886</vt:i4>
      </vt:variant>
      <vt:variant>
        <vt:i4>0</vt:i4>
      </vt:variant>
      <vt:variant>
        <vt:i4>0</vt:i4>
      </vt:variant>
      <vt:variant>
        <vt:i4>5</vt:i4>
      </vt:variant>
      <vt:variant>
        <vt:lpwstr>mailto:alek.grinberg@gmail.com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</dc:title>
  <dc:subject/>
  <dc:creator>Alek Grinberg</dc:creator>
  <cp:keywords/>
  <dc:description/>
  <cp:lastModifiedBy>Alek  Grinberg</cp:lastModifiedBy>
  <cp:revision>3</cp:revision>
  <cp:lastPrinted>2013-11-14T18:47:00Z</cp:lastPrinted>
  <dcterms:created xsi:type="dcterms:W3CDTF">2014-04-21T19:51:00Z</dcterms:created>
  <dcterms:modified xsi:type="dcterms:W3CDTF">2014-04-21T19:52:00Z</dcterms:modified>
</cp:coreProperties>
</file>